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4BB9" w14:textId="14758452" w:rsidR="00517FA2" w:rsidRDefault="00517FA2" w:rsidP="00C72F53">
      <w:pPr>
        <w:pStyle w:val="afff6"/>
        <w:spacing w:line="360" w:lineRule="auto"/>
      </w:pPr>
      <w:bookmarkStart w:id="0" w:name="_Toc109645361"/>
      <w:bookmarkStart w:id="1" w:name="_Toc109785780"/>
      <w:bookmarkStart w:id="2" w:name="_Toc109825636"/>
      <w:bookmarkStart w:id="3" w:name="_Toc109825737"/>
      <w:bookmarkStart w:id="4" w:name="_Toc109826113"/>
    </w:p>
    <w:p w14:paraId="7B61FBD4" w14:textId="7906DD23" w:rsidR="00377050" w:rsidRDefault="00377050" w:rsidP="00C72F53">
      <w:pPr>
        <w:pStyle w:val="afff6"/>
        <w:spacing w:line="360" w:lineRule="auto"/>
      </w:pPr>
    </w:p>
    <w:p w14:paraId="175E81ED" w14:textId="1FAB1E77" w:rsidR="00377050" w:rsidRDefault="00377050" w:rsidP="00C72F53">
      <w:pPr>
        <w:pStyle w:val="afff6"/>
        <w:spacing w:line="360" w:lineRule="auto"/>
      </w:pPr>
    </w:p>
    <w:p w14:paraId="02BC8C02" w14:textId="77777777" w:rsidR="00377050" w:rsidRDefault="00377050" w:rsidP="00C72F53">
      <w:pPr>
        <w:pStyle w:val="afff6"/>
        <w:spacing w:line="360" w:lineRule="auto"/>
      </w:pPr>
    </w:p>
    <w:p w14:paraId="14D3B0DB" w14:textId="77777777" w:rsidR="00517FA2" w:rsidRDefault="00517FA2" w:rsidP="00C72F53">
      <w:pPr>
        <w:pStyle w:val="afff6"/>
        <w:spacing w:line="360" w:lineRule="auto"/>
      </w:pPr>
    </w:p>
    <w:p w14:paraId="18348153" w14:textId="77777777" w:rsidR="00517FA2" w:rsidRDefault="00517FA2" w:rsidP="00C72F53">
      <w:pPr>
        <w:pStyle w:val="afff7"/>
      </w:pPr>
      <w:bookmarkStart w:id="5" w:name="文档名称"/>
    </w:p>
    <w:bookmarkEnd w:id="5"/>
    <w:p w14:paraId="315216BC" w14:textId="2E2AD7B3" w:rsidR="00517FA2" w:rsidRDefault="008F1B56" w:rsidP="00C72F53">
      <w:pPr>
        <w:pStyle w:val="afff7"/>
      </w:pPr>
      <w:r>
        <w:rPr>
          <w:rFonts w:hint="eastAsia"/>
        </w:rPr>
        <w:t>数据库云管理平台</w:t>
      </w:r>
    </w:p>
    <w:p w14:paraId="353EEC03" w14:textId="76905FDE" w:rsidR="00517FA2" w:rsidRDefault="007232E7" w:rsidP="00C72F53">
      <w:pPr>
        <w:pStyle w:val="afff7"/>
      </w:pPr>
      <w:r>
        <w:rPr>
          <w:rFonts w:hint="eastAsia"/>
        </w:rPr>
        <w:t>开发</w:t>
      </w:r>
      <w:r w:rsidR="00E2749B">
        <w:rPr>
          <w:rFonts w:hint="eastAsia"/>
        </w:rPr>
        <w:t>数据库</w:t>
      </w:r>
      <w:r w:rsidR="00517FA2">
        <w:t>设计说明书</w:t>
      </w:r>
    </w:p>
    <w:p w14:paraId="26B1C488" w14:textId="77777777" w:rsidR="00AC124B" w:rsidRDefault="00AC124B" w:rsidP="00C72F53">
      <w:pPr>
        <w:pStyle w:val="afff7"/>
      </w:pPr>
    </w:p>
    <w:p w14:paraId="0CCD4D88" w14:textId="77777777" w:rsidR="00AC124B" w:rsidRDefault="00AC124B" w:rsidP="00C72F53">
      <w:pPr>
        <w:pStyle w:val="afff7"/>
      </w:pPr>
    </w:p>
    <w:p w14:paraId="49F0EE08" w14:textId="77777777" w:rsidR="00517FA2" w:rsidRDefault="00517FA2" w:rsidP="00C72F53">
      <w:pPr>
        <w:pStyle w:val="afff6"/>
        <w:spacing w:line="360" w:lineRule="auto"/>
      </w:pPr>
    </w:p>
    <w:p w14:paraId="3AE87290" w14:textId="77777777" w:rsidR="00517FA2" w:rsidRDefault="00517FA2" w:rsidP="00C72F53">
      <w:pPr>
        <w:pStyle w:val="afff6"/>
        <w:spacing w:line="360" w:lineRule="auto"/>
      </w:pPr>
    </w:p>
    <w:p w14:paraId="027FC6FF" w14:textId="77777777" w:rsidR="00517FA2" w:rsidRDefault="00517FA2" w:rsidP="00C72F53">
      <w:pPr>
        <w:pStyle w:val="afff6"/>
        <w:spacing w:line="360" w:lineRule="auto"/>
      </w:pPr>
    </w:p>
    <w:p w14:paraId="7B01DF74" w14:textId="77777777" w:rsidR="00517FA2" w:rsidRDefault="00517FA2" w:rsidP="00C72F53">
      <w:pPr>
        <w:pStyle w:val="afff6"/>
        <w:spacing w:line="360" w:lineRule="auto"/>
      </w:pPr>
    </w:p>
    <w:p w14:paraId="11E6558A" w14:textId="77777777" w:rsidR="00517FA2" w:rsidRDefault="00517FA2" w:rsidP="00C72F53">
      <w:pPr>
        <w:pStyle w:val="afff6"/>
        <w:spacing w:line="360" w:lineRule="auto"/>
      </w:pPr>
    </w:p>
    <w:p w14:paraId="4C6C4501" w14:textId="77777777" w:rsidR="00517FA2" w:rsidRDefault="00517FA2" w:rsidP="00C72F53">
      <w:pPr>
        <w:pStyle w:val="afff6"/>
        <w:spacing w:line="360" w:lineRule="auto"/>
      </w:pPr>
    </w:p>
    <w:p w14:paraId="70A02834" w14:textId="77777777" w:rsidR="00517FA2" w:rsidRDefault="00517FA2" w:rsidP="00C72F53">
      <w:pPr>
        <w:pStyle w:val="afff6"/>
        <w:spacing w:line="360" w:lineRule="auto"/>
      </w:pPr>
    </w:p>
    <w:p w14:paraId="4B3341DC" w14:textId="77777777" w:rsidR="00517FA2" w:rsidRDefault="00517FA2" w:rsidP="00C72F53">
      <w:pPr>
        <w:pStyle w:val="afff6"/>
        <w:spacing w:line="360" w:lineRule="auto"/>
      </w:pPr>
    </w:p>
    <w:p w14:paraId="08726F37" w14:textId="77777777" w:rsidR="00517FA2" w:rsidRDefault="00517FA2" w:rsidP="00C72F53">
      <w:pPr>
        <w:pStyle w:val="afff6"/>
        <w:spacing w:line="360" w:lineRule="auto"/>
      </w:pPr>
    </w:p>
    <w:p w14:paraId="29213FBD" w14:textId="77777777" w:rsidR="00517FA2" w:rsidRDefault="00517FA2" w:rsidP="00C72F53">
      <w:pPr>
        <w:pStyle w:val="afff6"/>
        <w:spacing w:line="360" w:lineRule="auto"/>
      </w:pPr>
    </w:p>
    <w:p w14:paraId="7B96F652" w14:textId="77777777" w:rsidR="00517FA2" w:rsidRDefault="00517FA2" w:rsidP="00C72F53">
      <w:pPr>
        <w:pStyle w:val="afff6"/>
        <w:spacing w:line="360" w:lineRule="auto"/>
      </w:pPr>
    </w:p>
    <w:p w14:paraId="6756828E" w14:textId="77777777" w:rsidR="00517FA2" w:rsidRDefault="00517FA2" w:rsidP="00C72F53">
      <w:pPr>
        <w:pStyle w:val="afff8"/>
      </w:pPr>
    </w:p>
    <w:p w14:paraId="64FEDBC3" w14:textId="77777777" w:rsidR="00364586" w:rsidRDefault="00364586" w:rsidP="00C72F53">
      <w:pPr>
        <w:pStyle w:val="af0"/>
        <w:spacing w:line="360" w:lineRule="auto"/>
        <w:sectPr w:rsidR="00364586" w:rsidSect="00E06EDB">
          <w:headerReference w:type="even" r:id="rId9"/>
          <w:headerReference w:type="default" r:id="rId10"/>
          <w:footerReference w:type="default" r:id="rId11"/>
          <w:headerReference w:type="first" r:id="rId12"/>
          <w:type w:val="continuous"/>
          <w:pgSz w:w="11906" w:h="16838"/>
          <w:pgMar w:top="1440" w:right="1511" w:bottom="1440" w:left="1797" w:header="624" w:footer="992" w:gutter="0"/>
          <w:pgNumType w:start="1"/>
          <w:cols w:space="720"/>
          <w:docGrid w:type="lines" w:linePitch="387"/>
        </w:sectPr>
      </w:pPr>
    </w:p>
    <w:p w14:paraId="2041A700" w14:textId="77777777" w:rsidR="00364586" w:rsidRDefault="00F82D91" w:rsidP="00C72F53">
      <w:pPr>
        <w:pStyle w:val="af0"/>
        <w:spacing w:line="360" w:lineRule="auto"/>
        <w:rPr>
          <w:rFonts w:ascii="宋体" w:eastAsia="宋体" w:hAnsi="宋体"/>
        </w:rPr>
      </w:pPr>
      <w:bookmarkStart w:id="6" w:name="_Toc109964233"/>
      <w:bookmarkStart w:id="7" w:name="_Toc325096156"/>
      <w:bookmarkStart w:id="8" w:name="_Toc329338677"/>
      <w:bookmarkStart w:id="9" w:name="_Toc72416876"/>
      <w:r>
        <w:rPr>
          <w:rFonts w:ascii="宋体" w:eastAsia="宋体" w:hAnsi="宋体" w:hint="eastAsia"/>
        </w:rPr>
        <w:lastRenderedPageBreak/>
        <w:t>版本控制信息</w:t>
      </w:r>
      <w:bookmarkEnd w:id="0"/>
      <w:bookmarkEnd w:id="1"/>
      <w:bookmarkEnd w:id="2"/>
      <w:bookmarkEnd w:id="3"/>
      <w:bookmarkEnd w:id="4"/>
      <w:bookmarkEnd w:id="6"/>
      <w:bookmarkEnd w:id="7"/>
      <w:bookmarkEnd w:id="8"/>
      <w:bookmarkEnd w:id="9"/>
    </w:p>
    <w:p w14:paraId="11B078B4" w14:textId="77777777" w:rsidR="00364586" w:rsidRDefault="00364586" w:rsidP="00C72F53">
      <w:pPr>
        <w:spacing w:line="360" w:lineRule="auto"/>
        <w:rPr>
          <w:rFonts w:hAnsi="宋体"/>
        </w:rPr>
      </w:pPr>
    </w:p>
    <w:tbl>
      <w:tblPr>
        <w:tblW w:w="88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78"/>
        <w:gridCol w:w="1575"/>
        <w:gridCol w:w="1575"/>
        <w:gridCol w:w="4095"/>
      </w:tblGrid>
      <w:tr w:rsidR="00364586" w14:paraId="6FC07D34" w14:textId="77777777">
        <w:tc>
          <w:tcPr>
            <w:tcW w:w="1578" w:type="dxa"/>
          </w:tcPr>
          <w:p w14:paraId="3A1352BB" w14:textId="77777777" w:rsidR="00364586" w:rsidRDefault="00F82D91" w:rsidP="00C72F53">
            <w:pPr>
              <w:pStyle w:val="af8"/>
              <w:spacing w:line="360" w:lineRule="auto"/>
              <w:rPr>
                <w:rFonts w:eastAsia="宋体" w:hAnsi="宋体"/>
              </w:rPr>
            </w:pPr>
            <w:r>
              <w:rPr>
                <w:rFonts w:eastAsia="宋体" w:hAnsi="宋体" w:hint="eastAsia"/>
              </w:rPr>
              <w:t>版本</w:t>
            </w:r>
          </w:p>
        </w:tc>
        <w:tc>
          <w:tcPr>
            <w:tcW w:w="1575" w:type="dxa"/>
          </w:tcPr>
          <w:p w14:paraId="12599266" w14:textId="77777777" w:rsidR="00364586" w:rsidRDefault="00F82D91" w:rsidP="00C72F53">
            <w:pPr>
              <w:pStyle w:val="af8"/>
              <w:spacing w:line="360" w:lineRule="auto"/>
              <w:rPr>
                <w:rFonts w:eastAsia="宋体" w:hAnsi="宋体"/>
              </w:rPr>
            </w:pPr>
            <w:r>
              <w:rPr>
                <w:rFonts w:eastAsia="宋体" w:hAnsi="宋体" w:hint="eastAsia"/>
              </w:rPr>
              <w:t>日期</w:t>
            </w:r>
          </w:p>
        </w:tc>
        <w:tc>
          <w:tcPr>
            <w:tcW w:w="1575" w:type="dxa"/>
          </w:tcPr>
          <w:p w14:paraId="11520AF4" w14:textId="77777777" w:rsidR="00364586" w:rsidRDefault="00F82D91" w:rsidP="00C72F53">
            <w:pPr>
              <w:pStyle w:val="af8"/>
              <w:spacing w:line="360" w:lineRule="auto"/>
              <w:rPr>
                <w:rFonts w:eastAsia="宋体" w:hAnsi="宋体"/>
              </w:rPr>
            </w:pPr>
            <w:r>
              <w:rPr>
                <w:rFonts w:eastAsia="宋体" w:hAnsi="宋体" w:hint="eastAsia"/>
              </w:rPr>
              <w:t>拟稿和修改</w:t>
            </w:r>
          </w:p>
        </w:tc>
        <w:tc>
          <w:tcPr>
            <w:tcW w:w="4095" w:type="dxa"/>
          </w:tcPr>
          <w:p w14:paraId="137AF973" w14:textId="77777777" w:rsidR="00364586" w:rsidRDefault="00F82D91" w:rsidP="00C72F53">
            <w:pPr>
              <w:pStyle w:val="af8"/>
              <w:spacing w:line="360" w:lineRule="auto"/>
              <w:rPr>
                <w:rFonts w:eastAsia="宋体" w:hAnsi="宋体"/>
              </w:rPr>
            </w:pPr>
            <w:r>
              <w:rPr>
                <w:rFonts w:eastAsia="宋体" w:hAnsi="宋体" w:hint="eastAsia"/>
              </w:rPr>
              <w:t>说明</w:t>
            </w:r>
          </w:p>
        </w:tc>
      </w:tr>
      <w:tr w:rsidR="00364586" w14:paraId="7197D93A" w14:textId="77777777">
        <w:tc>
          <w:tcPr>
            <w:tcW w:w="1578" w:type="dxa"/>
          </w:tcPr>
          <w:p w14:paraId="46901838" w14:textId="4F56BFD6" w:rsidR="00364586" w:rsidRDefault="009D49DB" w:rsidP="00C72F53">
            <w:pPr>
              <w:spacing w:line="360" w:lineRule="auto"/>
              <w:rPr>
                <w:rFonts w:hAnsi="宋体"/>
              </w:rPr>
            </w:pPr>
            <w:r>
              <w:rPr>
                <w:rFonts w:hAnsi="宋体" w:hint="eastAsia"/>
              </w:rPr>
              <w:t>0.</w:t>
            </w:r>
            <w:r w:rsidR="00377050">
              <w:rPr>
                <w:rFonts w:hAnsi="宋体"/>
              </w:rPr>
              <w:t>1</w:t>
            </w:r>
          </w:p>
        </w:tc>
        <w:tc>
          <w:tcPr>
            <w:tcW w:w="1575" w:type="dxa"/>
          </w:tcPr>
          <w:p w14:paraId="20FDFE94" w14:textId="59E7A61F" w:rsidR="00364586" w:rsidRDefault="008F1B56" w:rsidP="00C72F53">
            <w:pPr>
              <w:spacing w:line="360" w:lineRule="auto"/>
              <w:rPr>
                <w:rFonts w:hAnsi="宋体"/>
              </w:rPr>
            </w:pPr>
            <w:r>
              <w:rPr>
                <w:rFonts w:hAnsi="宋体"/>
              </w:rPr>
              <w:t>2021</w:t>
            </w:r>
            <w:r w:rsidR="009D49DB">
              <w:rPr>
                <w:rFonts w:hAnsi="宋体"/>
              </w:rPr>
              <w:t>-</w:t>
            </w:r>
            <w:r>
              <w:rPr>
                <w:rFonts w:hAnsi="宋体"/>
              </w:rPr>
              <w:t>05</w:t>
            </w:r>
            <w:r w:rsidR="00716CC0">
              <w:rPr>
                <w:rFonts w:hAnsi="宋体"/>
              </w:rPr>
              <w:t>-</w:t>
            </w:r>
            <w:r>
              <w:rPr>
                <w:rFonts w:hAnsi="宋体"/>
              </w:rPr>
              <w:t>20</w:t>
            </w:r>
          </w:p>
        </w:tc>
        <w:tc>
          <w:tcPr>
            <w:tcW w:w="1575" w:type="dxa"/>
          </w:tcPr>
          <w:p w14:paraId="4B1C2C43" w14:textId="3ECE618C" w:rsidR="00364586" w:rsidRDefault="00716CC0" w:rsidP="00C72F53">
            <w:pPr>
              <w:spacing w:line="360" w:lineRule="auto"/>
              <w:rPr>
                <w:rFonts w:hAnsi="宋体"/>
              </w:rPr>
            </w:pPr>
            <w:r>
              <w:rPr>
                <w:rFonts w:hAnsi="宋体" w:hint="eastAsia"/>
              </w:rPr>
              <w:t>富</w:t>
            </w:r>
            <w:r>
              <w:rPr>
                <w:rFonts w:hAnsi="宋体"/>
              </w:rPr>
              <w:t>麦</w:t>
            </w:r>
          </w:p>
        </w:tc>
        <w:tc>
          <w:tcPr>
            <w:tcW w:w="4095" w:type="dxa"/>
          </w:tcPr>
          <w:p w14:paraId="12DADE89" w14:textId="77777777" w:rsidR="00364586" w:rsidRDefault="00F82D91" w:rsidP="00C72F53">
            <w:pPr>
              <w:spacing w:line="360" w:lineRule="auto"/>
              <w:rPr>
                <w:rFonts w:hAnsi="宋体"/>
              </w:rPr>
            </w:pPr>
            <w:r>
              <w:rPr>
                <w:rFonts w:hAnsi="宋体" w:hint="eastAsia"/>
              </w:rPr>
              <w:t>编撰</w:t>
            </w:r>
          </w:p>
        </w:tc>
      </w:tr>
      <w:tr w:rsidR="00364586" w14:paraId="68C2199D" w14:textId="77777777">
        <w:tc>
          <w:tcPr>
            <w:tcW w:w="1578" w:type="dxa"/>
          </w:tcPr>
          <w:p w14:paraId="69756D65" w14:textId="263E4377" w:rsidR="00364586" w:rsidRDefault="00364586" w:rsidP="00C72F53">
            <w:pPr>
              <w:spacing w:line="360" w:lineRule="auto"/>
              <w:rPr>
                <w:rFonts w:hAnsi="宋体"/>
              </w:rPr>
            </w:pPr>
          </w:p>
        </w:tc>
        <w:tc>
          <w:tcPr>
            <w:tcW w:w="1575" w:type="dxa"/>
          </w:tcPr>
          <w:p w14:paraId="58F2A81D" w14:textId="2546BFF1" w:rsidR="00364586" w:rsidRDefault="00364586" w:rsidP="00C72F53">
            <w:pPr>
              <w:spacing w:line="360" w:lineRule="auto"/>
              <w:rPr>
                <w:rFonts w:hAnsi="宋体"/>
              </w:rPr>
            </w:pPr>
          </w:p>
        </w:tc>
        <w:tc>
          <w:tcPr>
            <w:tcW w:w="1575" w:type="dxa"/>
          </w:tcPr>
          <w:p w14:paraId="70283401" w14:textId="60A140FB" w:rsidR="00364586" w:rsidRDefault="00364586" w:rsidP="00C72F53">
            <w:pPr>
              <w:spacing w:line="360" w:lineRule="auto"/>
              <w:rPr>
                <w:rFonts w:hAnsi="宋体"/>
              </w:rPr>
            </w:pPr>
          </w:p>
        </w:tc>
        <w:tc>
          <w:tcPr>
            <w:tcW w:w="4095" w:type="dxa"/>
          </w:tcPr>
          <w:p w14:paraId="515FF18A" w14:textId="580F5E4B" w:rsidR="00364586" w:rsidRPr="00BA3029" w:rsidRDefault="00364586" w:rsidP="00C72F53">
            <w:pPr>
              <w:spacing w:line="360" w:lineRule="auto"/>
              <w:rPr>
                <w:rFonts w:hAnsi="宋体"/>
              </w:rPr>
            </w:pPr>
          </w:p>
        </w:tc>
      </w:tr>
      <w:tr w:rsidR="00DF13C5" w14:paraId="51B8D99D" w14:textId="77777777">
        <w:tc>
          <w:tcPr>
            <w:tcW w:w="1578" w:type="dxa"/>
          </w:tcPr>
          <w:p w14:paraId="795D9E1C" w14:textId="77777777" w:rsidR="00DF13C5" w:rsidRDefault="00DF13C5" w:rsidP="00C72F53">
            <w:pPr>
              <w:spacing w:line="360" w:lineRule="auto"/>
              <w:rPr>
                <w:rFonts w:hAnsi="宋体"/>
              </w:rPr>
            </w:pPr>
          </w:p>
        </w:tc>
        <w:tc>
          <w:tcPr>
            <w:tcW w:w="1575" w:type="dxa"/>
          </w:tcPr>
          <w:p w14:paraId="17877E9A" w14:textId="77777777" w:rsidR="00DF13C5" w:rsidRDefault="00DF13C5" w:rsidP="00C72F53">
            <w:pPr>
              <w:spacing w:line="360" w:lineRule="auto"/>
              <w:rPr>
                <w:rFonts w:hAnsi="宋体"/>
              </w:rPr>
            </w:pPr>
          </w:p>
        </w:tc>
        <w:tc>
          <w:tcPr>
            <w:tcW w:w="1575" w:type="dxa"/>
          </w:tcPr>
          <w:p w14:paraId="4410991C" w14:textId="77777777" w:rsidR="00DF13C5" w:rsidRDefault="00DF13C5" w:rsidP="00C72F53">
            <w:pPr>
              <w:spacing w:line="360" w:lineRule="auto"/>
              <w:rPr>
                <w:rFonts w:hAnsi="宋体"/>
              </w:rPr>
            </w:pPr>
          </w:p>
        </w:tc>
        <w:tc>
          <w:tcPr>
            <w:tcW w:w="4095" w:type="dxa"/>
          </w:tcPr>
          <w:p w14:paraId="4BCEA5BB" w14:textId="77777777" w:rsidR="00DF13C5" w:rsidRDefault="00DF13C5" w:rsidP="00C72F53">
            <w:pPr>
              <w:spacing w:line="360" w:lineRule="auto"/>
              <w:rPr>
                <w:rFonts w:hAnsi="宋体"/>
              </w:rPr>
            </w:pPr>
          </w:p>
        </w:tc>
      </w:tr>
    </w:tbl>
    <w:p w14:paraId="3B813E57" w14:textId="77777777" w:rsidR="00364586" w:rsidRDefault="00364586" w:rsidP="00C72F53">
      <w:pPr>
        <w:spacing w:line="360" w:lineRule="auto"/>
        <w:rPr>
          <w:rFonts w:hAnsi="宋体"/>
        </w:rPr>
      </w:pPr>
    </w:p>
    <w:p w14:paraId="6841756E" w14:textId="77777777" w:rsidR="00364586" w:rsidRDefault="00364586" w:rsidP="00C72F53">
      <w:pPr>
        <w:spacing w:line="360" w:lineRule="auto"/>
        <w:rPr>
          <w:rFonts w:hAnsi="宋体"/>
        </w:rPr>
      </w:pPr>
    </w:p>
    <w:p w14:paraId="3242F765" w14:textId="77777777" w:rsidR="00364586" w:rsidRDefault="00364586" w:rsidP="00C72F53">
      <w:pPr>
        <w:spacing w:line="360" w:lineRule="auto"/>
        <w:rPr>
          <w:rFonts w:hAnsi="宋体"/>
        </w:rPr>
      </w:pPr>
    </w:p>
    <w:p w14:paraId="4E19AFE3" w14:textId="77777777" w:rsidR="00364586" w:rsidRDefault="00364586" w:rsidP="00C72F53">
      <w:pPr>
        <w:spacing w:line="360" w:lineRule="auto"/>
        <w:rPr>
          <w:rFonts w:hAnsi="宋体"/>
        </w:rPr>
      </w:pPr>
    </w:p>
    <w:p w14:paraId="4A7D7B45" w14:textId="77777777" w:rsidR="00364586" w:rsidRDefault="00364586" w:rsidP="00C72F53">
      <w:pPr>
        <w:spacing w:line="360" w:lineRule="auto"/>
        <w:rPr>
          <w:rFonts w:hAnsi="宋体"/>
        </w:rPr>
      </w:pPr>
    </w:p>
    <w:p w14:paraId="4AEEDDCF" w14:textId="77777777" w:rsidR="00364586" w:rsidRDefault="00364586" w:rsidP="00C72F53">
      <w:pPr>
        <w:spacing w:line="360" w:lineRule="auto"/>
        <w:rPr>
          <w:rFonts w:hAnsi="宋体"/>
        </w:rPr>
      </w:pPr>
    </w:p>
    <w:p w14:paraId="48C01C93" w14:textId="77777777" w:rsidR="00364586" w:rsidRDefault="00364586" w:rsidP="00C72F53">
      <w:pPr>
        <w:spacing w:line="360" w:lineRule="auto"/>
        <w:rPr>
          <w:rFonts w:hAnsi="宋体"/>
        </w:rPr>
      </w:pPr>
    </w:p>
    <w:p w14:paraId="0D150D18" w14:textId="77777777" w:rsidR="00364586" w:rsidRDefault="00364586" w:rsidP="00C72F53">
      <w:pPr>
        <w:spacing w:line="360" w:lineRule="auto"/>
        <w:rPr>
          <w:rFonts w:hAnsi="宋体"/>
        </w:rPr>
      </w:pPr>
    </w:p>
    <w:p w14:paraId="7BA41573" w14:textId="77777777" w:rsidR="00364586" w:rsidRDefault="00364586" w:rsidP="00C72F53">
      <w:pPr>
        <w:spacing w:line="360" w:lineRule="auto"/>
        <w:rPr>
          <w:rFonts w:hAnsi="宋体"/>
        </w:rPr>
      </w:pPr>
    </w:p>
    <w:p w14:paraId="60D7E4C5" w14:textId="77777777" w:rsidR="00364586" w:rsidRDefault="00364586" w:rsidP="00C72F53">
      <w:pPr>
        <w:spacing w:line="360" w:lineRule="auto"/>
        <w:rPr>
          <w:rFonts w:hAnsi="宋体"/>
        </w:rPr>
      </w:pPr>
    </w:p>
    <w:p w14:paraId="61508E2D" w14:textId="77777777" w:rsidR="00364586" w:rsidRDefault="00364586" w:rsidP="00C72F53">
      <w:pPr>
        <w:spacing w:line="360" w:lineRule="auto"/>
        <w:rPr>
          <w:rFonts w:hAnsi="宋体"/>
        </w:rPr>
      </w:pPr>
    </w:p>
    <w:p w14:paraId="6A6B3A79" w14:textId="77777777" w:rsidR="00364586" w:rsidRDefault="00364586" w:rsidP="00C72F53">
      <w:pPr>
        <w:spacing w:line="360" w:lineRule="auto"/>
        <w:rPr>
          <w:rFonts w:hAnsi="宋体"/>
        </w:rPr>
      </w:pPr>
    </w:p>
    <w:p w14:paraId="387E1723" w14:textId="32CB9308" w:rsidR="00527C46" w:rsidRDefault="00527C46" w:rsidP="00C72F53">
      <w:pPr>
        <w:widowControl/>
        <w:spacing w:line="360" w:lineRule="auto"/>
        <w:jc w:val="left"/>
        <w:rPr>
          <w:rFonts w:hAnsi="宋体"/>
        </w:rPr>
      </w:pPr>
      <w:bookmarkStart w:id="10" w:name="_Toc109825637"/>
      <w:bookmarkStart w:id="11" w:name="_Toc109825738"/>
      <w:bookmarkStart w:id="12" w:name="_Toc109785781"/>
      <w:bookmarkStart w:id="13" w:name="_Toc109826114"/>
      <w:bookmarkStart w:id="14" w:name="_Toc109645362"/>
      <w:bookmarkStart w:id="15" w:name="_Toc109964234"/>
      <w:bookmarkStart w:id="16" w:name="_Toc325096157"/>
      <w:bookmarkStart w:id="17" w:name="_Toc329338678"/>
      <w:bookmarkStart w:id="18" w:name="_Toc336262005"/>
    </w:p>
    <w:p w14:paraId="46D4600A" w14:textId="77777777" w:rsidR="00527C46" w:rsidRDefault="00527C46" w:rsidP="00C72F53">
      <w:pPr>
        <w:widowControl/>
        <w:spacing w:line="360" w:lineRule="auto"/>
        <w:jc w:val="left"/>
        <w:rPr>
          <w:rFonts w:hAnsi="宋体"/>
        </w:rPr>
      </w:pPr>
      <w:r>
        <w:rPr>
          <w:rFonts w:hAnsi="宋体"/>
        </w:rPr>
        <w:br w:type="page"/>
      </w:r>
    </w:p>
    <w:p w14:paraId="036D3D30" w14:textId="107CBD5A" w:rsidR="00364586" w:rsidRPr="00A46BEE" w:rsidRDefault="006E078E" w:rsidP="00C72F53">
      <w:pPr>
        <w:pStyle w:val="af0"/>
        <w:spacing w:line="360" w:lineRule="auto"/>
        <w:rPr>
          <w:rFonts w:ascii="宋体" w:eastAsia="宋体" w:hAnsi="宋体"/>
        </w:rPr>
      </w:pPr>
      <w:bookmarkStart w:id="19" w:name="_Toc72416877"/>
      <w:r w:rsidRPr="00A46BEE">
        <w:rPr>
          <w:rFonts w:ascii="宋体" w:eastAsia="宋体" w:hAnsi="宋体"/>
        </w:rPr>
        <w:lastRenderedPageBreak/>
        <w:t>目录</w:t>
      </w:r>
      <w:bookmarkEnd w:id="10"/>
      <w:bookmarkEnd w:id="11"/>
      <w:bookmarkEnd w:id="12"/>
      <w:bookmarkEnd w:id="13"/>
      <w:bookmarkEnd w:id="14"/>
      <w:bookmarkEnd w:id="15"/>
      <w:bookmarkEnd w:id="16"/>
      <w:bookmarkEnd w:id="17"/>
      <w:bookmarkEnd w:id="18"/>
      <w:bookmarkEnd w:id="19"/>
    </w:p>
    <w:p w14:paraId="374D1EC0" w14:textId="3EFF635D" w:rsidR="0049735C" w:rsidRDefault="00BE412E">
      <w:pPr>
        <w:pStyle w:val="TOC2"/>
        <w:tabs>
          <w:tab w:val="right" w:leader="dot" w:pos="8588"/>
        </w:tabs>
        <w:rPr>
          <w:rFonts w:asciiTheme="minorHAnsi" w:eastAsiaTheme="minorEastAsia" w:hAnsiTheme="minorHAnsi" w:cstheme="minorBidi"/>
          <w:smallCaps w:val="0"/>
          <w:noProof/>
          <w:sz w:val="21"/>
          <w:szCs w:val="22"/>
        </w:rPr>
      </w:pPr>
      <w:r>
        <w:rPr>
          <w:rFonts w:hAnsi="宋体"/>
          <w:smallCaps w:val="0"/>
        </w:rPr>
        <w:fldChar w:fldCharType="begin"/>
      </w:r>
      <w:r>
        <w:rPr>
          <w:rFonts w:hAnsi="宋体"/>
          <w:smallCaps w:val="0"/>
        </w:rPr>
        <w:instrText xml:space="preserve"> TOC \o "1-3" \h \z \u </w:instrText>
      </w:r>
      <w:r>
        <w:rPr>
          <w:rFonts w:hAnsi="宋体"/>
          <w:smallCaps w:val="0"/>
        </w:rPr>
        <w:fldChar w:fldCharType="separate"/>
      </w:r>
      <w:hyperlink w:anchor="_Toc72416876" w:history="1">
        <w:r w:rsidR="0049735C" w:rsidRPr="005450E1">
          <w:rPr>
            <w:rStyle w:val="af4"/>
            <w:rFonts w:ascii="宋体" w:hAnsi="宋体"/>
            <w:noProof/>
          </w:rPr>
          <w:t>版本控制信息</w:t>
        </w:r>
        <w:r w:rsidR="0049735C">
          <w:rPr>
            <w:noProof/>
            <w:webHidden/>
          </w:rPr>
          <w:tab/>
        </w:r>
        <w:r w:rsidR="0049735C">
          <w:rPr>
            <w:noProof/>
            <w:webHidden/>
          </w:rPr>
          <w:fldChar w:fldCharType="begin"/>
        </w:r>
        <w:r w:rsidR="0049735C">
          <w:rPr>
            <w:noProof/>
            <w:webHidden/>
          </w:rPr>
          <w:instrText xml:space="preserve"> PAGEREF _Toc72416876 \h </w:instrText>
        </w:r>
        <w:r w:rsidR="0049735C">
          <w:rPr>
            <w:noProof/>
            <w:webHidden/>
          </w:rPr>
        </w:r>
        <w:r w:rsidR="0049735C">
          <w:rPr>
            <w:noProof/>
            <w:webHidden/>
          </w:rPr>
          <w:fldChar w:fldCharType="separate"/>
        </w:r>
        <w:r w:rsidR="0049735C">
          <w:rPr>
            <w:noProof/>
            <w:webHidden/>
          </w:rPr>
          <w:t>i</w:t>
        </w:r>
        <w:r w:rsidR="0049735C">
          <w:rPr>
            <w:noProof/>
            <w:webHidden/>
          </w:rPr>
          <w:fldChar w:fldCharType="end"/>
        </w:r>
      </w:hyperlink>
    </w:p>
    <w:p w14:paraId="24A186E7" w14:textId="60E93A1D"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77" w:history="1">
        <w:r w:rsidRPr="005450E1">
          <w:rPr>
            <w:rStyle w:val="af4"/>
            <w:rFonts w:ascii="宋体" w:hAnsi="宋体"/>
            <w:noProof/>
          </w:rPr>
          <w:t>目录</w:t>
        </w:r>
        <w:r>
          <w:rPr>
            <w:noProof/>
            <w:webHidden/>
          </w:rPr>
          <w:tab/>
        </w:r>
        <w:r>
          <w:rPr>
            <w:noProof/>
            <w:webHidden/>
          </w:rPr>
          <w:fldChar w:fldCharType="begin"/>
        </w:r>
        <w:r>
          <w:rPr>
            <w:noProof/>
            <w:webHidden/>
          </w:rPr>
          <w:instrText xml:space="preserve"> PAGEREF _Toc72416877 \h </w:instrText>
        </w:r>
        <w:r>
          <w:rPr>
            <w:noProof/>
            <w:webHidden/>
          </w:rPr>
        </w:r>
        <w:r>
          <w:rPr>
            <w:noProof/>
            <w:webHidden/>
          </w:rPr>
          <w:fldChar w:fldCharType="separate"/>
        </w:r>
        <w:r>
          <w:rPr>
            <w:noProof/>
            <w:webHidden/>
          </w:rPr>
          <w:t>ii</w:t>
        </w:r>
        <w:r>
          <w:rPr>
            <w:noProof/>
            <w:webHidden/>
          </w:rPr>
          <w:fldChar w:fldCharType="end"/>
        </w:r>
      </w:hyperlink>
    </w:p>
    <w:p w14:paraId="63C1114D" w14:textId="3082E9E8" w:rsidR="0049735C" w:rsidRDefault="0049735C">
      <w:pPr>
        <w:pStyle w:val="TOC1"/>
        <w:tabs>
          <w:tab w:val="left" w:pos="420"/>
          <w:tab w:val="right" w:leader="dot" w:pos="8588"/>
        </w:tabs>
        <w:rPr>
          <w:rFonts w:asciiTheme="minorHAnsi" w:eastAsiaTheme="minorEastAsia" w:hAnsiTheme="minorHAnsi" w:cstheme="minorBidi"/>
          <w:b w:val="0"/>
          <w:bCs w:val="0"/>
          <w:caps w:val="0"/>
          <w:noProof/>
          <w:sz w:val="21"/>
          <w:szCs w:val="22"/>
        </w:rPr>
      </w:pPr>
      <w:hyperlink w:anchor="_Toc72416878" w:history="1">
        <w:r w:rsidRPr="005450E1">
          <w:rPr>
            <w:rStyle w:val="af4"/>
            <w:noProof/>
          </w:rPr>
          <w:t>1</w:t>
        </w:r>
        <w:r>
          <w:rPr>
            <w:rFonts w:asciiTheme="minorHAnsi" w:eastAsiaTheme="minorEastAsia" w:hAnsiTheme="minorHAnsi" w:cstheme="minorBidi"/>
            <w:b w:val="0"/>
            <w:bCs w:val="0"/>
            <w:caps w:val="0"/>
            <w:noProof/>
            <w:sz w:val="21"/>
            <w:szCs w:val="22"/>
          </w:rPr>
          <w:tab/>
        </w:r>
        <w:r w:rsidRPr="005450E1">
          <w:rPr>
            <w:rStyle w:val="af4"/>
            <w:rFonts w:ascii="宋体" w:hAnsi="宋体"/>
            <w:noProof/>
          </w:rPr>
          <w:t>总则</w:t>
        </w:r>
        <w:r>
          <w:rPr>
            <w:noProof/>
            <w:webHidden/>
          </w:rPr>
          <w:tab/>
        </w:r>
        <w:r>
          <w:rPr>
            <w:noProof/>
            <w:webHidden/>
          </w:rPr>
          <w:fldChar w:fldCharType="begin"/>
        </w:r>
        <w:r>
          <w:rPr>
            <w:noProof/>
            <w:webHidden/>
          </w:rPr>
          <w:instrText xml:space="preserve"> PAGEREF _Toc72416878 \h </w:instrText>
        </w:r>
        <w:r>
          <w:rPr>
            <w:noProof/>
            <w:webHidden/>
          </w:rPr>
        </w:r>
        <w:r>
          <w:rPr>
            <w:noProof/>
            <w:webHidden/>
          </w:rPr>
          <w:fldChar w:fldCharType="separate"/>
        </w:r>
        <w:r>
          <w:rPr>
            <w:noProof/>
            <w:webHidden/>
          </w:rPr>
          <w:t>1</w:t>
        </w:r>
        <w:r>
          <w:rPr>
            <w:noProof/>
            <w:webHidden/>
          </w:rPr>
          <w:fldChar w:fldCharType="end"/>
        </w:r>
      </w:hyperlink>
    </w:p>
    <w:p w14:paraId="00C19875" w14:textId="3FE19B3F" w:rsidR="0049735C" w:rsidRDefault="0049735C">
      <w:pPr>
        <w:pStyle w:val="TOC2"/>
        <w:tabs>
          <w:tab w:val="left" w:pos="840"/>
          <w:tab w:val="right" w:leader="dot" w:pos="8588"/>
        </w:tabs>
        <w:rPr>
          <w:rFonts w:asciiTheme="minorHAnsi" w:eastAsiaTheme="minorEastAsia" w:hAnsiTheme="minorHAnsi" w:cstheme="minorBidi"/>
          <w:smallCaps w:val="0"/>
          <w:noProof/>
          <w:sz w:val="21"/>
          <w:szCs w:val="22"/>
        </w:rPr>
      </w:pPr>
      <w:hyperlink w:anchor="_Toc72416879" w:history="1">
        <w:r w:rsidRPr="005450E1">
          <w:rPr>
            <w:rStyle w:val="af4"/>
            <w:noProof/>
          </w:rPr>
          <w:t>1.1</w:t>
        </w:r>
        <w:r>
          <w:rPr>
            <w:rFonts w:asciiTheme="minorHAnsi" w:eastAsiaTheme="minorEastAsia" w:hAnsiTheme="minorHAnsi" w:cstheme="minorBidi"/>
            <w:smallCaps w:val="0"/>
            <w:noProof/>
            <w:sz w:val="21"/>
            <w:szCs w:val="22"/>
          </w:rPr>
          <w:tab/>
        </w:r>
        <w:r w:rsidRPr="005450E1">
          <w:rPr>
            <w:rStyle w:val="af4"/>
            <w:rFonts w:ascii="宋体" w:hAnsi="宋体"/>
            <w:noProof/>
          </w:rPr>
          <w:t>设计原则</w:t>
        </w:r>
        <w:r>
          <w:rPr>
            <w:noProof/>
            <w:webHidden/>
          </w:rPr>
          <w:tab/>
        </w:r>
        <w:r>
          <w:rPr>
            <w:noProof/>
            <w:webHidden/>
          </w:rPr>
          <w:fldChar w:fldCharType="begin"/>
        </w:r>
        <w:r>
          <w:rPr>
            <w:noProof/>
            <w:webHidden/>
          </w:rPr>
          <w:instrText xml:space="preserve"> PAGEREF _Toc72416879 \h </w:instrText>
        </w:r>
        <w:r>
          <w:rPr>
            <w:noProof/>
            <w:webHidden/>
          </w:rPr>
        </w:r>
        <w:r>
          <w:rPr>
            <w:noProof/>
            <w:webHidden/>
          </w:rPr>
          <w:fldChar w:fldCharType="separate"/>
        </w:r>
        <w:r>
          <w:rPr>
            <w:noProof/>
            <w:webHidden/>
          </w:rPr>
          <w:t>1</w:t>
        </w:r>
        <w:r>
          <w:rPr>
            <w:noProof/>
            <w:webHidden/>
          </w:rPr>
          <w:fldChar w:fldCharType="end"/>
        </w:r>
      </w:hyperlink>
    </w:p>
    <w:p w14:paraId="1E02800C" w14:textId="38CC32E5" w:rsidR="0049735C" w:rsidRDefault="0049735C">
      <w:pPr>
        <w:pStyle w:val="TOC1"/>
        <w:tabs>
          <w:tab w:val="left" w:pos="420"/>
          <w:tab w:val="right" w:leader="dot" w:pos="8588"/>
        </w:tabs>
        <w:rPr>
          <w:rFonts w:asciiTheme="minorHAnsi" w:eastAsiaTheme="minorEastAsia" w:hAnsiTheme="minorHAnsi" w:cstheme="minorBidi"/>
          <w:b w:val="0"/>
          <w:bCs w:val="0"/>
          <w:caps w:val="0"/>
          <w:noProof/>
          <w:sz w:val="21"/>
          <w:szCs w:val="22"/>
        </w:rPr>
      </w:pPr>
      <w:hyperlink w:anchor="_Toc72416880" w:history="1">
        <w:r w:rsidRPr="005450E1">
          <w:rPr>
            <w:rStyle w:val="af4"/>
            <w:noProof/>
          </w:rPr>
          <w:t>2</w:t>
        </w:r>
        <w:r>
          <w:rPr>
            <w:rFonts w:asciiTheme="minorHAnsi" w:eastAsiaTheme="minorEastAsia" w:hAnsiTheme="minorHAnsi" w:cstheme="minorBidi"/>
            <w:b w:val="0"/>
            <w:bCs w:val="0"/>
            <w:caps w:val="0"/>
            <w:noProof/>
            <w:sz w:val="21"/>
            <w:szCs w:val="22"/>
          </w:rPr>
          <w:tab/>
        </w:r>
        <w:r w:rsidRPr="005450E1">
          <w:rPr>
            <w:rStyle w:val="af4"/>
            <w:rFonts w:ascii="宋体" w:hAnsi="宋体"/>
            <w:noProof/>
          </w:rPr>
          <w:t>DbaaS数据结构设计</w:t>
        </w:r>
        <w:r>
          <w:rPr>
            <w:noProof/>
            <w:webHidden/>
          </w:rPr>
          <w:tab/>
        </w:r>
        <w:r>
          <w:rPr>
            <w:noProof/>
            <w:webHidden/>
          </w:rPr>
          <w:fldChar w:fldCharType="begin"/>
        </w:r>
        <w:r>
          <w:rPr>
            <w:noProof/>
            <w:webHidden/>
          </w:rPr>
          <w:instrText xml:space="preserve"> PAGEREF _Toc72416880 \h </w:instrText>
        </w:r>
        <w:r>
          <w:rPr>
            <w:noProof/>
            <w:webHidden/>
          </w:rPr>
        </w:r>
        <w:r>
          <w:rPr>
            <w:noProof/>
            <w:webHidden/>
          </w:rPr>
          <w:fldChar w:fldCharType="separate"/>
        </w:r>
        <w:r>
          <w:rPr>
            <w:noProof/>
            <w:webHidden/>
          </w:rPr>
          <w:t>2</w:t>
        </w:r>
        <w:r>
          <w:rPr>
            <w:noProof/>
            <w:webHidden/>
          </w:rPr>
          <w:fldChar w:fldCharType="end"/>
        </w:r>
      </w:hyperlink>
    </w:p>
    <w:p w14:paraId="60F70109" w14:textId="49CFD907"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81" w:history="1">
        <w:r w:rsidRPr="005450E1">
          <w:rPr>
            <w:rStyle w:val="af4"/>
            <w:noProof/>
          </w:rPr>
          <w:t>服务定义表</w:t>
        </w:r>
        <w:r>
          <w:rPr>
            <w:noProof/>
            <w:webHidden/>
          </w:rPr>
          <w:tab/>
        </w:r>
        <w:r>
          <w:rPr>
            <w:noProof/>
            <w:webHidden/>
          </w:rPr>
          <w:fldChar w:fldCharType="begin"/>
        </w:r>
        <w:r>
          <w:rPr>
            <w:noProof/>
            <w:webHidden/>
          </w:rPr>
          <w:instrText xml:space="preserve"> PAGEREF _Toc72416881 \h </w:instrText>
        </w:r>
        <w:r>
          <w:rPr>
            <w:noProof/>
            <w:webHidden/>
          </w:rPr>
        </w:r>
        <w:r>
          <w:rPr>
            <w:noProof/>
            <w:webHidden/>
          </w:rPr>
          <w:fldChar w:fldCharType="separate"/>
        </w:r>
        <w:r>
          <w:rPr>
            <w:noProof/>
            <w:webHidden/>
          </w:rPr>
          <w:t>2</w:t>
        </w:r>
        <w:r>
          <w:rPr>
            <w:noProof/>
            <w:webHidden/>
          </w:rPr>
          <w:fldChar w:fldCharType="end"/>
        </w:r>
      </w:hyperlink>
    </w:p>
    <w:p w14:paraId="7EEF8FD8" w14:textId="41F0D022"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82" w:history="1">
        <w:r w:rsidRPr="005450E1">
          <w:rPr>
            <w:rStyle w:val="af4"/>
            <w:noProof/>
          </w:rPr>
          <w:t>功能表</w:t>
        </w:r>
        <w:r>
          <w:rPr>
            <w:noProof/>
            <w:webHidden/>
          </w:rPr>
          <w:tab/>
        </w:r>
        <w:r>
          <w:rPr>
            <w:noProof/>
            <w:webHidden/>
          </w:rPr>
          <w:fldChar w:fldCharType="begin"/>
        </w:r>
        <w:r>
          <w:rPr>
            <w:noProof/>
            <w:webHidden/>
          </w:rPr>
          <w:instrText xml:space="preserve"> PAGEREF _Toc72416882 \h </w:instrText>
        </w:r>
        <w:r>
          <w:rPr>
            <w:noProof/>
            <w:webHidden/>
          </w:rPr>
        </w:r>
        <w:r>
          <w:rPr>
            <w:noProof/>
            <w:webHidden/>
          </w:rPr>
          <w:fldChar w:fldCharType="separate"/>
        </w:r>
        <w:r>
          <w:rPr>
            <w:noProof/>
            <w:webHidden/>
          </w:rPr>
          <w:t>2</w:t>
        </w:r>
        <w:r>
          <w:rPr>
            <w:noProof/>
            <w:webHidden/>
          </w:rPr>
          <w:fldChar w:fldCharType="end"/>
        </w:r>
      </w:hyperlink>
    </w:p>
    <w:p w14:paraId="476E4442" w14:textId="3DF0994F"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83" w:history="1">
        <w:r w:rsidRPr="005450E1">
          <w:rPr>
            <w:rStyle w:val="af4"/>
            <w:noProof/>
          </w:rPr>
          <w:t>备份策略表</w:t>
        </w:r>
        <w:r>
          <w:rPr>
            <w:noProof/>
            <w:webHidden/>
          </w:rPr>
          <w:tab/>
        </w:r>
        <w:r>
          <w:rPr>
            <w:noProof/>
            <w:webHidden/>
          </w:rPr>
          <w:fldChar w:fldCharType="begin"/>
        </w:r>
        <w:r>
          <w:rPr>
            <w:noProof/>
            <w:webHidden/>
          </w:rPr>
          <w:instrText xml:space="preserve"> PAGEREF _Toc72416883 \h </w:instrText>
        </w:r>
        <w:r>
          <w:rPr>
            <w:noProof/>
            <w:webHidden/>
          </w:rPr>
        </w:r>
        <w:r>
          <w:rPr>
            <w:noProof/>
            <w:webHidden/>
          </w:rPr>
          <w:fldChar w:fldCharType="separate"/>
        </w:r>
        <w:r>
          <w:rPr>
            <w:noProof/>
            <w:webHidden/>
          </w:rPr>
          <w:t>2</w:t>
        </w:r>
        <w:r>
          <w:rPr>
            <w:noProof/>
            <w:webHidden/>
          </w:rPr>
          <w:fldChar w:fldCharType="end"/>
        </w:r>
      </w:hyperlink>
    </w:p>
    <w:p w14:paraId="6C3D7C4E" w14:textId="4B255493"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84" w:history="1">
        <w:r w:rsidRPr="005450E1">
          <w:rPr>
            <w:rStyle w:val="af4"/>
            <w:noProof/>
          </w:rPr>
          <w:t>业务区表</w:t>
        </w:r>
        <w:r>
          <w:rPr>
            <w:noProof/>
            <w:webHidden/>
          </w:rPr>
          <w:tab/>
        </w:r>
        <w:r>
          <w:rPr>
            <w:noProof/>
            <w:webHidden/>
          </w:rPr>
          <w:fldChar w:fldCharType="begin"/>
        </w:r>
        <w:r>
          <w:rPr>
            <w:noProof/>
            <w:webHidden/>
          </w:rPr>
          <w:instrText xml:space="preserve"> PAGEREF _Toc72416884 \h </w:instrText>
        </w:r>
        <w:r>
          <w:rPr>
            <w:noProof/>
            <w:webHidden/>
          </w:rPr>
        </w:r>
        <w:r>
          <w:rPr>
            <w:noProof/>
            <w:webHidden/>
          </w:rPr>
          <w:fldChar w:fldCharType="separate"/>
        </w:r>
        <w:r>
          <w:rPr>
            <w:noProof/>
            <w:webHidden/>
          </w:rPr>
          <w:t>3</w:t>
        </w:r>
        <w:r>
          <w:rPr>
            <w:noProof/>
            <w:webHidden/>
          </w:rPr>
          <w:fldChar w:fldCharType="end"/>
        </w:r>
      </w:hyperlink>
    </w:p>
    <w:p w14:paraId="0DD69E7F" w14:textId="0FEEA703"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85" w:history="1">
        <w:r w:rsidRPr="005450E1">
          <w:rPr>
            <w:rStyle w:val="af4"/>
            <w:noProof/>
          </w:rPr>
          <w:t>业务子系统表</w:t>
        </w:r>
        <w:r>
          <w:rPr>
            <w:noProof/>
            <w:webHidden/>
          </w:rPr>
          <w:tab/>
        </w:r>
        <w:r>
          <w:rPr>
            <w:noProof/>
            <w:webHidden/>
          </w:rPr>
          <w:fldChar w:fldCharType="begin"/>
        </w:r>
        <w:r>
          <w:rPr>
            <w:noProof/>
            <w:webHidden/>
          </w:rPr>
          <w:instrText xml:space="preserve"> PAGEREF _Toc72416885 \h </w:instrText>
        </w:r>
        <w:r>
          <w:rPr>
            <w:noProof/>
            <w:webHidden/>
          </w:rPr>
        </w:r>
        <w:r>
          <w:rPr>
            <w:noProof/>
            <w:webHidden/>
          </w:rPr>
          <w:fldChar w:fldCharType="separate"/>
        </w:r>
        <w:r>
          <w:rPr>
            <w:noProof/>
            <w:webHidden/>
          </w:rPr>
          <w:t>3</w:t>
        </w:r>
        <w:r>
          <w:rPr>
            <w:noProof/>
            <w:webHidden/>
          </w:rPr>
          <w:fldChar w:fldCharType="end"/>
        </w:r>
      </w:hyperlink>
    </w:p>
    <w:p w14:paraId="7D8B1FD0" w14:textId="518F78C5"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86" w:history="1">
        <w:r w:rsidRPr="005450E1">
          <w:rPr>
            <w:rStyle w:val="af4"/>
            <w:noProof/>
          </w:rPr>
          <w:t>业务系统表</w:t>
        </w:r>
        <w:r>
          <w:rPr>
            <w:noProof/>
            <w:webHidden/>
          </w:rPr>
          <w:tab/>
        </w:r>
        <w:r>
          <w:rPr>
            <w:noProof/>
            <w:webHidden/>
          </w:rPr>
          <w:fldChar w:fldCharType="begin"/>
        </w:r>
        <w:r>
          <w:rPr>
            <w:noProof/>
            <w:webHidden/>
          </w:rPr>
          <w:instrText xml:space="preserve"> PAGEREF _Toc72416886 \h </w:instrText>
        </w:r>
        <w:r>
          <w:rPr>
            <w:noProof/>
            <w:webHidden/>
          </w:rPr>
        </w:r>
        <w:r>
          <w:rPr>
            <w:noProof/>
            <w:webHidden/>
          </w:rPr>
          <w:fldChar w:fldCharType="separate"/>
        </w:r>
        <w:r>
          <w:rPr>
            <w:noProof/>
            <w:webHidden/>
          </w:rPr>
          <w:t>4</w:t>
        </w:r>
        <w:r>
          <w:rPr>
            <w:noProof/>
            <w:webHidden/>
          </w:rPr>
          <w:fldChar w:fldCharType="end"/>
        </w:r>
      </w:hyperlink>
    </w:p>
    <w:p w14:paraId="5D5058CF" w14:textId="61F71A21"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87" w:history="1">
        <w:r w:rsidRPr="005450E1">
          <w:rPr>
            <w:rStyle w:val="af4"/>
            <w:noProof/>
          </w:rPr>
          <w:t>定时任务配置表</w:t>
        </w:r>
        <w:r>
          <w:rPr>
            <w:noProof/>
            <w:webHidden/>
          </w:rPr>
          <w:tab/>
        </w:r>
        <w:r>
          <w:rPr>
            <w:noProof/>
            <w:webHidden/>
          </w:rPr>
          <w:fldChar w:fldCharType="begin"/>
        </w:r>
        <w:r>
          <w:rPr>
            <w:noProof/>
            <w:webHidden/>
          </w:rPr>
          <w:instrText xml:space="preserve"> PAGEREF _Toc72416887 \h </w:instrText>
        </w:r>
        <w:r>
          <w:rPr>
            <w:noProof/>
            <w:webHidden/>
          </w:rPr>
        </w:r>
        <w:r>
          <w:rPr>
            <w:noProof/>
            <w:webHidden/>
          </w:rPr>
          <w:fldChar w:fldCharType="separate"/>
        </w:r>
        <w:r>
          <w:rPr>
            <w:noProof/>
            <w:webHidden/>
          </w:rPr>
          <w:t>4</w:t>
        </w:r>
        <w:r>
          <w:rPr>
            <w:noProof/>
            <w:webHidden/>
          </w:rPr>
          <w:fldChar w:fldCharType="end"/>
        </w:r>
      </w:hyperlink>
    </w:p>
    <w:p w14:paraId="6E6BECEA" w14:textId="791E989E"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88" w:history="1">
        <w:r w:rsidRPr="005450E1">
          <w:rPr>
            <w:rStyle w:val="af4"/>
            <w:noProof/>
          </w:rPr>
          <w:t>字典表</w:t>
        </w:r>
        <w:r>
          <w:rPr>
            <w:noProof/>
            <w:webHidden/>
          </w:rPr>
          <w:tab/>
        </w:r>
        <w:r>
          <w:rPr>
            <w:noProof/>
            <w:webHidden/>
          </w:rPr>
          <w:fldChar w:fldCharType="begin"/>
        </w:r>
        <w:r>
          <w:rPr>
            <w:noProof/>
            <w:webHidden/>
          </w:rPr>
          <w:instrText xml:space="preserve"> PAGEREF _Toc72416888 \h </w:instrText>
        </w:r>
        <w:r>
          <w:rPr>
            <w:noProof/>
            <w:webHidden/>
          </w:rPr>
        </w:r>
        <w:r>
          <w:rPr>
            <w:noProof/>
            <w:webHidden/>
          </w:rPr>
          <w:fldChar w:fldCharType="separate"/>
        </w:r>
        <w:r>
          <w:rPr>
            <w:noProof/>
            <w:webHidden/>
          </w:rPr>
          <w:t>4</w:t>
        </w:r>
        <w:r>
          <w:rPr>
            <w:noProof/>
            <w:webHidden/>
          </w:rPr>
          <w:fldChar w:fldCharType="end"/>
        </w:r>
      </w:hyperlink>
    </w:p>
    <w:p w14:paraId="3D6CC68B" w14:textId="55CB93E5"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89" w:history="1">
        <w:r w:rsidRPr="005450E1">
          <w:rPr>
            <w:rStyle w:val="af4"/>
            <w:noProof/>
          </w:rPr>
          <w:t>字典类型表</w:t>
        </w:r>
        <w:r>
          <w:rPr>
            <w:noProof/>
            <w:webHidden/>
          </w:rPr>
          <w:tab/>
        </w:r>
        <w:r>
          <w:rPr>
            <w:noProof/>
            <w:webHidden/>
          </w:rPr>
          <w:fldChar w:fldCharType="begin"/>
        </w:r>
        <w:r>
          <w:rPr>
            <w:noProof/>
            <w:webHidden/>
          </w:rPr>
          <w:instrText xml:space="preserve"> PAGEREF _Toc72416889 \h </w:instrText>
        </w:r>
        <w:r>
          <w:rPr>
            <w:noProof/>
            <w:webHidden/>
          </w:rPr>
        </w:r>
        <w:r>
          <w:rPr>
            <w:noProof/>
            <w:webHidden/>
          </w:rPr>
          <w:fldChar w:fldCharType="separate"/>
        </w:r>
        <w:r>
          <w:rPr>
            <w:noProof/>
            <w:webHidden/>
          </w:rPr>
          <w:t>5</w:t>
        </w:r>
        <w:r>
          <w:rPr>
            <w:noProof/>
            <w:webHidden/>
          </w:rPr>
          <w:fldChar w:fldCharType="end"/>
        </w:r>
      </w:hyperlink>
    </w:p>
    <w:p w14:paraId="11098DF4" w14:textId="7138623E"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0" w:history="1">
        <w:r w:rsidRPr="005450E1">
          <w:rPr>
            <w:rStyle w:val="af4"/>
            <w:noProof/>
          </w:rPr>
          <w:t>组别表</w:t>
        </w:r>
        <w:r>
          <w:rPr>
            <w:noProof/>
            <w:webHidden/>
          </w:rPr>
          <w:tab/>
        </w:r>
        <w:r>
          <w:rPr>
            <w:noProof/>
            <w:webHidden/>
          </w:rPr>
          <w:fldChar w:fldCharType="begin"/>
        </w:r>
        <w:r>
          <w:rPr>
            <w:noProof/>
            <w:webHidden/>
          </w:rPr>
          <w:instrText xml:space="preserve"> PAGEREF _Toc72416890 \h </w:instrText>
        </w:r>
        <w:r>
          <w:rPr>
            <w:noProof/>
            <w:webHidden/>
          </w:rPr>
        </w:r>
        <w:r>
          <w:rPr>
            <w:noProof/>
            <w:webHidden/>
          </w:rPr>
          <w:fldChar w:fldCharType="separate"/>
        </w:r>
        <w:r>
          <w:rPr>
            <w:noProof/>
            <w:webHidden/>
          </w:rPr>
          <w:t>5</w:t>
        </w:r>
        <w:r>
          <w:rPr>
            <w:noProof/>
            <w:webHidden/>
          </w:rPr>
          <w:fldChar w:fldCharType="end"/>
        </w:r>
      </w:hyperlink>
    </w:p>
    <w:p w14:paraId="369779BF" w14:textId="32BFFC3B"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1" w:history="1">
        <w:r w:rsidRPr="005450E1">
          <w:rPr>
            <w:rStyle w:val="af4"/>
            <w:noProof/>
          </w:rPr>
          <w:t>组别用户表</w:t>
        </w:r>
        <w:r>
          <w:rPr>
            <w:noProof/>
            <w:webHidden/>
          </w:rPr>
          <w:tab/>
        </w:r>
        <w:r>
          <w:rPr>
            <w:noProof/>
            <w:webHidden/>
          </w:rPr>
          <w:fldChar w:fldCharType="begin"/>
        </w:r>
        <w:r>
          <w:rPr>
            <w:noProof/>
            <w:webHidden/>
          </w:rPr>
          <w:instrText xml:space="preserve"> PAGEREF _Toc72416891 \h </w:instrText>
        </w:r>
        <w:r>
          <w:rPr>
            <w:noProof/>
            <w:webHidden/>
          </w:rPr>
        </w:r>
        <w:r>
          <w:rPr>
            <w:noProof/>
            <w:webHidden/>
          </w:rPr>
          <w:fldChar w:fldCharType="separate"/>
        </w:r>
        <w:r>
          <w:rPr>
            <w:noProof/>
            <w:webHidden/>
          </w:rPr>
          <w:t>5</w:t>
        </w:r>
        <w:r>
          <w:rPr>
            <w:noProof/>
            <w:webHidden/>
          </w:rPr>
          <w:fldChar w:fldCharType="end"/>
        </w:r>
      </w:hyperlink>
    </w:p>
    <w:p w14:paraId="6C265F63" w14:textId="7592EFD9"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2" w:history="1">
        <w:r w:rsidRPr="005450E1">
          <w:rPr>
            <w:rStyle w:val="af4"/>
            <w:noProof/>
          </w:rPr>
          <w:t>主机表</w:t>
        </w:r>
        <w:r>
          <w:rPr>
            <w:noProof/>
            <w:webHidden/>
          </w:rPr>
          <w:tab/>
        </w:r>
        <w:r>
          <w:rPr>
            <w:noProof/>
            <w:webHidden/>
          </w:rPr>
          <w:fldChar w:fldCharType="begin"/>
        </w:r>
        <w:r>
          <w:rPr>
            <w:noProof/>
            <w:webHidden/>
          </w:rPr>
          <w:instrText xml:space="preserve"> PAGEREF _Toc72416892 \h </w:instrText>
        </w:r>
        <w:r>
          <w:rPr>
            <w:noProof/>
            <w:webHidden/>
          </w:rPr>
        </w:r>
        <w:r>
          <w:rPr>
            <w:noProof/>
            <w:webHidden/>
          </w:rPr>
          <w:fldChar w:fldCharType="separate"/>
        </w:r>
        <w:r>
          <w:rPr>
            <w:noProof/>
            <w:webHidden/>
          </w:rPr>
          <w:t>5</w:t>
        </w:r>
        <w:r>
          <w:rPr>
            <w:noProof/>
            <w:webHidden/>
          </w:rPr>
          <w:fldChar w:fldCharType="end"/>
        </w:r>
      </w:hyperlink>
    </w:p>
    <w:p w14:paraId="1726525A" w14:textId="081A6002"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3" w:history="1">
        <w:r w:rsidRPr="005450E1">
          <w:rPr>
            <w:rStyle w:val="af4"/>
            <w:noProof/>
          </w:rPr>
          <w:t>操作日志表</w:t>
        </w:r>
        <w:r>
          <w:rPr>
            <w:noProof/>
            <w:webHidden/>
          </w:rPr>
          <w:tab/>
        </w:r>
        <w:r>
          <w:rPr>
            <w:noProof/>
            <w:webHidden/>
          </w:rPr>
          <w:fldChar w:fldCharType="begin"/>
        </w:r>
        <w:r>
          <w:rPr>
            <w:noProof/>
            <w:webHidden/>
          </w:rPr>
          <w:instrText xml:space="preserve"> PAGEREF _Toc72416893 \h </w:instrText>
        </w:r>
        <w:r>
          <w:rPr>
            <w:noProof/>
            <w:webHidden/>
          </w:rPr>
        </w:r>
        <w:r>
          <w:rPr>
            <w:noProof/>
            <w:webHidden/>
          </w:rPr>
          <w:fldChar w:fldCharType="separate"/>
        </w:r>
        <w:r>
          <w:rPr>
            <w:noProof/>
            <w:webHidden/>
          </w:rPr>
          <w:t>6</w:t>
        </w:r>
        <w:r>
          <w:rPr>
            <w:noProof/>
            <w:webHidden/>
          </w:rPr>
          <w:fldChar w:fldCharType="end"/>
        </w:r>
      </w:hyperlink>
    </w:p>
    <w:p w14:paraId="34320410" w14:textId="2A44E3FE"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4" w:history="1">
        <w:r w:rsidRPr="005450E1">
          <w:rPr>
            <w:rStyle w:val="af4"/>
            <w:noProof/>
          </w:rPr>
          <w:t>工单表</w:t>
        </w:r>
        <w:r>
          <w:rPr>
            <w:noProof/>
            <w:webHidden/>
          </w:rPr>
          <w:tab/>
        </w:r>
        <w:r>
          <w:rPr>
            <w:noProof/>
            <w:webHidden/>
          </w:rPr>
          <w:fldChar w:fldCharType="begin"/>
        </w:r>
        <w:r>
          <w:rPr>
            <w:noProof/>
            <w:webHidden/>
          </w:rPr>
          <w:instrText xml:space="preserve"> PAGEREF _Toc72416894 \h </w:instrText>
        </w:r>
        <w:r>
          <w:rPr>
            <w:noProof/>
            <w:webHidden/>
          </w:rPr>
        </w:r>
        <w:r>
          <w:rPr>
            <w:noProof/>
            <w:webHidden/>
          </w:rPr>
          <w:fldChar w:fldCharType="separate"/>
        </w:r>
        <w:r>
          <w:rPr>
            <w:noProof/>
            <w:webHidden/>
          </w:rPr>
          <w:t>6</w:t>
        </w:r>
        <w:r>
          <w:rPr>
            <w:noProof/>
            <w:webHidden/>
          </w:rPr>
          <w:fldChar w:fldCharType="end"/>
        </w:r>
      </w:hyperlink>
    </w:p>
    <w:p w14:paraId="7DD2AA95" w14:textId="5BF0F4A3"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5" w:history="1">
        <w:r w:rsidRPr="005450E1">
          <w:rPr>
            <w:rStyle w:val="af4"/>
            <w:noProof/>
          </w:rPr>
          <w:t>工单配置表</w:t>
        </w:r>
        <w:r>
          <w:rPr>
            <w:noProof/>
            <w:webHidden/>
          </w:rPr>
          <w:tab/>
        </w:r>
        <w:r>
          <w:rPr>
            <w:noProof/>
            <w:webHidden/>
          </w:rPr>
          <w:fldChar w:fldCharType="begin"/>
        </w:r>
        <w:r>
          <w:rPr>
            <w:noProof/>
            <w:webHidden/>
          </w:rPr>
          <w:instrText xml:space="preserve"> PAGEREF _Toc72416895 \h </w:instrText>
        </w:r>
        <w:r>
          <w:rPr>
            <w:noProof/>
            <w:webHidden/>
          </w:rPr>
        </w:r>
        <w:r>
          <w:rPr>
            <w:noProof/>
            <w:webHidden/>
          </w:rPr>
          <w:fldChar w:fldCharType="separate"/>
        </w:r>
        <w:r>
          <w:rPr>
            <w:noProof/>
            <w:webHidden/>
          </w:rPr>
          <w:t>7</w:t>
        </w:r>
        <w:r>
          <w:rPr>
            <w:noProof/>
            <w:webHidden/>
          </w:rPr>
          <w:fldChar w:fldCharType="end"/>
        </w:r>
      </w:hyperlink>
    </w:p>
    <w:p w14:paraId="15E70EFE" w14:textId="489869B2"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6" w:history="1">
        <w:r w:rsidRPr="005450E1">
          <w:rPr>
            <w:rStyle w:val="af4"/>
            <w:noProof/>
          </w:rPr>
          <w:t>工单组表</w:t>
        </w:r>
        <w:r>
          <w:rPr>
            <w:noProof/>
            <w:webHidden/>
          </w:rPr>
          <w:tab/>
        </w:r>
        <w:r>
          <w:rPr>
            <w:noProof/>
            <w:webHidden/>
          </w:rPr>
          <w:fldChar w:fldCharType="begin"/>
        </w:r>
        <w:r>
          <w:rPr>
            <w:noProof/>
            <w:webHidden/>
          </w:rPr>
          <w:instrText xml:space="preserve"> PAGEREF _Toc72416896 \h </w:instrText>
        </w:r>
        <w:r>
          <w:rPr>
            <w:noProof/>
            <w:webHidden/>
          </w:rPr>
        </w:r>
        <w:r>
          <w:rPr>
            <w:noProof/>
            <w:webHidden/>
          </w:rPr>
          <w:fldChar w:fldCharType="separate"/>
        </w:r>
        <w:r>
          <w:rPr>
            <w:noProof/>
            <w:webHidden/>
          </w:rPr>
          <w:t>7</w:t>
        </w:r>
        <w:r>
          <w:rPr>
            <w:noProof/>
            <w:webHidden/>
          </w:rPr>
          <w:fldChar w:fldCharType="end"/>
        </w:r>
      </w:hyperlink>
    </w:p>
    <w:p w14:paraId="5C36D94C" w14:textId="6ADDECBD"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7" w:history="1">
        <w:r w:rsidRPr="005450E1">
          <w:rPr>
            <w:rStyle w:val="af4"/>
            <w:noProof/>
          </w:rPr>
          <w:t>权限表</w:t>
        </w:r>
        <w:r>
          <w:rPr>
            <w:noProof/>
            <w:webHidden/>
          </w:rPr>
          <w:tab/>
        </w:r>
        <w:r>
          <w:rPr>
            <w:noProof/>
            <w:webHidden/>
          </w:rPr>
          <w:fldChar w:fldCharType="begin"/>
        </w:r>
        <w:r>
          <w:rPr>
            <w:noProof/>
            <w:webHidden/>
          </w:rPr>
          <w:instrText xml:space="preserve"> PAGEREF _Toc72416897 \h </w:instrText>
        </w:r>
        <w:r>
          <w:rPr>
            <w:noProof/>
            <w:webHidden/>
          </w:rPr>
        </w:r>
        <w:r>
          <w:rPr>
            <w:noProof/>
            <w:webHidden/>
          </w:rPr>
          <w:fldChar w:fldCharType="separate"/>
        </w:r>
        <w:r>
          <w:rPr>
            <w:noProof/>
            <w:webHidden/>
          </w:rPr>
          <w:t>8</w:t>
        </w:r>
        <w:r>
          <w:rPr>
            <w:noProof/>
            <w:webHidden/>
          </w:rPr>
          <w:fldChar w:fldCharType="end"/>
        </w:r>
      </w:hyperlink>
    </w:p>
    <w:p w14:paraId="3F3B2D33" w14:textId="357466DC"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8" w:history="1">
        <w:r w:rsidRPr="005450E1">
          <w:rPr>
            <w:rStyle w:val="af4"/>
            <w:noProof/>
          </w:rPr>
          <w:t>角色表</w:t>
        </w:r>
        <w:r>
          <w:rPr>
            <w:noProof/>
            <w:webHidden/>
          </w:rPr>
          <w:tab/>
        </w:r>
        <w:r>
          <w:rPr>
            <w:noProof/>
            <w:webHidden/>
          </w:rPr>
          <w:fldChar w:fldCharType="begin"/>
        </w:r>
        <w:r>
          <w:rPr>
            <w:noProof/>
            <w:webHidden/>
          </w:rPr>
          <w:instrText xml:space="preserve"> PAGEREF _Toc72416898 \h </w:instrText>
        </w:r>
        <w:r>
          <w:rPr>
            <w:noProof/>
            <w:webHidden/>
          </w:rPr>
        </w:r>
        <w:r>
          <w:rPr>
            <w:noProof/>
            <w:webHidden/>
          </w:rPr>
          <w:fldChar w:fldCharType="separate"/>
        </w:r>
        <w:r>
          <w:rPr>
            <w:noProof/>
            <w:webHidden/>
          </w:rPr>
          <w:t>8</w:t>
        </w:r>
        <w:r>
          <w:rPr>
            <w:noProof/>
            <w:webHidden/>
          </w:rPr>
          <w:fldChar w:fldCharType="end"/>
        </w:r>
      </w:hyperlink>
    </w:p>
    <w:p w14:paraId="5C41C947" w14:textId="5A3AB731"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899" w:history="1">
        <w:r w:rsidRPr="005450E1">
          <w:rPr>
            <w:rStyle w:val="af4"/>
            <w:noProof/>
          </w:rPr>
          <w:t>角色</w:t>
        </w:r>
        <w:r w:rsidRPr="005450E1">
          <w:rPr>
            <w:rStyle w:val="af4"/>
            <w:noProof/>
          </w:rPr>
          <w:t>-</w:t>
        </w:r>
        <w:r w:rsidRPr="005450E1">
          <w:rPr>
            <w:rStyle w:val="af4"/>
            <w:noProof/>
          </w:rPr>
          <w:t>功能配置表</w:t>
        </w:r>
        <w:r>
          <w:rPr>
            <w:noProof/>
            <w:webHidden/>
          </w:rPr>
          <w:tab/>
        </w:r>
        <w:r>
          <w:rPr>
            <w:noProof/>
            <w:webHidden/>
          </w:rPr>
          <w:fldChar w:fldCharType="begin"/>
        </w:r>
        <w:r>
          <w:rPr>
            <w:noProof/>
            <w:webHidden/>
          </w:rPr>
          <w:instrText xml:space="preserve"> PAGEREF _Toc72416899 \h </w:instrText>
        </w:r>
        <w:r>
          <w:rPr>
            <w:noProof/>
            <w:webHidden/>
          </w:rPr>
        </w:r>
        <w:r>
          <w:rPr>
            <w:noProof/>
            <w:webHidden/>
          </w:rPr>
          <w:fldChar w:fldCharType="separate"/>
        </w:r>
        <w:r>
          <w:rPr>
            <w:noProof/>
            <w:webHidden/>
          </w:rPr>
          <w:t>9</w:t>
        </w:r>
        <w:r>
          <w:rPr>
            <w:noProof/>
            <w:webHidden/>
          </w:rPr>
          <w:fldChar w:fldCharType="end"/>
        </w:r>
      </w:hyperlink>
    </w:p>
    <w:p w14:paraId="62D39B22" w14:textId="16734D0B"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900" w:history="1">
        <w:r w:rsidRPr="005450E1">
          <w:rPr>
            <w:rStyle w:val="af4"/>
            <w:noProof/>
          </w:rPr>
          <w:t>规模表</w:t>
        </w:r>
        <w:r>
          <w:rPr>
            <w:noProof/>
            <w:webHidden/>
          </w:rPr>
          <w:tab/>
        </w:r>
        <w:r>
          <w:rPr>
            <w:noProof/>
            <w:webHidden/>
          </w:rPr>
          <w:fldChar w:fldCharType="begin"/>
        </w:r>
        <w:r>
          <w:rPr>
            <w:noProof/>
            <w:webHidden/>
          </w:rPr>
          <w:instrText xml:space="preserve"> PAGEREF _Toc72416900 \h </w:instrText>
        </w:r>
        <w:r>
          <w:rPr>
            <w:noProof/>
            <w:webHidden/>
          </w:rPr>
        </w:r>
        <w:r>
          <w:rPr>
            <w:noProof/>
            <w:webHidden/>
          </w:rPr>
          <w:fldChar w:fldCharType="separate"/>
        </w:r>
        <w:r>
          <w:rPr>
            <w:noProof/>
            <w:webHidden/>
          </w:rPr>
          <w:t>9</w:t>
        </w:r>
        <w:r>
          <w:rPr>
            <w:noProof/>
            <w:webHidden/>
          </w:rPr>
          <w:fldChar w:fldCharType="end"/>
        </w:r>
      </w:hyperlink>
    </w:p>
    <w:p w14:paraId="6AF3483B" w14:textId="2C37F09A"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901" w:history="1">
        <w:r w:rsidRPr="005450E1">
          <w:rPr>
            <w:rStyle w:val="af4"/>
            <w:noProof/>
          </w:rPr>
          <w:t>服务表</w:t>
        </w:r>
        <w:r>
          <w:rPr>
            <w:noProof/>
            <w:webHidden/>
          </w:rPr>
          <w:tab/>
        </w:r>
        <w:r>
          <w:rPr>
            <w:noProof/>
            <w:webHidden/>
          </w:rPr>
          <w:fldChar w:fldCharType="begin"/>
        </w:r>
        <w:r>
          <w:rPr>
            <w:noProof/>
            <w:webHidden/>
          </w:rPr>
          <w:instrText xml:space="preserve"> PAGEREF _Toc72416901 \h </w:instrText>
        </w:r>
        <w:r>
          <w:rPr>
            <w:noProof/>
            <w:webHidden/>
          </w:rPr>
        </w:r>
        <w:r>
          <w:rPr>
            <w:noProof/>
            <w:webHidden/>
          </w:rPr>
          <w:fldChar w:fldCharType="separate"/>
        </w:r>
        <w:r>
          <w:rPr>
            <w:noProof/>
            <w:webHidden/>
          </w:rPr>
          <w:t>9</w:t>
        </w:r>
        <w:r>
          <w:rPr>
            <w:noProof/>
            <w:webHidden/>
          </w:rPr>
          <w:fldChar w:fldCharType="end"/>
        </w:r>
      </w:hyperlink>
    </w:p>
    <w:p w14:paraId="1226FA52" w14:textId="56F375C9"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902" w:history="1">
        <w:r w:rsidRPr="005450E1">
          <w:rPr>
            <w:rStyle w:val="af4"/>
            <w:noProof/>
          </w:rPr>
          <w:t>服务组表</w:t>
        </w:r>
        <w:r>
          <w:rPr>
            <w:noProof/>
            <w:webHidden/>
          </w:rPr>
          <w:tab/>
        </w:r>
        <w:r>
          <w:rPr>
            <w:noProof/>
            <w:webHidden/>
          </w:rPr>
          <w:fldChar w:fldCharType="begin"/>
        </w:r>
        <w:r>
          <w:rPr>
            <w:noProof/>
            <w:webHidden/>
          </w:rPr>
          <w:instrText xml:space="preserve"> PAGEREF _Toc72416902 \h </w:instrText>
        </w:r>
        <w:r>
          <w:rPr>
            <w:noProof/>
            <w:webHidden/>
          </w:rPr>
        </w:r>
        <w:r>
          <w:rPr>
            <w:noProof/>
            <w:webHidden/>
          </w:rPr>
          <w:fldChar w:fldCharType="separate"/>
        </w:r>
        <w:r>
          <w:rPr>
            <w:noProof/>
            <w:webHidden/>
          </w:rPr>
          <w:t>10</w:t>
        </w:r>
        <w:r>
          <w:rPr>
            <w:noProof/>
            <w:webHidden/>
          </w:rPr>
          <w:fldChar w:fldCharType="end"/>
        </w:r>
      </w:hyperlink>
    </w:p>
    <w:p w14:paraId="7C5DCB11" w14:textId="66A2A84C"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903" w:history="1">
        <w:r w:rsidRPr="005450E1">
          <w:rPr>
            <w:rStyle w:val="af4"/>
            <w:noProof/>
          </w:rPr>
          <w:t>子任务表</w:t>
        </w:r>
        <w:r>
          <w:rPr>
            <w:noProof/>
            <w:webHidden/>
          </w:rPr>
          <w:tab/>
        </w:r>
        <w:r>
          <w:rPr>
            <w:noProof/>
            <w:webHidden/>
          </w:rPr>
          <w:fldChar w:fldCharType="begin"/>
        </w:r>
        <w:r>
          <w:rPr>
            <w:noProof/>
            <w:webHidden/>
          </w:rPr>
          <w:instrText xml:space="preserve"> PAGEREF _Toc72416903 \h </w:instrText>
        </w:r>
        <w:r>
          <w:rPr>
            <w:noProof/>
            <w:webHidden/>
          </w:rPr>
        </w:r>
        <w:r>
          <w:rPr>
            <w:noProof/>
            <w:webHidden/>
          </w:rPr>
          <w:fldChar w:fldCharType="separate"/>
        </w:r>
        <w:r>
          <w:rPr>
            <w:noProof/>
            <w:webHidden/>
          </w:rPr>
          <w:t>10</w:t>
        </w:r>
        <w:r>
          <w:rPr>
            <w:noProof/>
            <w:webHidden/>
          </w:rPr>
          <w:fldChar w:fldCharType="end"/>
        </w:r>
      </w:hyperlink>
    </w:p>
    <w:p w14:paraId="35443C9E" w14:textId="14CB3022"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904" w:history="1">
        <w:r w:rsidRPr="005450E1">
          <w:rPr>
            <w:rStyle w:val="af4"/>
            <w:noProof/>
          </w:rPr>
          <w:t>子任务配置表</w:t>
        </w:r>
        <w:r>
          <w:rPr>
            <w:noProof/>
            <w:webHidden/>
          </w:rPr>
          <w:tab/>
        </w:r>
        <w:r>
          <w:rPr>
            <w:noProof/>
            <w:webHidden/>
          </w:rPr>
          <w:fldChar w:fldCharType="begin"/>
        </w:r>
        <w:r>
          <w:rPr>
            <w:noProof/>
            <w:webHidden/>
          </w:rPr>
          <w:instrText xml:space="preserve"> PAGEREF _Toc72416904 \h </w:instrText>
        </w:r>
        <w:r>
          <w:rPr>
            <w:noProof/>
            <w:webHidden/>
          </w:rPr>
        </w:r>
        <w:r>
          <w:rPr>
            <w:noProof/>
            <w:webHidden/>
          </w:rPr>
          <w:fldChar w:fldCharType="separate"/>
        </w:r>
        <w:r>
          <w:rPr>
            <w:noProof/>
            <w:webHidden/>
          </w:rPr>
          <w:t>11</w:t>
        </w:r>
        <w:r>
          <w:rPr>
            <w:noProof/>
            <w:webHidden/>
          </w:rPr>
          <w:fldChar w:fldCharType="end"/>
        </w:r>
      </w:hyperlink>
    </w:p>
    <w:p w14:paraId="15D6538A" w14:textId="4B3D7FBB"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905" w:history="1">
        <w:r w:rsidRPr="005450E1">
          <w:rPr>
            <w:rStyle w:val="af4"/>
            <w:noProof/>
          </w:rPr>
          <w:t>任务表</w:t>
        </w:r>
        <w:r>
          <w:rPr>
            <w:noProof/>
            <w:webHidden/>
          </w:rPr>
          <w:tab/>
        </w:r>
        <w:r>
          <w:rPr>
            <w:noProof/>
            <w:webHidden/>
          </w:rPr>
          <w:fldChar w:fldCharType="begin"/>
        </w:r>
        <w:r>
          <w:rPr>
            <w:noProof/>
            <w:webHidden/>
          </w:rPr>
          <w:instrText xml:space="preserve"> PAGEREF _Toc72416905 \h </w:instrText>
        </w:r>
        <w:r>
          <w:rPr>
            <w:noProof/>
            <w:webHidden/>
          </w:rPr>
        </w:r>
        <w:r>
          <w:rPr>
            <w:noProof/>
            <w:webHidden/>
          </w:rPr>
          <w:fldChar w:fldCharType="separate"/>
        </w:r>
        <w:r>
          <w:rPr>
            <w:noProof/>
            <w:webHidden/>
          </w:rPr>
          <w:t>11</w:t>
        </w:r>
        <w:r>
          <w:rPr>
            <w:noProof/>
            <w:webHidden/>
          </w:rPr>
          <w:fldChar w:fldCharType="end"/>
        </w:r>
      </w:hyperlink>
    </w:p>
    <w:p w14:paraId="5A4F9C50" w14:textId="0F85DAA3"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906" w:history="1">
        <w:r w:rsidRPr="005450E1">
          <w:rPr>
            <w:rStyle w:val="af4"/>
            <w:noProof/>
          </w:rPr>
          <w:t>单元表</w:t>
        </w:r>
        <w:r>
          <w:rPr>
            <w:noProof/>
            <w:webHidden/>
          </w:rPr>
          <w:tab/>
        </w:r>
        <w:r>
          <w:rPr>
            <w:noProof/>
            <w:webHidden/>
          </w:rPr>
          <w:fldChar w:fldCharType="begin"/>
        </w:r>
        <w:r>
          <w:rPr>
            <w:noProof/>
            <w:webHidden/>
          </w:rPr>
          <w:instrText xml:space="preserve"> PAGEREF _Toc72416906 \h </w:instrText>
        </w:r>
        <w:r>
          <w:rPr>
            <w:noProof/>
            <w:webHidden/>
          </w:rPr>
        </w:r>
        <w:r>
          <w:rPr>
            <w:noProof/>
            <w:webHidden/>
          </w:rPr>
          <w:fldChar w:fldCharType="separate"/>
        </w:r>
        <w:r>
          <w:rPr>
            <w:noProof/>
            <w:webHidden/>
          </w:rPr>
          <w:t>12</w:t>
        </w:r>
        <w:r>
          <w:rPr>
            <w:noProof/>
            <w:webHidden/>
          </w:rPr>
          <w:fldChar w:fldCharType="end"/>
        </w:r>
      </w:hyperlink>
    </w:p>
    <w:p w14:paraId="3B2C9855" w14:textId="2F23BFE8"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907" w:history="1">
        <w:r w:rsidRPr="005450E1">
          <w:rPr>
            <w:rStyle w:val="af4"/>
            <w:noProof/>
          </w:rPr>
          <w:t>用户表</w:t>
        </w:r>
        <w:r>
          <w:rPr>
            <w:noProof/>
            <w:webHidden/>
          </w:rPr>
          <w:tab/>
        </w:r>
        <w:r>
          <w:rPr>
            <w:noProof/>
            <w:webHidden/>
          </w:rPr>
          <w:fldChar w:fldCharType="begin"/>
        </w:r>
        <w:r>
          <w:rPr>
            <w:noProof/>
            <w:webHidden/>
          </w:rPr>
          <w:instrText xml:space="preserve"> PAGEREF _Toc72416907 \h </w:instrText>
        </w:r>
        <w:r>
          <w:rPr>
            <w:noProof/>
            <w:webHidden/>
          </w:rPr>
        </w:r>
        <w:r>
          <w:rPr>
            <w:noProof/>
            <w:webHidden/>
          </w:rPr>
          <w:fldChar w:fldCharType="separate"/>
        </w:r>
        <w:r>
          <w:rPr>
            <w:noProof/>
            <w:webHidden/>
          </w:rPr>
          <w:t>12</w:t>
        </w:r>
        <w:r>
          <w:rPr>
            <w:noProof/>
            <w:webHidden/>
          </w:rPr>
          <w:fldChar w:fldCharType="end"/>
        </w:r>
      </w:hyperlink>
    </w:p>
    <w:p w14:paraId="38DCC49A" w14:textId="66BEE6DD" w:rsidR="0049735C" w:rsidRDefault="0049735C">
      <w:pPr>
        <w:pStyle w:val="TOC2"/>
        <w:tabs>
          <w:tab w:val="right" w:leader="dot" w:pos="8588"/>
        </w:tabs>
        <w:rPr>
          <w:rFonts w:asciiTheme="minorHAnsi" w:eastAsiaTheme="minorEastAsia" w:hAnsiTheme="minorHAnsi" w:cstheme="minorBidi"/>
          <w:smallCaps w:val="0"/>
          <w:noProof/>
          <w:sz w:val="21"/>
          <w:szCs w:val="22"/>
        </w:rPr>
      </w:pPr>
      <w:hyperlink w:anchor="_Toc72416908" w:history="1">
        <w:r w:rsidRPr="005450E1">
          <w:rPr>
            <w:rStyle w:val="af4"/>
            <w:noProof/>
          </w:rPr>
          <w:t>分布式定时任务表</w:t>
        </w:r>
        <w:r>
          <w:rPr>
            <w:noProof/>
            <w:webHidden/>
          </w:rPr>
          <w:tab/>
        </w:r>
        <w:r>
          <w:rPr>
            <w:noProof/>
            <w:webHidden/>
          </w:rPr>
          <w:fldChar w:fldCharType="begin"/>
        </w:r>
        <w:r>
          <w:rPr>
            <w:noProof/>
            <w:webHidden/>
          </w:rPr>
          <w:instrText xml:space="preserve"> PAGEREF _Toc72416908 \h </w:instrText>
        </w:r>
        <w:r>
          <w:rPr>
            <w:noProof/>
            <w:webHidden/>
          </w:rPr>
        </w:r>
        <w:r>
          <w:rPr>
            <w:noProof/>
            <w:webHidden/>
          </w:rPr>
          <w:fldChar w:fldCharType="separate"/>
        </w:r>
        <w:r>
          <w:rPr>
            <w:noProof/>
            <w:webHidden/>
          </w:rPr>
          <w:t>13</w:t>
        </w:r>
        <w:r>
          <w:rPr>
            <w:noProof/>
            <w:webHidden/>
          </w:rPr>
          <w:fldChar w:fldCharType="end"/>
        </w:r>
      </w:hyperlink>
    </w:p>
    <w:p w14:paraId="7A444BFC" w14:textId="086F2BFA" w:rsidR="00364586" w:rsidRDefault="00BE412E" w:rsidP="00C72F53">
      <w:pPr>
        <w:spacing w:line="360" w:lineRule="auto"/>
        <w:sectPr w:rsidR="00364586" w:rsidSect="00867A90">
          <w:headerReference w:type="default" r:id="rId13"/>
          <w:footerReference w:type="default" r:id="rId14"/>
          <w:pgSz w:w="11906" w:h="16838"/>
          <w:pgMar w:top="1440" w:right="1511" w:bottom="1440" w:left="1797" w:header="575" w:footer="881" w:gutter="0"/>
          <w:pgNumType w:fmt="lowerRoman" w:start="1"/>
          <w:cols w:space="720"/>
          <w:docGrid w:type="lines" w:linePitch="387"/>
        </w:sectPr>
      </w:pPr>
      <w:r>
        <w:rPr>
          <w:rFonts w:hAnsi="宋体"/>
          <w:smallCaps/>
          <w:sz w:val="20"/>
          <w:szCs w:val="20"/>
        </w:rPr>
        <w:fldChar w:fldCharType="end"/>
      </w:r>
    </w:p>
    <w:p w14:paraId="3B92E7E5" w14:textId="77777777" w:rsidR="006C0060" w:rsidRDefault="006C0060" w:rsidP="006C0060">
      <w:pPr>
        <w:pStyle w:val="10"/>
        <w:keepNext/>
        <w:numPr>
          <w:ilvl w:val="0"/>
          <w:numId w:val="5"/>
        </w:numPr>
        <w:adjustRightInd/>
        <w:snapToGrid/>
        <w:spacing w:before="340" w:after="330" w:line="360" w:lineRule="auto"/>
        <w:rPr>
          <w:rFonts w:ascii="宋体" w:hAnsi="宋体"/>
        </w:rPr>
      </w:pPr>
      <w:bookmarkStart w:id="20" w:name="_Toc7513025"/>
      <w:bookmarkStart w:id="21" w:name="_Toc72416878"/>
      <w:r>
        <w:rPr>
          <w:rFonts w:ascii="宋体" w:hAnsi="宋体"/>
        </w:rPr>
        <w:lastRenderedPageBreak/>
        <w:t>总则</w:t>
      </w:r>
      <w:bookmarkEnd w:id="20"/>
      <w:bookmarkEnd w:id="21"/>
    </w:p>
    <w:p w14:paraId="75EFB52B" w14:textId="77777777" w:rsidR="006C0060" w:rsidRPr="00A80856" w:rsidRDefault="006C0060" w:rsidP="006C0060">
      <w:pPr>
        <w:pStyle w:val="20"/>
        <w:keepNext/>
        <w:numPr>
          <w:ilvl w:val="1"/>
          <w:numId w:val="5"/>
        </w:numPr>
        <w:tabs>
          <w:tab w:val="num" w:pos="860"/>
        </w:tabs>
        <w:adjustRightInd/>
        <w:snapToGrid/>
        <w:spacing w:before="260" w:after="260" w:line="360" w:lineRule="auto"/>
        <w:rPr>
          <w:rFonts w:ascii="宋体" w:eastAsia="宋体" w:hAnsi="宋体"/>
        </w:rPr>
      </w:pPr>
      <w:bookmarkStart w:id="22" w:name="_Toc7448177"/>
      <w:bookmarkStart w:id="23" w:name="_Toc7513027"/>
      <w:bookmarkStart w:id="24" w:name="_Toc72416879"/>
      <w:r w:rsidRPr="00A80856">
        <w:rPr>
          <w:rFonts w:ascii="宋体" w:eastAsia="宋体" w:hAnsi="宋体" w:hint="eastAsia"/>
        </w:rPr>
        <w:t>设计</w:t>
      </w:r>
      <w:r w:rsidRPr="00A80856">
        <w:rPr>
          <w:rFonts w:ascii="宋体" w:eastAsia="宋体" w:hAnsi="宋体"/>
        </w:rPr>
        <w:t>原则</w:t>
      </w:r>
      <w:bookmarkEnd w:id="22"/>
      <w:bookmarkEnd w:id="23"/>
      <w:bookmarkEnd w:id="24"/>
    </w:p>
    <w:p w14:paraId="080628F0" w14:textId="77777777" w:rsidR="006C0060" w:rsidRDefault="006C0060" w:rsidP="00A04FD8">
      <w:pPr>
        <w:pStyle w:val="a0"/>
        <w:widowControl/>
        <w:numPr>
          <w:ilvl w:val="0"/>
          <w:numId w:val="8"/>
        </w:numPr>
        <w:spacing w:line="360" w:lineRule="auto"/>
        <w:ind w:leftChars="0" w:left="420" w:firstLineChars="0" w:hanging="420"/>
      </w:pPr>
      <w:r>
        <w:rPr>
          <w:rFonts w:hint="eastAsia"/>
        </w:rPr>
        <w:t>采用</w:t>
      </w:r>
      <w:r>
        <w:t>基于Linux内核的容器</w:t>
      </w:r>
      <w:r>
        <w:rPr>
          <w:rFonts w:hint="eastAsia"/>
        </w:rPr>
        <w:t>系统构建整个资源</w:t>
      </w:r>
      <w:r>
        <w:t>管理模型</w:t>
      </w:r>
      <w:r>
        <w:rPr>
          <w:rFonts w:hint="eastAsia"/>
        </w:rPr>
        <w:t>。</w:t>
      </w:r>
      <w:r>
        <w:t>基于Linux内核的容器系统</w:t>
      </w:r>
      <w:r>
        <w:rPr>
          <w:rFonts w:hint="eastAsia"/>
        </w:rPr>
        <w:t>，可确保系统获得主流技术</w:t>
      </w:r>
      <w:r>
        <w:t>社区的长远支持</w:t>
      </w:r>
      <w:r>
        <w:rPr>
          <w:rFonts w:hint="eastAsia"/>
        </w:rPr>
        <w:t>，保证系统基础架构的可持续发展性，且使得系统长期的总体拥有成本得以降低。</w:t>
      </w:r>
    </w:p>
    <w:p w14:paraId="6F5D2B78" w14:textId="77777777" w:rsidR="006C0060" w:rsidRDefault="006C0060" w:rsidP="00A04FD8">
      <w:pPr>
        <w:pStyle w:val="a0"/>
        <w:widowControl/>
        <w:numPr>
          <w:ilvl w:val="0"/>
          <w:numId w:val="8"/>
        </w:numPr>
        <w:spacing w:line="360" w:lineRule="auto"/>
        <w:ind w:leftChars="0" w:left="420" w:firstLineChars="0" w:hanging="420"/>
      </w:pPr>
      <w:r>
        <w:rPr>
          <w:rFonts w:hint="eastAsia"/>
        </w:rPr>
        <w:t>构造</w:t>
      </w:r>
      <w:r>
        <w:t>全局高可用管理框架。</w:t>
      </w:r>
      <w:r>
        <w:rPr>
          <w:rFonts w:hint="eastAsia"/>
        </w:rPr>
        <w:t>完整</w:t>
      </w:r>
      <w:r>
        <w:t>的高可用管理框架包括应用</w:t>
      </w:r>
      <w:r>
        <w:rPr>
          <w:rFonts w:hint="eastAsia"/>
        </w:rPr>
        <w:t>数据</w:t>
      </w:r>
      <w:r>
        <w:t>服务请求入口高可用，</w:t>
      </w:r>
      <w:r>
        <w:rPr>
          <w:rFonts w:hint="eastAsia"/>
        </w:rPr>
        <w:t>数据库</w:t>
      </w:r>
      <w:r>
        <w:t>服务(实例)高可用，故障</w:t>
      </w:r>
      <w:r>
        <w:rPr>
          <w:rFonts w:hint="eastAsia"/>
        </w:rPr>
        <w:t>主动</w:t>
      </w:r>
      <w:r>
        <w:t>/被动综合检测，</w:t>
      </w:r>
      <w:r>
        <w:rPr>
          <w:rFonts w:hint="eastAsia"/>
        </w:rPr>
        <w:t>故障</w:t>
      </w:r>
      <w:r>
        <w:t>自动隔离，</w:t>
      </w:r>
      <w:r>
        <w:rPr>
          <w:rFonts w:hint="eastAsia"/>
        </w:rPr>
        <w:t>故障</w:t>
      </w:r>
      <w:r>
        <w:t>转移和</w:t>
      </w:r>
      <w:r>
        <w:rPr>
          <w:rFonts w:hint="eastAsia"/>
        </w:rPr>
        <w:t>服务</w:t>
      </w:r>
      <w:r>
        <w:t>回切管理，</w:t>
      </w:r>
      <w:r>
        <w:rPr>
          <w:rFonts w:hint="eastAsia"/>
        </w:rPr>
        <w:t>管理</w:t>
      </w:r>
      <w:r>
        <w:t>平台组件高可用设计，</w:t>
      </w:r>
      <w:r>
        <w:rPr>
          <w:rFonts w:hint="eastAsia"/>
        </w:rPr>
        <w:t>分布式高可用控制</w:t>
      </w:r>
      <w:r>
        <w:t>等。使得整个</w:t>
      </w:r>
      <w:r>
        <w:rPr>
          <w:rFonts w:hint="eastAsia"/>
        </w:rPr>
        <w:t>平台</w:t>
      </w:r>
      <w:r>
        <w:t>无论是</w:t>
      </w:r>
      <w:r>
        <w:rPr>
          <w:rFonts w:hint="eastAsia"/>
        </w:rPr>
        <w:t>管理</w:t>
      </w:r>
      <w:r>
        <w:t>对象</w:t>
      </w:r>
      <w:r>
        <w:rPr>
          <w:rFonts w:hint="eastAsia"/>
        </w:rPr>
        <w:t>还是</w:t>
      </w:r>
      <w:r>
        <w:t>管理平台自身都具备生产级</w:t>
      </w:r>
      <w:r>
        <w:rPr>
          <w:rFonts w:hint="eastAsia"/>
        </w:rPr>
        <w:t>的</w:t>
      </w:r>
      <w:r>
        <w:t>高可用。</w:t>
      </w:r>
    </w:p>
    <w:p w14:paraId="645981D8" w14:textId="77777777" w:rsidR="006C0060" w:rsidRDefault="006C0060" w:rsidP="00A04FD8">
      <w:pPr>
        <w:pStyle w:val="a0"/>
        <w:widowControl/>
        <w:numPr>
          <w:ilvl w:val="0"/>
          <w:numId w:val="8"/>
        </w:numPr>
        <w:spacing w:line="360" w:lineRule="auto"/>
        <w:ind w:leftChars="0" w:left="420" w:firstLineChars="0" w:hanging="420"/>
      </w:pPr>
      <w:r>
        <w:t>在多租户，</w:t>
      </w:r>
      <w:r>
        <w:rPr>
          <w:rFonts w:hint="eastAsia"/>
        </w:rPr>
        <w:t>多数据库</w:t>
      </w:r>
      <w:r>
        <w:t>实例的调度和分配中，</w:t>
      </w:r>
      <w:r>
        <w:rPr>
          <w:rFonts w:hint="eastAsia"/>
        </w:rPr>
        <w:t>采用</w:t>
      </w:r>
      <w:r>
        <w:t>特殊的调度算法，</w:t>
      </w:r>
      <w:r>
        <w:rPr>
          <w:rFonts w:hint="eastAsia"/>
        </w:rPr>
        <w:t>实现物理</w:t>
      </w:r>
      <w:r>
        <w:t>资源的合理分配，</w:t>
      </w:r>
      <w:r>
        <w:rPr>
          <w:rFonts w:hint="eastAsia"/>
        </w:rPr>
        <w:t>精确</w:t>
      </w:r>
      <w:r>
        <w:t>调度，</w:t>
      </w:r>
      <w:r>
        <w:rPr>
          <w:rFonts w:hint="eastAsia"/>
        </w:rPr>
        <w:t>动态</w:t>
      </w:r>
      <w:r>
        <w:t>扩展。提高了整体的硬件资源利用率和</w:t>
      </w:r>
      <w:r>
        <w:rPr>
          <w:rFonts w:hint="eastAsia"/>
        </w:rPr>
        <w:t>资源</w:t>
      </w:r>
      <w:r>
        <w:t>利用合理性。</w:t>
      </w:r>
    </w:p>
    <w:p w14:paraId="58D720FF" w14:textId="77777777" w:rsidR="006C0060" w:rsidRDefault="006C0060" w:rsidP="00A04FD8">
      <w:pPr>
        <w:pStyle w:val="a0"/>
        <w:widowControl/>
        <w:numPr>
          <w:ilvl w:val="0"/>
          <w:numId w:val="8"/>
        </w:numPr>
        <w:spacing w:line="360" w:lineRule="auto"/>
        <w:ind w:leftChars="0" w:left="840" w:firstLineChars="0" w:hanging="420"/>
        <w:jc w:val="left"/>
      </w:pPr>
      <w:r>
        <w:t>采用高</w:t>
      </w:r>
      <w:r>
        <w:rPr>
          <w:rFonts w:hint="eastAsia"/>
        </w:rPr>
        <w:t>可靠性</w:t>
      </w:r>
      <w:r>
        <w:t>的</w:t>
      </w:r>
      <w:r>
        <w:rPr>
          <w:rFonts w:hint="eastAsia"/>
        </w:rPr>
        <w:t>分布式</w:t>
      </w:r>
      <w:r>
        <w:t>协议和算法。</w:t>
      </w:r>
      <w:r>
        <w:rPr>
          <w:rFonts w:hint="eastAsia"/>
        </w:rPr>
        <w:t>通过使用先进</w:t>
      </w:r>
      <w:r>
        <w:t>的分布式通信算法(GOSSIP算法)</w:t>
      </w:r>
      <w:r>
        <w:rPr>
          <w:rFonts w:hint="eastAsia"/>
        </w:rPr>
        <w:t>和</w:t>
      </w:r>
      <w:r>
        <w:t>集群成员管理</w:t>
      </w:r>
      <w:r>
        <w:rPr>
          <w:rFonts w:hint="eastAsia"/>
        </w:rPr>
        <w:t>算法</w:t>
      </w:r>
      <w:r>
        <w:t>(RAFT算法)，</w:t>
      </w:r>
      <w:r>
        <w:rPr>
          <w:rFonts w:hint="eastAsia"/>
        </w:rPr>
        <w:t>实现</w:t>
      </w:r>
      <w:r>
        <w:t>环境中的组件高可用，</w:t>
      </w:r>
      <w:r>
        <w:rPr>
          <w:rFonts w:hint="eastAsia"/>
        </w:rPr>
        <w:t>服务</w:t>
      </w:r>
      <w:r>
        <w:t>高可用和通信高可用。</w:t>
      </w:r>
    </w:p>
    <w:p w14:paraId="5019B532" w14:textId="77777777" w:rsidR="006C0060" w:rsidRDefault="006C0060" w:rsidP="00A04FD8">
      <w:pPr>
        <w:pStyle w:val="a0"/>
        <w:widowControl/>
        <w:numPr>
          <w:ilvl w:val="0"/>
          <w:numId w:val="8"/>
        </w:numPr>
        <w:spacing w:line="360" w:lineRule="auto"/>
        <w:ind w:leftChars="0" w:left="420" w:firstLineChars="0" w:hanging="420"/>
      </w:pPr>
      <w:r>
        <w:rPr>
          <w:rFonts w:hint="eastAsia"/>
        </w:rPr>
        <w:t>采用主流</w:t>
      </w:r>
      <w:r>
        <w:t>云计算分布式开发模型。</w:t>
      </w:r>
      <w:r>
        <w:rPr>
          <w:rFonts w:hint="eastAsia"/>
        </w:rPr>
        <w:t>采用</w:t>
      </w:r>
      <w:r>
        <w:t>分布式服务发现，</w:t>
      </w:r>
      <w:r>
        <w:rPr>
          <w:rFonts w:hint="eastAsia"/>
        </w:rPr>
        <w:t>动态</w:t>
      </w:r>
      <w:r>
        <w:t>资源</w:t>
      </w:r>
      <w:r>
        <w:rPr>
          <w:rFonts w:hint="eastAsia"/>
        </w:rPr>
        <w:t>计算</w:t>
      </w:r>
      <w:r>
        <w:t>调度，</w:t>
      </w:r>
      <w:r>
        <w:rPr>
          <w:rFonts w:hint="eastAsia"/>
        </w:rPr>
        <w:t>动态</w:t>
      </w:r>
      <w:r>
        <w:t>服务执行作业编排，</w:t>
      </w:r>
      <w:r>
        <w:rPr>
          <w:rFonts w:hint="eastAsia"/>
        </w:rPr>
        <w:t>分布式</w:t>
      </w:r>
      <w:r>
        <w:t>监控告警等多项</w:t>
      </w:r>
      <w:r>
        <w:rPr>
          <w:rFonts w:hint="eastAsia"/>
        </w:rPr>
        <w:t>主流</w:t>
      </w:r>
      <w:r>
        <w:t>云计算开发技术。</w:t>
      </w:r>
      <w:r>
        <w:rPr>
          <w:rFonts w:hint="eastAsia"/>
        </w:rPr>
        <w:t>实现</w:t>
      </w:r>
      <w:r>
        <w:t>整个平台的</w:t>
      </w:r>
      <w:r>
        <w:rPr>
          <w:rFonts w:hint="eastAsia"/>
        </w:rPr>
        <w:t>可扩展性</w:t>
      </w:r>
      <w:r>
        <w:t>和松耦合性，</w:t>
      </w:r>
      <w:r>
        <w:rPr>
          <w:rFonts w:hint="eastAsia"/>
        </w:rPr>
        <w:t>并</w:t>
      </w:r>
      <w:r>
        <w:t>保持在云计算核心技术上的先进性。</w:t>
      </w:r>
    </w:p>
    <w:p w14:paraId="054921D9" w14:textId="77777777" w:rsidR="006C0060" w:rsidRDefault="006C0060" w:rsidP="00A04FD8">
      <w:pPr>
        <w:pStyle w:val="a0"/>
        <w:widowControl/>
        <w:numPr>
          <w:ilvl w:val="0"/>
          <w:numId w:val="8"/>
        </w:numPr>
        <w:spacing w:line="360" w:lineRule="auto"/>
        <w:ind w:leftChars="0" w:left="420" w:firstLineChars="0" w:hanging="420"/>
      </w:pPr>
      <w:r>
        <w:rPr>
          <w:rFonts w:hint="eastAsia"/>
        </w:rPr>
        <w:t>采用</w:t>
      </w:r>
      <w:r>
        <w:t>基于内存计算的</w:t>
      </w:r>
      <w:r>
        <w:rPr>
          <w:rFonts w:hint="eastAsia"/>
        </w:rPr>
        <w:t>内部</w:t>
      </w:r>
      <w:r>
        <w:t>参数和数据计算架构。</w:t>
      </w:r>
      <w:r>
        <w:rPr>
          <w:rFonts w:hint="eastAsia"/>
        </w:rPr>
        <w:t>包括</w:t>
      </w:r>
      <w:r>
        <w:t>监控，</w:t>
      </w:r>
      <w:r>
        <w:rPr>
          <w:rFonts w:hint="eastAsia"/>
        </w:rPr>
        <w:t>报警</w:t>
      </w:r>
      <w:r>
        <w:t>和事件处理</w:t>
      </w:r>
      <w:r>
        <w:rPr>
          <w:rFonts w:hint="eastAsia"/>
        </w:rPr>
        <w:t>及</w:t>
      </w:r>
      <w:r>
        <w:t>相关配置</w:t>
      </w:r>
      <w:r>
        <w:rPr>
          <w:rFonts w:hint="eastAsia"/>
        </w:rPr>
        <w:t>参数</w:t>
      </w:r>
      <w:r>
        <w:t>项</w:t>
      </w:r>
      <w:r>
        <w:rPr>
          <w:rFonts w:hint="eastAsia"/>
        </w:rPr>
        <w:t>采用分布式</w:t>
      </w:r>
      <w:r>
        <w:t>内存</w:t>
      </w:r>
      <w:r>
        <w:rPr>
          <w:rFonts w:hint="eastAsia"/>
        </w:rPr>
        <w:t>计算</w:t>
      </w:r>
      <w:r>
        <w:t>方式，减少自身</w:t>
      </w:r>
      <w:r>
        <w:rPr>
          <w:rFonts w:hint="eastAsia"/>
        </w:rPr>
        <w:t>对于</w:t>
      </w:r>
      <w:r>
        <w:t>数据库的</w:t>
      </w:r>
      <w:r>
        <w:rPr>
          <w:rFonts w:hint="eastAsia"/>
        </w:rPr>
        <w:t>依赖性</w:t>
      </w:r>
      <w:r>
        <w:t>，</w:t>
      </w:r>
      <w:r>
        <w:rPr>
          <w:rFonts w:hint="eastAsia"/>
        </w:rPr>
        <w:t>实现</w:t>
      </w:r>
      <w:r>
        <w:t>线性扩展能力和</w:t>
      </w:r>
      <w:r>
        <w:rPr>
          <w:rFonts w:hint="eastAsia"/>
        </w:rPr>
        <w:t>分布式</w:t>
      </w:r>
      <w:r>
        <w:t>高可用能力。</w:t>
      </w:r>
    </w:p>
    <w:p w14:paraId="61A43DC6" w14:textId="77777777" w:rsidR="006C0060" w:rsidRDefault="006C0060" w:rsidP="00A04FD8">
      <w:pPr>
        <w:pStyle w:val="a0"/>
        <w:widowControl/>
        <w:numPr>
          <w:ilvl w:val="0"/>
          <w:numId w:val="8"/>
        </w:numPr>
        <w:spacing w:line="360" w:lineRule="auto"/>
        <w:ind w:leftChars="0" w:left="420" w:firstLineChars="0" w:hanging="420"/>
      </w:pPr>
      <w:r>
        <w:rPr>
          <w:rFonts w:hint="eastAsia"/>
        </w:rPr>
        <w:t>最大限度地采用参数化设、原子化设计，提高对业务变化的适应能力和可管理性。</w:t>
      </w:r>
    </w:p>
    <w:p w14:paraId="74E2BAC1" w14:textId="77777777" w:rsidR="006C0060" w:rsidRDefault="006C0060" w:rsidP="00A04FD8">
      <w:pPr>
        <w:pStyle w:val="a0"/>
        <w:widowControl/>
        <w:numPr>
          <w:ilvl w:val="0"/>
          <w:numId w:val="8"/>
        </w:numPr>
        <w:spacing w:line="360" w:lineRule="auto"/>
        <w:ind w:leftChars="0" w:left="420" w:firstLineChars="0" w:hanging="420"/>
      </w:pPr>
      <w:r>
        <w:t>采用立体的安全隔离和管控模型。</w:t>
      </w:r>
      <w:r>
        <w:rPr>
          <w:rFonts w:hint="eastAsia"/>
        </w:rPr>
        <w:t>从</w:t>
      </w:r>
      <w:r>
        <w:t>物理</w:t>
      </w:r>
      <w:r>
        <w:rPr>
          <w:rFonts w:hint="eastAsia"/>
        </w:rPr>
        <w:t>节点</w:t>
      </w:r>
      <w:r>
        <w:t>，</w:t>
      </w:r>
      <w:r>
        <w:rPr>
          <w:rFonts w:hint="eastAsia"/>
        </w:rPr>
        <w:t>容器和</w:t>
      </w:r>
      <w:r>
        <w:t>服务，</w:t>
      </w:r>
      <w:r>
        <w:rPr>
          <w:rFonts w:hint="eastAsia"/>
        </w:rPr>
        <w:t>集群</w:t>
      </w:r>
      <w:r>
        <w:t>内部通信协议，</w:t>
      </w:r>
      <w:r>
        <w:rPr>
          <w:rFonts w:hint="eastAsia"/>
        </w:rPr>
        <w:t>前端</w:t>
      </w:r>
      <w:r>
        <w:t>认证和访问，</w:t>
      </w:r>
      <w:r>
        <w:rPr>
          <w:rFonts w:hint="eastAsia"/>
        </w:rPr>
        <w:t>数据</w:t>
      </w:r>
      <w:r>
        <w:t>请求和代理入口</w:t>
      </w:r>
      <w:r>
        <w:rPr>
          <w:rFonts w:hint="eastAsia"/>
        </w:rPr>
        <w:t>用户</w:t>
      </w:r>
      <w:r>
        <w:t>策略控制等多个维度来设计立体的安全隔离和管控模型，</w:t>
      </w:r>
      <w:r>
        <w:rPr>
          <w:rFonts w:hint="eastAsia"/>
        </w:rPr>
        <w:t>提升</w:t>
      </w:r>
      <w:r>
        <w:t>平台的安全</w:t>
      </w:r>
      <w:r>
        <w:rPr>
          <w:rFonts w:hint="eastAsia"/>
        </w:rPr>
        <w:t>管理</w:t>
      </w:r>
      <w:r>
        <w:t>和风险控制能力。</w:t>
      </w:r>
    </w:p>
    <w:p w14:paraId="3923788C" w14:textId="77777777" w:rsidR="006C0060" w:rsidRDefault="006C0060" w:rsidP="00A04FD8">
      <w:pPr>
        <w:pStyle w:val="a0"/>
        <w:widowControl/>
        <w:numPr>
          <w:ilvl w:val="0"/>
          <w:numId w:val="8"/>
        </w:numPr>
        <w:spacing w:line="360" w:lineRule="auto"/>
        <w:ind w:leftChars="0" w:left="420" w:firstLineChars="0" w:hanging="420"/>
      </w:pPr>
      <w:r>
        <w:rPr>
          <w:rFonts w:hint="eastAsia"/>
        </w:rPr>
        <w:t>采用</w:t>
      </w:r>
      <w:r>
        <w:t>围绕API中心化</w:t>
      </w:r>
      <w:r>
        <w:rPr>
          <w:rFonts w:hint="eastAsia"/>
        </w:rPr>
        <w:t>的设计</w:t>
      </w:r>
      <w:r>
        <w:t>思想。</w:t>
      </w:r>
      <w:r>
        <w:rPr>
          <w:rFonts w:hint="eastAsia"/>
        </w:rPr>
        <w:t>规避</w:t>
      </w:r>
      <w:r>
        <w:t>传统平台开发的</w:t>
      </w:r>
      <w:r>
        <w:rPr>
          <w:rFonts w:hint="eastAsia"/>
        </w:rPr>
        <w:t>紧耦合</w:t>
      </w:r>
      <w:r>
        <w:t>模式，</w:t>
      </w:r>
      <w:r>
        <w:rPr>
          <w:rFonts w:hint="eastAsia"/>
        </w:rPr>
        <w:t>遵循</w:t>
      </w:r>
      <w:r>
        <w:t>云计算开发领域的标准开发模型，</w:t>
      </w:r>
      <w:r>
        <w:rPr>
          <w:rFonts w:hint="eastAsia"/>
        </w:rPr>
        <w:t>以开放</w:t>
      </w:r>
      <w:r>
        <w:t>API为中心，</w:t>
      </w:r>
      <w:r>
        <w:rPr>
          <w:rFonts w:hint="eastAsia"/>
        </w:rPr>
        <w:t>保证</w:t>
      </w:r>
      <w:r>
        <w:t>了平台后继开发的可延续性和可扩展性，</w:t>
      </w:r>
      <w:r>
        <w:rPr>
          <w:rFonts w:hint="eastAsia"/>
        </w:rPr>
        <w:t>提高</w:t>
      </w:r>
      <w:r>
        <w:t>整个平台的可维护性。</w:t>
      </w:r>
    </w:p>
    <w:p w14:paraId="77705ED2" w14:textId="4D07EBED" w:rsidR="006C0060" w:rsidRPr="008F1B56" w:rsidRDefault="006C0060" w:rsidP="008F1B56">
      <w:pPr>
        <w:pStyle w:val="10"/>
        <w:keepNext/>
        <w:numPr>
          <w:ilvl w:val="0"/>
          <w:numId w:val="5"/>
        </w:numPr>
        <w:adjustRightInd/>
        <w:snapToGrid/>
        <w:spacing w:before="340" w:after="330" w:line="360" w:lineRule="auto"/>
        <w:rPr>
          <w:rFonts w:ascii="宋体" w:hAnsi="宋体"/>
        </w:rPr>
      </w:pPr>
      <w:bookmarkStart w:id="25" w:name="_Toc72416880"/>
      <w:r>
        <w:rPr>
          <w:rFonts w:ascii="宋体" w:hAnsi="宋体"/>
        </w:rPr>
        <w:lastRenderedPageBreak/>
        <w:t>DbaaS</w:t>
      </w:r>
      <w:r>
        <w:rPr>
          <w:rFonts w:ascii="宋体" w:hAnsi="宋体" w:hint="eastAsia"/>
        </w:rPr>
        <w:t>数据结构</w:t>
      </w:r>
      <w:r>
        <w:rPr>
          <w:rFonts w:ascii="宋体" w:hAnsi="宋体"/>
        </w:rPr>
        <w:t>设计</w:t>
      </w:r>
      <w:bookmarkEnd w:id="25"/>
    </w:p>
    <w:p w14:paraId="2CF28ADD" w14:textId="43F2D0B8" w:rsidR="006C0060" w:rsidRDefault="006C0060" w:rsidP="006C0060">
      <w:pPr>
        <w:pStyle w:val="20"/>
        <w:keepNext/>
        <w:spacing w:after="240"/>
        <w:jc w:val="left"/>
      </w:pPr>
      <w:bookmarkStart w:id="26" w:name="_Toc72416881"/>
      <w:r>
        <w:rPr>
          <w:rFonts w:hint="eastAsia"/>
        </w:rPr>
        <w:t>服务</w:t>
      </w:r>
      <w:r w:rsidR="008F1B56">
        <w:rPr>
          <w:rFonts w:hint="eastAsia"/>
        </w:rPr>
        <w:t>定义</w:t>
      </w:r>
      <w:r>
        <w:rPr>
          <w:rFonts w:hint="eastAsia"/>
        </w:rPr>
        <w:t>表</w:t>
      </w:r>
      <w:bookmarkEnd w:id="26"/>
    </w:p>
    <w:p w14:paraId="6FC5FB67" w14:textId="77777777" w:rsidR="006C0060" w:rsidRDefault="006C0060" w:rsidP="006C0060">
      <w:pPr>
        <w:pStyle w:val="aff9"/>
        <w:spacing w:beforeLines="50" w:before="156" w:afterLines="0"/>
        <w:ind w:left="420"/>
        <w:rPr>
          <w:b w:val="0"/>
        </w:rPr>
      </w:pPr>
      <w:r>
        <w:rPr>
          <w:rFonts w:hint="eastAsia"/>
        </w:rPr>
        <w:t>表名称：</w:t>
      </w:r>
      <w:r>
        <w:rPr>
          <w:b w:val="0"/>
        </w:rPr>
        <w:t>def_</w:t>
      </w:r>
      <w:r>
        <w:rPr>
          <w:rFonts w:hint="eastAsia"/>
          <w:b w:val="0"/>
        </w:rPr>
        <w:t>serv</w:t>
      </w:r>
    </w:p>
    <w:p w14:paraId="194A8453" w14:textId="255210CB" w:rsidR="006C0060" w:rsidRDefault="006C0060" w:rsidP="006C0060">
      <w:pPr>
        <w:pStyle w:val="aff9"/>
        <w:spacing w:beforeLines="50" w:before="156" w:afterLines="0"/>
        <w:ind w:left="420"/>
      </w:pPr>
      <w:r>
        <w:rPr>
          <w:rFonts w:hint="eastAsia"/>
        </w:rPr>
        <w:t>用途说明：</w:t>
      </w:r>
      <w:r>
        <w:rPr>
          <w:rFonts w:hint="eastAsia"/>
          <w:b w:val="0"/>
        </w:rPr>
        <w:t>用于存储平台服务</w:t>
      </w:r>
      <w:r w:rsidR="006A5E1F">
        <w:rPr>
          <w:rFonts w:hint="eastAsia"/>
          <w:b w:val="0"/>
        </w:rPr>
        <w:t>定义</w:t>
      </w:r>
      <w:r>
        <w:rPr>
          <w:rFonts w:hint="eastAsia"/>
          <w:b w:val="0"/>
        </w:rPr>
        <w:t>信息</w:t>
      </w:r>
    </w:p>
    <w:p w14:paraId="5AC318D3"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4ABC5B20"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099C4B18"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4BF99589"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40EA7CFD"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7EC9D60A"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20253F90"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50042997"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6C0060" w14:paraId="152FC0B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0A93A" w14:textId="77777777" w:rsidR="006C0060" w:rsidRDefault="006C0060" w:rsidP="006C0060">
            <w:pPr>
              <w:widowControl/>
              <w:textAlignment w:val="center"/>
              <w:rPr>
                <w:rFonts w:ascii="Arial" w:hAnsi="Arial" w:cs="Arial"/>
                <w:color w:val="000000"/>
                <w:sz w:val="20"/>
                <w:szCs w:val="20"/>
              </w:rPr>
            </w:pPr>
            <w:r w:rsidRPr="00D23414">
              <w:rPr>
                <w:rFonts w:ascii="Arial" w:hAnsi="Arial" w:cs="Arial"/>
                <w:color w:val="000000"/>
                <w:kern w:val="0"/>
                <w:sz w:val="20"/>
                <w:szCs w:val="20"/>
                <w:lang w:bidi="ar"/>
              </w:rPr>
              <w:t>code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8DE4D" w14:textId="4FFE62E5" w:rsidR="006C0060" w:rsidRDefault="006C0060" w:rsidP="006C0060">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v</w:t>
            </w:r>
            <w:r>
              <w:rPr>
                <w:rFonts w:ascii="Arial" w:hAnsi="Arial" w:cs="Arial"/>
                <w:color w:val="000000"/>
                <w:kern w:val="0"/>
                <w:sz w:val="20"/>
                <w:szCs w:val="20"/>
                <w:lang w:bidi="ar"/>
              </w:rPr>
              <w:t>archar</w:t>
            </w:r>
            <w:r>
              <w:rPr>
                <w:rFonts w:ascii="Arial" w:hAnsi="Arial" w:cs="Arial" w:hint="eastAsia"/>
                <w:color w:val="000000"/>
                <w:kern w:val="0"/>
                <w:sz w:val="20"/>
                <w:szCs w:val="20"/>
                <w:lang w:bidi="ar"/>
              </w:rPr>
              <w:t>(</w:t>
            </w:r>
            <w:r w:rsidR="006A5E1F">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50DB5" w14:textId="77777777" w:rsidR="006C0060" w:rsidRDefault="006C0060" w:rsidP="006C0060">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BBB82"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55380"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13735"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服务代码</w:t>
            </w:r>
          </w:p>
        </w:tc>
      </w:tr>
      <w:tr w:rsidR="006C0060" w14:paraId="1C9432F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061B3"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10596"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v</w:t>
            </w:r>
            <w:r>
              <w:rPr>
                <w:rFonts w:ascii="Arial" w:hAnsi="Arial" w:cs="Arial"/>
                <w:color w:val="000000"/>
                <w:kern w:val="0"/>
                <w:sz w:val="20"/>
                <w:szCs w:val="20"/>
                <w:lang w:bidi="ar"/>
              </w:rPr>
              <w:t>archar</w:t>
            </w:r>
            <w:r>
              <w:rPr>
                <w:rFonts w:ascii="Arial" w:hAnsi="Arial" w:cs="Arial" w:hint="eastAsia"/>
                <w:color w:val="000000"/>
                <w:kern w:val="0"/>
                <w:sz w:val="20"/>
                <w:szCs w:val="20"/>
                <w:lang w:bidi="ar"/>
              </w:rPr>
              <w:t>(</w:t>
            </w:r>
            <w:r>
              <w:rPr>
                <w:rFonts w:ascii="Arial" w:hAnsi="Arial" w:cs="Arial"/>
                <w:color w:val="000000"/>
                <w:kern w:val="0"/>
                <w:sz w:val="20"/>
                <w:szCs w:val="20"/>
                <w:lang w:bidi="ar"/>
              </w:rPr>
              <w:t>16</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04B79"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C1DB9"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27F5"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2D577" w14:textId="77777777" w:rsidR="006C0060" w:rsidRDefault="006C0060" w:rsidP="006C0060">
            <w:pPr>
              <w:widowControl/>
              <w:textAlignment w:val="center"/>
              <w:rPr>
                <w:rFonts w:hAnsi="宋体" w:cs="宋体"/>
                <w:color w:val="000000"/>
                <w:sz w:val="20"/>
                <w:szCs w:val="20"/>
              </w:rPr>
            </w:pPr>
            <w:r>
              <w:rPr>
                <w:rFonts w:hAnsi="宋体" w:cs="宋体" w:hint="eastAsia"/>
                <w:color w:val="000000"/>
                <w:kern w:val="0"/>
                <w:sz w:val="20"/>
                <w:szCs w:val="20"/>
                <w:lang w:bidi="ar"/>
              </w:rPr>
              <w:t>服务名称</w:t>
            </w:r>
          </w:p>
        </w:tc>
      </w:tr>
      <w:tr w:rsidR="006A5E1F" w14:paraId="3B1EC427"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84F57" w14:textId="15C3D702" w:rsidR="006A5E1F" w:rsidRPr="00D23414" w:rsidRDefault="006A5E1F"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is_</w:t>
            </w:r>
            <w:r>
              <w:rPr>
                <w:rFonts w:ascii="Arial" w:hAnsi="Arial" w:cs="Arial"/>
                <w:color w:val="000000"/>
                <w:kern w:val="0"/>
                <w:sz w:val="20"/>
                <w:szCs w:val="20"/>
                <w:lang w:bidi="ar"/>
              </w:rPr>
              <w:t>stateful</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883DC" w14:textId="0BBA9631" w:rsidR="006A5E1F" w:rsidRDefault="006A5E1F" w:rsidP="006C0060">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t</w:t>
            </w:r>
            <w:r>
              <w:rPr>
                <w:rFonts w:ascii="Arial" w:hAnsi="Arial" w:cs="Arial"/>
                <w:color w:val="000000"/>
                <w:kern w:val="0"/>
                <w:sz w:val="20"/>
                <w:szCs w:val="20"/>
                <w:lang w:bidi="ar"/>
              </w:rPr>
              <w: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78529" w14:textId="77777777" w:rsidR="006A5E1F" w:rsidRDefault="006A5E1F"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C41A7" w14:textId="77777777" w:rsidR="006A5E1F" w:rsidRDefault="006A5E1F"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F4949" w14:textId="49005454" w:rsidR="006A5E1F" w:rsidRDefault="006A5E1F" w:rsidP="006C0060">
            <w:pPr>
              <w:widowControl/>
              <w:textAlignment w:val="center"/>
              <w:rPr>
                <w:rFonts w:ascii="Arial" w:hAnsi="Arial" w:cs="Arial" w:hint="eastAsia"/>
                <w:color w:val="000000"/>
                <w:sz w:val="20"/>
                <w:szCs w:val="20"/>
              </w:rPr>
            </w:pPr>
            <w:r>
              <w:rPr>
                <w:rFonts w:ascii="Arial" w:hAnsi="Arial" w:cs="Arial" w:hint="eastAsia"/>
                <w:color w:val="000000"/>
                <w:sz w:val="20"/>
                <w:szCs w:val="20"/>
              </w:rPr>
              <w:t>N</w:t>
            </w:r>
            <w:r>
              <w:rPr>
                <w:rFonts w:ascii="Arial" w:hAnsi="Arial" w:cs="Arial"/>
                <w:color w:val="000000"/>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B300A" w14:textId="49D012C0" w:rsidR="006A5E1F" w:rsidRDefault="006A5E1F" w:rsidP="006C006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是否是有状态服务</w:t>
            </w:r>
          </w:p>
        </w:tc>
      </w:tr>
      <w:tr w:rsidR="006A5E1F" w14:paraId="19808A2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6F0C5" w14:textId="734130EA" w:rsidR="006A5E1F" w:rsidRPr="00D23414" w:rsidRDefault="006A5E1F"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max_cnt_on_host</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F837F" w14:textId="26FE8209" w:rsidR="006A5E1F" w:rsidRDefault="006A5E1F" w:rsidP="006C0060">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44F04" w14:textId="77777777" w:rsidR="006A5E1F" w:rsidRDefault="006A5E1F"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828EA" w14:textId="77777777" w:rsidR="006A5E1F" w:rsidRDefault="006A5E1F"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67864" w14:textId="0CCF6505" w:rsidR="006A5E1F" w:rsidRDefault="006A5E1F" w:rsidP="006C0060">
            <w:pPr>
              <w:widowControl/>
              <w:textAlignment w:val="center"/>
              <w:rPr>
                <w:rFonts w:ascii="Arial" w:hAnsi="Arial" w:cs="Arial" w:hint="eastAsia"/>
                <w:color w:val="000000"/>
                <w:sz w:val="20"/>
                <w:szCs w:val="20"/>
              </w:rPr>
            </w:pPr>
            <w:r>
              <w:rPr>
                <w:rFonts w:ascii="Arial" w:hAnsi="Arial" w:cs="Arial" w:hint="eastAsia"/>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576EE" w14:textId="0F656113" w:rsidR="006A5E1F" w:rsidRDefault="006A5E1F" w:rsidP="006C006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允许运行在主机上的最大个数</w:t>
            </w:r>
          </w:p>
        </w:tc>
      </w:tr>
      <w:tr w:rsidR="006A5E1F" w14:paraId="3F1CDED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78F14" w14:textId="652A9C73" w:rsidR="006A5E1F" w:rsidRPr="00D23414" w:rsidRDefault="006A5E1F" w:rsidP="006A5E1F">
            <w:pPr>
              <w:widowControl/>
              <w:textAlignment w:val="center"/>
              <w:rPr>
                <w:rFonts w:ascii="Arial" w:hAnsi="Arial" w:cs="Arial"/>
                <w:color w:val="000000"/>
                <w:kern w:val="0"/>
                <w:sz w:val="20"/>
                <w:szCs w:val="20"/>
                <w:lang w:bidi="ar"/>
              </w:rPr>
            </w:pPr>
            <w:r w:rsidRPr="00480DF5">
              <w:rPr>
                <w:rFonts w:ascii="Arial" w:hAnsi="Arial" w:cs="Arial"/>
                <w:color w:val="000000"/>
                <w:kern w:val="0"/>
                <w:sz w:val="20"/>
                <w:szCs w:val="20"/>
                <w:lang w:bidi="ar"/>
              </w:rPr>
              <w:t>is_enabled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8C236" w14:textId="2EC0D686" w:rsidR="006A5E1F" w:rsidRDefault="006A5E1F" w:rsidP="006A5E1F">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F8A8D" w14:textId="77777777" w:rsidR="006A5E1F" w:rsidRDefault="006A5E1F"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323A8" w14:textId="77777777"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BB51A" w14:textId="36F297FD" w:rsidR="006A5E1F" w:rsidRDefault="006A5E1F" w:rsidP="006A5E1F">
            <w:pPr>
              <w:widowControl/>
              <w:textAlignment w:val="center"/>
              <w:rPr>
                <w:rFonts w:ascii="Arial" w:hAnsi="Arial" w:cs="Arial" w:hint="eastAsia"/>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F94D2" w14:textId="13BD9F6D" w:rsidR="006A5E1F" w:rsidRDefault="006A5E1F" w:rsidP="006A5E1F">
            <w:pPr>
              <w:widowControl/>
              <w:textAlignment w:val="center"/>
              <w:rPr>
                <w:rFonts w:hAnsi="宋体" w:cs="宋体" w:hint="eastAsia"/>
                <w:color w:val="000000"/>
                <w:kern w:val="0"/>
                <w:sz w:val="20"/>
                <w:szCs w:val="20"/>
                <w:lang w:bidi="ar"/>
              </w:rPr>
            </w:pPr>
            <w:r>
              <w:rPr>
                <w:rFonts w:hAnsi="宋体" w:cs="宋体" w:hint="eastAsia"/>
                <w:color w:val="000000"/>
                <w:sz w:val="20"/>
                <w:szCs w:val="20"/>
              </w:rPr>
              <w:t>是否可用</w:t>
            </w:r>
          </w:p>
        </w:tc>
      </w:tr>
      <w:tr w:rsidR="006C0060" w14:paraId="6BA8933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4D804" w14:textId="2C5A9A56" w:rsidR="006C0060" w:rsidRDefault="006A5E1F" w:rsidP="006C0060">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sequence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015EE" w14:textId="60FF194D" w:rsidR="006C0060" w:rsidRDefault="006A5E1F" w:rsidP="006C0060">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60456"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1058C"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EAF70" w14:textId="390EB77D" w:rsidR="006C0060" w:rsidRDefault="006A5E1F" w:rsidP="006C0060">
            <w:pPr>
              <w:widowControl/>
              <w:textAlignment w:val="center"/>
              <w:rPr>
                <w:rFonts w:ascii="Arial" w:hAnsi="Arial" w:cs="Arial"/>
                <w:color w:val="000000"/>
                <w:sz w:val="20"/>
                <w:szCs w:val="20"/>
              </w:rPr>
            </w:pPr>
            <w:r>
              <w:rPr>
                <w:rFonts w:ascii="Arial" w:hAnsi="Arial" w:cs="Arial" w:hint="eastAsia"/>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D44E3" w14:textId="066E1F62" w:rsidR="006C0060" w:rsidRDefault="006A5E1F" w:rsidP="006C0060">
            <w:pPr>
              <w:widowControl/>
              <w:textAlignment w:val="center"/>
              <w:rPr>
                <w:rFonts w:hAnsi="宋体" w:cs="宋体"/>
                <w:color w:val="000000"/>
                <w:sz w:val="20"/>
                <w:szCs w:val="20"/>
              </w:rPr>
            </w:pPr>
            <w:r>
              <w:rPr>
                <w:rFonts w:hAnsi="宋体" w:cs="宋体" w:hint="eastAsia"/>
                <w:color w:val="000000"/>
                <w:kern w:val="0"/>
                <w:sz w:val="20"/>
                <w:szCs w:val="20"/>
                <w:lang w:bidi="ar"/>
              </w:rPr>
              <w:t>显示顺序</w:t>
            </w:r>
          </w:p>
        </w:tc>
      </w:tr>
      <w:tr w:rsidR="006A5E1F" w14:paraId="6E72E0C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40A75" w14:textId="466BF36D" w:rsidR="006A5E1F" w:rsidRDefault="006A5E1F" w:rsidP="006A5E1F">
            <w:pPr>
              <w:widowControl/>
              <w:textAlignment w:val="center"/>
              <w:rPr>
                <w:rFonts w:ascii="Arial" w:hAnsi="Arial" w:cs="Arial"/>
                <w:color w:val="000000"/>
                <w:sz w:val="20"/>
                <w:szCs w:val="20"/>
              </w:rPr>
            </w:pPr>
            <w:r w:rsidRPr="00D23414">
              <w:rPr>
                <w:rFonts w:ascii="Arial" w:hAnsi="Arial" w:cs="Arial"/>
                <w:color w:val="000000"/>
                <w:kern w:val="0"/>
                <w:sz w:val="20"/>
                <w:szCs w:val="20"/>
                <w:lang w:bidi="ar"/>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1F8F5" w14:textId="141115E8" w:rsidR="006A5E1F" w:rsidRDefault="006A5E1F" w:rsidP="006A5E1F">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v</w:t>
            </w:r>
            <w:r>
              <w:rPr>
                <w:rFonts w:ascii="Arial" w:hAnsi="Arial" w:cs="Arial"/>
                <w:color w:val="000000"/>
                <w:kern w:val="0"/>
                <w:sz w:val="20"/>
                <w:szCs w:val="20"/>
                <w:lang w:bidi="ar"/>
              </w:rPr>
              <w:t>archar</w:t>
            </w:r>
            <w:r>
              <w:rPr>
                <w:rFonts w:ascii="Arial" w:hAnsi="Arial" w:cs="Arial" w:hint="eastAsia"/>
                <w:color w:val="000000"/>
                <w:kern w:val="0"/>
                <w:sz w:val="20"/>
                <w:szCs w:val="20"/>
                <w:lang w:bidi="ar"/>
              </w:rPr>
              <w:t>(255)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8894D" w14:textId="77777777" w:rsidR="006A5E1F" w:rsidRDefault="006A5E1F"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80E96" w14:textId="77777777"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727F" w14:textId="0FAEFFA5" w:rsidR="006A5E1F" w:rsidRDefault="006A5E1F" w:rsidP="006A5E1F">
            <w:pPr>
              <w:widowControl/>
              <w:textAlignment w:val="center"/>
              <w:rPr>
                <w:rFonts w:ascii="Arial" w:hAnsi="Arial" w:cs="Arial"/>
                <w:color w:val="000000"/>
                <w:sz w:val="20"/>
                <w:szCs w:val="20"/>
              </w:rPr>
            </w:pPr>
            <w:r>
              <w:rPr>
                <w:rFonts w:ascii="Arial" w:hAnsi="Arial" w:cs="Arial" w:hint="eastAsia"/>
                <w:color w:val="000000"/>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96275" w14:textId="48EBB1C9" w:rsidR="006A5E1F" w:rsidRDefault="006A5E1F" w:rsidP="006A5E1F">
            <w:pPr>
              <w:widowControl/>
              <w:textAlignment w:val="center"/>
              <w:rPr>
                <w:rFonts w:hAnsi="宋体" w:cs="宋体"/>
                <w:color w:val="000000"/>
                <w:sz w:val="20"/>
                <w:szCs w:val="20"/>
              </w:rPr>
            </w:pPr>
            <w:r>
              <w:rPr>
                <w:rFonts w:hAnsi="宋体" w:cs="宋体" w:hint="eastAsia"/>
                <w:color w:val="000000"/>
                <w:kern w:val="0"/>
                <w:sz w:val="20"/>
                <w:szCs w:val="20"/>
                <w:lang w:bidi="ar"/>
              </w:rPr>
              <w:t>服务描述</w:t>
            </w:r>
          </w:p>
        </w:tc>
      </w:tr>
    </w:tbl>
    <w:p w14:paraId="4825BD3B" w14:textId="77777777" w:rsidR="006C0060" w:rsidRDefault="006C0060" w:rsidP="006C0060"/>
    <w:p w14:paraId="6AD96E5A" w14:textId="2B787CE6" w:rsidR="006C0060" w:rsidRDefault="00D2494F" w:rsidP="006C0060">
      <w:pPr>
        <w:pStyle w:val="20"/>
        <w:keepNext/>
        <w:spacing w:after="240"/>
        <w:jc w:val="left"/>
      </w:pPr>
      <w:bookmarkStart w:id="27" w:name="_Toc72416882"/>
      <w:r>
        <w:rPr>
          <w:rFonts w:hint="eastAsia"/>
        </w:rPr>
        <w:t>功能</w:t>
      </w:r>
      <w:r w:rsidR="006C0060">
        <w:rPr>
          <w:rFonts w:hint="eastAsia"/>
        </w:rPr>
        <w:t>表</w:t>
      </w:r>
      <w:bookmarkEnd w:id="27"/>
    </w:p>
    <w:p w14:paraId="326B5E72" w14:textId="7FA67814" w:rsidR="006C0060" w:rsidRDefault="006C0060" w:rsidP="006C0060">
      <w:pPr>
        <w:pStyle w:val="aff9"/>
        <w:spacing w:beforeLines="50" w:before="156" w:afterLines="0"/>
        <w:ind w:left="420"/>
        <w:rPr>
          <w:b w:val="0"/>
        </w:rPr>
      </w:pPr>
      <w:r>
        <w:rPr>
          <w:rFonts w:hint="eastAsia"/>
        </w:rPr>
        <w:t>表名称：</w:t>
      </w:r>
      <w:r w:rsidR="006A5E1F">
        <w:rPr>
          <w:rFonts w:hint="eastAsia"/>
          <w:b w:val="0"/>
        </w:rPr>
        <w:t>tbl_app</w:t>
      </w:r>
    </w:p>
    <w:p w14:paraId="5C12F6AE" w14:textId="733F19CA" w:rsidR="006C0060" w:rsidRDefault="006C0060" w:rsidP="006C0060">
      <w:pPr>
        <w:pStyle w:val="aff9"/>
        <w:spacing w:beforeLines="50" w:before="156" w:afterLines="0"/>
        <w:ind w:left="420"/>
      </w:pPr>
      <w:r>
        <w:rPr>
          <w:rFonts w:hint="eastAsia"/>
        </w:rPr>
        <w:t>用途说明：</w:t>
      </w:r>
      <w:r>
        <w:rPr>
          <w:rFonts w:hint="eastAsia"/>
          <w:b w:val="0"/>
        </w:rPr>
        <w:t>用于存储平台</w:t>
      </w:r>
      <w:r w:rsidR="00D2494F">
        <w:rPr>
          <w:rFonts w:hint="eastAsia"/>
          <w:b w:val="0"/>
        </w:rPr>
        <w:t>功能</w:t>
      </w:r>
      <w:r>
        <w:rPr>
          <w:rFonts w:hint="eastAsia"/>
          <w:b w:val="0"/>
        </w:rPr>
        <w:t>信息</w:t>
      </w:r>
    </w:p>
    <w:p w14:paraId="5E8E650C"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5E84BCCA"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17C77685"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5A1A9B24"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49BE9137"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2ED5BC5B"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58A7AC93"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3394621D"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6C0060" w14:paraId="292A1147"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B6B73"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5DAFD"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F0F4D" w14:textId="77777777" w:rsidR="006C0060" w:rsidRDefault="006C0060" w:rsidP="006C0060">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ACC53" w14:textId="5100457B"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D4D57"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CDD7E" w14:textId="52CC4020" w:rsidR="006C0060" w:rsidRDefault="00D2494F"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功能ID</w:t>
            </w:r>
          </w:p>
        </w:tc>
      </w:tr>
      <w:tr w:rsidR="00D2494F" w14:paraId="5BD67D9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FCD38" w14:textId="00C4F773" w:rsidR="00D2494F" w:rsidRDefault="00D2494F" w:rsidP="006C0060">
            <w:pPr>
              <w:widowControl/>
              <w:textAlignment w:val="center"/>
              <w:rPr>
                <w:rFonts w:ascii="Arial" w:hAnsi="Arial" w:cs="Arial" w:hint="eastAsia"/>
                <w:color w:val="000000"/>
                <w:sz w:val="20"/>
                <w:szCs w:val="20"/>
              </w:rPr>
            </w:pPr>
            <w:r>
              <w:rPr>
                <w:rFonts w:ascii="Arial" w:hAnsi="Arial" w:cs="Arial" w:hint="eastAsia"/>
                <w:color w:val="000000"/>
                <w:sz w:val="20"/>
                <w:szCs w:val="20"/>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0C3EB" w14:textId="591F9026" w:rsidR="00D2494F" w:rsidRDefault="00D2494F" w:rsidP="006C0060">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varchar</w:t>
            </w:r>
            <w:r>
              <w:rPr>
                <w:rFonts w:ascii="Arial" w:hAnsi="Arial" w:cs="Arial"/>
                <w:color w:val="000000"/>
                <w:kern w:val="0"/>
                <w:sz w:val="20"/>
                <w:szCs w:val="20"/>
                <w:lang w:bidi="ar"/>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901C4" w14:textId="77777777" w:rsidR="00D2494F" w:rsidRDefault="00D2494F"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256531" w14:textId="77777777" w:rsidR="00D2494F" w:rsidRDefault="00D2494F"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7C9FE" w14:textId="6A70A588" w:rsidR="00D2494F" w:rsidRDefault="00D2494F"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CC9CC" w14:textId="0DA642CD" w:rsidR="00D2494F" w:rsidRDefault="00D2494F" w:rsidP="006C006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控件名</w:t>
            </w:r>
          </w:p>
        </w:tc>
      </w:tr>
      <w:tr w:rsidR="00D2494F" w14:paraId="013B965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B618" w14:textId="1F026D9A" w:rsidR="00D2494F" w:rsidRDefault="00D2494F" w:rsidP="00D2494F">
            <w:pPr>
              <w:widowControl/>
              <w:textAlignment w:val="center"/>
              <w:rPr>
                <w:rFonts w:ascii="Arial" w:hAnsi="Arial" w:cs="Arial" w:hint="eastAsia"/>
                <w:color w:val="000000"/>
                <w:sz w:val="20"/>
                <w:szCs w:val="20"/>
              </w:rPr>
            </w:pPr>
            <w:r>
              <w:rPr>
                <w:rFonts w:ascii="Arial" w:hAnsi="Arial" w:cs="Arial" w:hint="eastAsia"/>
                <w:color w:val="000000"/>
                <w:sz w:val="20"/>
                <w:szCs w:val="20"/>
              </w:rPr>
              <w:t>t</w:t>
            </w:r>
            <w:r>
              <w:rPr>
                <w:rFonts w:ascii="Arial" w:hAnsi="Arial" w:cs="Arial"/>
                <w:color w:val="000000"/>
                <w:sz w:val="20"/>
                <w:szCs w:val="20"/>
              </w:rPr>
              <w: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F8A31" w14:textId="6E1DF609" w:rsidR="00D2494F" w:rsidRDefault="00D2494F" w:rsidP="00D2494F">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varchar</w:t>
            </w:r>
            <w:r>
              <w:rPr>
                <w:rFonts w:ascii="Arial" w:hAnsi="Arial" w:cs="Arial"/>
                <w:color w:val="000000"/>
                <w:kern w:val="0"/>
                <w:sz w:val="20"/>
                <w:szCs w:val="20"/>
                <w:lang w:bidi="ar"/>
              </w:rPr>
              <w:t>(</w:t>
            </w:r>
            <w:r>
              <w:rPr>
                <w:rFonts w:ascii="Arial" w:hAnsi="Arial" w:cs="Arial"/>
                <w:color w:val="000000"/>
                <w:kern w:val="0"/>
                <w:sz w:val="20"/>
                <w:szCs w:val="20"/>
                <w:lang w:bidi="ar"/>
              </w:rPr>
              <w:t>32</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53A9D" w14:textId="77777777" w:rsidR="00D2494F" w:rsidRDefault="00D2494F" w:rsidP="00D2494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67772" w14:textId="77777777" w:rsidR="00D2494F" w:rsidRDefault="00D2494F" w:rsidP="00D2494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2529" w14:textId="1C489FEF" w:rsidR="00D2494F" w:rsidRDefault="00D2494F" w:rsidP="00D2494F">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B5A14" w14:textId="20286C6F" w:rsidR="00D2494F" w:rsidRDefault="00D2494F" w:rsidP="00D2494F">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控件类型</w:t>
            </w:r>
          </w:p>
        </w:tc>
      </w:tr>
      <w:tr w:rsidR="00D2494F" w14:paraId="20AA758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38928" w14:textId="0F588B85" w:rsidR="00D2494F" w:rsidRDefault="00D2494F" w:rsidP="00D2494F">
            <w:pPr>
              <w:widowControl/>
              <w:textAlignment w:val="center"/>
              <w:rPr>
                <w:rFonts w:ascii="Arial" w:hAnsi="Arial" w:cs="Arial" w:hint="eastAsia"/>
                <w:color w:val="000000"/>
                <w:sz w:val="20"/>
                <w:szCs w:val="20"/>
              </w:rPr>
            </w:pPr>
            <w:r>
              <w:rPr>
                <w:rFonts w:ascii="Arial" w:hAnsi="Arial" w:cs="Arial" w:hint="eastAsia"/>
                <w:color w:val="000000"/>
                <w:sz w:val="20"/>
                <w:szCs w:val="20"/>
              </w:rPr>
              <w:t>c</w:t>
            </w:r>
            <w:r>
              <w:rPr>
                <w:rFonts w:ascii="Arial" w:hAnsi="Arial" w:cs="Arial"/>
                <w:color w:val="000000"/>
                <w:sz w:val="20"/>
                <w:szCs w:val="20"/>
              </w:rPr>
              <w:t>ode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19F8C" w14:textId="486AAA80" w:rsidR="00D2494F" w:rsidRDefault="00D2494F" w:rsidP="00D2494F">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varchar</w:t>
            </w:r>
            <w:r>
              <w:rPr>
                <w:rFonts w:ascii="Arial" w:hAnsi="Arial" w:cs="Arial"/>
                <w:color w:val="000000"/>
                <w:kern w:val="0"/>
                <w:sz w:val="20"/>
                <w:szCs w:val="20"/>
                <w:lang w:bidi="ar"/>
              </w:rPr>
              <w:t>(</w:t>
            </w:r>
            <w:r>
              <w:rPr>
                <w:rFonts w:ascii="Arial" w:hAnsi="Arial" w:cs="Arial"/>
                <w:color w:val="000000"/>
                <w:kern w:val="0"/>
                <w:sz w:val="20"/>
                <w:szCs w:val="20"/>
                <w:lang w:bidi="ar"/>
              </w:rPr>
              <w:t>64</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427EE6" w14:textId="77777777" w:rsidR="00D2494F" w:rsidRDefault="00D2494F" w:rsidP="00D2494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B0A81" w14:textId="77777777" w:rsidR="00D2494F" w:rsidRDefault="00D2494F" w:rsidP="00D2494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EE59B" w14:textId="26C2F817" w:rsidR="00D2494F" w:rsidRDefault="00D2494F" w:rsidP="00D2494F">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DB5721" w14:textId="7E205227" w:rsidR="00D2494F" w:rsidRDefault="00D2494F" w:rsidP="00D2494F">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控件代码</w:t>
            </w:r>
          </w:p>
        </w:tc>
      </w:tr>
      <w:tr w:rsidR="00D2494F" w14:paraId="16DF18B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E604E" w14:textId="2BE8B5F7" w:rsidR="00D2494F" w:rsidRDefault="00D2494F" w:rsidP="00D2494F">
            <w:pPr>
              <w:widowControl/>
              <w:textAlignment w:val="center"/>
              <w:rPr>
                <w:rFonts w:ascii="Arial" w:hAnsi="Arial" w:cs="Arial" w:hint="eastAsia"/>
                <w:color w:val="000000"/>
                <w:sz w:val="20"/>
                <w:szCs w:val="20"/>
              </w:rPr>
            </w:pPr>
            <w:r>
              <w:rPr>
                <w:rFonts w:ascii="Arial" w:hAnsi="Arial" w:cs="Arial" w:hint="eastAsia"/>
                <w:color w:val="000000"/>
                <w:sz w:val="20"/>
                <w:szCs w:val="20"/>
              </w:rPr>
              <w:t>i</w:t>
            </w:r>
            <w:r>
              <w:rPr>
                <w:rFonts w:ascii="Arial" w:hAnsi="Arial" w:cs="Arial"/>
                <w:color w:val="000000"/>
                <w:sz w:val="20"/>
                <w:szCs w:val="20"/>
              </w:rPr>
              <w:t>con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15EEF" w14:textId="7D320EE6" w:rsidR="00D2494F" w:rsidRDefault="00D2494F" w:rsidP="00D2494F">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varchar</w:t>
            </w:r>
            <w:r>
              <w:rPr>
                <w:rFonts w:ascii="Arial" w:hAnsi="Arial" w:cs="Arial"/>
                <w:color w:val="000000"/>
                <w:kern w:val="0"/>
                <w:sz w:val="20"/>
                <w:szCs w:val="20"/>
                <w:lang w:bidi="ar"/>
              </w:rPr>
              <w:t>(</w:t>
            </w:r>
            <w:r>
              <w:rPr>
                <w:rFonts w:ascii="Arial" w:hAnsi="Arial" w:cs="Arial"/>
                <w:color w:val="000000"/>
                <w:kern w:val="0"/>
                <w:sz w:val="20"/>
                <w:szCs w:val="20"/>
                <w:lang w:bidi="ar"/>
              </w:rPr>
              <w:t>64</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3E56B" w14:textId="77777777" w:rsidR="00D2494F" w:rsidRDefault="00D2494F" w:rsidP="00D2494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5179C" w14:textId="77777777" w:rsidR="00D2494F" w:rsidRDefault="00D2494F" w:rsidP="00D2494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77811" w14:textId="5D831265" w:rsidR="00D2494F" w:rsidRDefault="00D2494F" w:rsidP="00D2494F">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5E717" w14:textId="5074D6AB" w:rsidR="00D2494F" w:rsidRDefault="00D2494F" w:rsidP="00D2494F">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控件图标</w:t>
            </w:r>
          </w:p>
        </w:tc>
      </w:tr>
      <w:tr w:rsidR="00D2494F" w14:paraId="64A8870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35F7A" w14:textId="4CD1C27B" w:rsidR="00D2494F" w:rsidRDefault="00D2494F" w:rsidP="00D2494F">
            <w:pPr>
              <w:widowControl/>
              <w:textAlignment w:val="center"/>
              <w:rPr>
                <w:rFonts w:ascii="Arial" w:hAnsi="Arial" w:cs="Arial" w:hint="eastAsia"/>
                <w:color w:val="000000"/>
                <w:sz w:val="20"/>
                <w:szCs w:val="20"/>
              </w:rPr>
            </w:pPr>
            <w:r>
              <w:rPr>
                <w:rFonts w:ascii="Arial" w:hAnsi="Arial" w:cs="Arial" w:hint="eastAsia"/>
                <w:color w:val="000000"/>
                <w:sz w:val="20"/>
                <w:szCs w:val="20"/>
              </w:rPr>
              <w:t>p</w:t>
            </w:r>
            <w:r>
              <w:rPr>
                <w:rFonts w:ascii="Arial" w:hAnsi="Arial" w:cs="Arial"/>
                <w:color w:val="000000"/>
                <w:sz w:val="20"/>
                <w:szCs w:val="20"/>
              </w:rPr>
              <w:t>os</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273A1" w14:textId="5A1BEA30" w:rsidR="00D2494F" w:rsidRDefault="00D2494F" w:rsidP="00D2494F">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varchar</w:t>
            </w:r>
            <w:r>
              <w:rPr>
                <w:rFonts w:ascii="Arial" w:hAnsi="Arial" w:cs="Arial"/>
                <w:color w:val="000000"/>
                <w:kern w:val="0"/>
                <w:sz w:val="20"/>
                <w:szCs w:val="20"/>
                <w:lang w:bidi="ar"/>
              </w:rPr>
              <w:t>(</w:t>
            </w:r>
            <w:r>
              <w:rPr>
                <w:rFonts w:ascii="Arial" w:hAnsi="Arial" w:cs="Arial"/>
                <w:color w:val="000000"/>
                <w:kern w:val="0"/>
                <w:sz w:val="20"/>
                <w:szCs w:val="20"/>
                <w:lang w:bidi="ar"/>
              </w:rPr>
              <w:t>32</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ADD0D" w14:textId="77777777" w:rsidR="00D2494F" w:rsidRDefault="00D2494F" w:rsidP="00D2494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F1569" w14:textId="77777777" w:rsidR="00D2494F" w:rsidRDefault="00D2494F" w:rsidP="00D2494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5473F" w14:textId="0C4C4D73" w:rsidR="00D2494F" w:rsidRDefault="00D2494F" w:rsidP="00D2494F">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AF729" w14:textId="4F4CC867" w:rsidR="00D2494F" w:rsidRDefault="00D2494F" w:rsidP="00D2494F">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按钮位置</w:t>
            </w:r>
          </w:p>
        </w:tc>
      </w:tr>
      <w:tr w:rsidR="00D2494F" w14:paraId="26A420E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02A86" w14:textId="477A4434" w:rsidR="00D2494F" w:rsidRDefault="00D2494F" w:rsidP="00D2494F">
            <w:pPr>
              <w:widowControl/>
              <w:textAlignment w:val="center"/>
              <w:rPr>
                <w:rFonts w:ascii="Arial" w:hAnsi="Arial" w:cs="Arial" w:hint="eastAsia"/>
                <w:color w:val="000000"/>
                <w:sz w:val="20"/>
                <w:szCs w:val="20"/>
              </w:rPr>
            </w:pPr>
            <w:r>
              <w:rPr>
                <w:rFonts w:ascii="Arial" w:hAnsi="Arial" w:cs="Arial" w:hint="eastAsia"/>
                <w:color w:val="000000"/>
                <w:sz w:val="20"/>
                <w:szCs w:val="20"/>
              </w:rPr>
              <w:t>s</w:t>
            </w:r>
            <w:r>
              <w:rPr>
                <w:rFonts w:ascii="Arial" w:hAnsi="Arial" w:cs="Arial"/>
                <w:color w:val="000000"/>
                <w:sz w:val="20"/>
                <w:szCs w:val="20"/>
              </w:rPr>
              <w:t>equence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C2582" w14:textId="20CED82E" w:rsidR="00D2494F" w:rsidRDefault="00D2494F" w:rsidP="00D2494F">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i</w:t>
            </w:r>
            <w:r>
              <w:rPr>
                <w:rFonts w:ascii="Arial" w:hAnsi="Arial" w:cs="Arial"/>
                <w:color w:val="000000"/>
                <w:kern w:val="0"/>
                <w:sz w:val="20"/>
                <w:szCs w:val="20"/>
                <w:lang w:bidi="ar"/>
              </w:rPr>
              <w:t>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7A300" w14:textId="77777777" w:rsidR="00D2494F" w:rsidRDefault="00D2494F" w:rsidP="00D2494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5085F" w14:textId="77777777" w:rsidR="00D2494F" w:rsidRDefault="00D2494F" w:rsidP="00D2494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F0863" w14:textId="39D11CC4" w:rsidR="00D2494F" w:rsidRDefault="00D2494F" w:rsidP="00D2494F">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1C309" w14:textId="537B5BCD" w:rsidR="00D2494F" w:rsidRDefault="00D2494F" w:rsidP="00D2494F">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显示顺序(菜单</w:t>
            </w:r>
            <w:r>
              <w:rPr>
                <w:rFonts w:hAnsi="宋体" w:cs="宋体"/>
                <w:color w:val="000000"/>
                <w:kern w:val="0"/>
                <w:sz w:val="20"/>
                <w:szCs w:val="20"/>
                <w:lang w:bidi="ar"/>
              </w:rPr>
              <w:t>)</w:t>
            </w:r>
          </w:p>
        </w:tc>
      </w:tr>
      <w:tr w:rsidR="00D2494F" w14:paraId="35F4797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596DA" w14:textId="2EA01D8A" w:rsidR="00D2494F" w:rsidRDefault="00D2494F" w:rsidP="00D2494F">
            <w:pPr>
              <w:widowControl/>
              <w:textAlignment w:val="center"/>
              <w:rPr>
                <w:rFonts w:ascii="Arial" w:hAnsi="Arial" w:cs="Arial"/>
                <w:color w:val="000000"/>
                <w:sz w:val="20"/>
                <w:szCs w:val="20"/>
              </w:rPr>
            </w:pPr>
            <w:r>
              <w:rPr>
                <w:rFonts w:ascii="Arial" w:hAnsi="Arial" w:cs="Arial" w:hint="eastAsia"/>
                <w:color w:val="000000"/>
                <w:sz w:val="20"/>
                <w:szCs w:val="20"/>
              </w:rPr>
              <w:t>tabletop</w:t>
            </w:r>
            <w:r>
              <w:rPr>
                <w:rFonts w:ascii="Arial" w:hAnsi="Arial" w:cs="Arial"/>
                <w:color w:val="000000"/>
                <w:sz w:val="20"/>
                <w:szCs w:val="20"/>
              </w:rPr>
              <w:t>_seq</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8FCA9" w14:textId="0BFB982A" w:rsidR="00D2494F" w:rsidRDefault="00D2494F" w:rsidP="00D2494F">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i</w:t>
            </w:r>
            <w:r>
              <w:rPr>
                <w:rFonts w:ascii="Arial" w:hAnsi="Arial" w:cs="Arial"/>
                <w:color w:val="000000"/>
                <w:kern w:val="0"/>
                <w:sz w:val="20"/>
                <w:szCs w:val="20"/>
                <w:lang w:bidi="ar"/>
              </w:rPr>
              <w:t>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1ECEF" w14:textId="77777777" w:rsidR="00D2494F" w:rsidRDefault="00D2494F" w:rsidP="00D2494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B6B50" w14:textId="77777777" w:rsidR="00D2494F" w:rsidRDefault="00D2494F" w:rsidP="00D2494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0916A" w14:textId="50B3F0EB" w:rsidR="00D2494F" w:rsidRDefault="00D2494F" w:rsidP="00D2494F">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74F93" w14:textId="4719AF67" w:rsidR="00D2494F" w:rsidRDefault="00D2494F" w:rsidP="00D2494F">
            <w:pPr>
              <w:widowControl/>
              <w:textAlignment w:val="center"/>
              <w:rPr>
                <w:rFonts w:hAnsi="宋体" w:cs="宋体"/>
                <w:color w:val="000000"/>
                <w:sz w:val="20"/>
                <w:szCs w:val="20"/>
              </w:rPr>
            </w:pPr>
            <w:r>
              <w:rPr>
                <w:rFonts w:hAnsi="宋体" w:cs="宋体" w:hint="eastAsia"/>
                <w:color w:val="000000"/>
                <w:kern w:val="0"/>
                <w:sz w:val="20"/>
                <w:szCs w:val="20"/>
                <w:lang w:bidi="ar"/>
              </w:rPr>
              <w:t>显示顺序(</w:t>
            </w:r>
            <w:r>
              <w:rPr>
                <w:rFonts w:hAnsi="宋体" w:cs="宋体" w:hint="eastAsia"/>
                <w:color w:val="000000"/>
                <w:kern w:val="0"/>
                <w:sz w:val="20"/>
                <w:szCs w:val="20"/>
                <w:lang w:bidi="ar"/>
              </w:rPr>
              <w:t>表头按钮</w:t>
            </w:r>
            <w:r>
              <w:rPr>
                <w:rFonts w:hAnsi="宋体" w:cs="宋体"/>
                <w:color w:val="000000"/>
                <w:kern w:val="0"/>
                <w:sz w:val="20"/>
                <w:szCs w:val="20"/>
                <w:lang w:bidi="ar"/>
              </w:rPr>
              <w:t>)</w:t>
            </w:r>
          </w:p>
        </w:tc>
      </w:tr>
      <w:tr w:rsidR="00D2494F" w14:paraId="7D7026D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5AE5C" w14:textId="4CB8BF99" w:rsidR="00D2494F" w:rsidRDefault="00D2494F" w:rsidP="00D2494F">
            <w:pPr>
              <w:widowControl/>
              <w:textAlignment w:val="center"/>
              <w:rPr>
                <w:rFonts w:ascii="Arial" w:hAnsi="Arial" w:cs="Arial"/>
                <w:color w:val="000000"/>
                <w:sz w:val="20"/>
                <w:szCs w:val="20"/>
              </w:rPr>
            </w:pPr>
            <w:r>
              <w:rPr>
                <w:rFonts w:ascii="Arial" w:hAnsi="Arial" w:cs="Arial"/>
                <w:color w:val="000000"/>
                <w:sz w:val="20"/>
                <w:szCs w:val="20"/>
              </w:rPr>
              <w:t>row_seq</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F0C96" w14:textId="12AA415D" w:rsidR="00D2494F" w:rsidRDefault="00D2494F" w:rsidP="00D2494F">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i</w:t>
            </w:r>
            <w:r>
              <w:rPr>
                <w:rFonts w:ascii="Arial" w:hAnsi="Arial" w:cs="Arial"/>
                <w:color w:val="000000"/>
                <w:kern w:val="0"/>
                <w:sz w:val="20"/>
                <w:szCs w:val="20"/>
                <w:lang w:bidi="ar"/>
              </w:rPr>
              <w:t>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2B86C" w14:textId="77777777" w:rsidR="00D2494F" w:rsidRDefault="00D2494F" w:rsidP="00D2494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9F095" w14:textId="77777777" w:rsidR="00D2494F" w:rsidRDefault="00D2494F" w:rsidP="00D2494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F6CF3" w14:textId="4160B359" w:rsidR="00D2494F" w:rsidRDefault="00D2494F" w:rsidP="00D2494F">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3AAE6" w14:textId="059C9671" w:rsidR="00D2494F" w:rsidRDefault="00D2494F" w:rsidP="00D2494F">
            <w:pPr>
              <w:widowControl/>
              <w:textAlignment w:val="center"/>
              <w:rPr>
                <w:rFonts w:hAnsi="宋体" w:cs="宋体"/>
                <w:color w:val="000000"/>
                <w:sz w:val="20"/>
                <w:szCs w:val="20"/>
              </w:rPr>
            </w:pPr>
            <w:r>
              <w:rPr>
                <w:rFonts w:hAnsi="宋体" w:cs="宋体" w:hint="eastAsia"/>
                <w:color w:val="000000"/>
                <w:kern w:val="0"/>
                <w:sz w:val="20"/>
                <w:szCs w:val="20"/>
                <w:lang w:bidi="ar"/>
              </w:rPr>
              <w:t>显示顺序(</w:t>
            </w:r>
            <w:r>
              <w:rPr>
                <w:rFonts w:hAnsi="宋体" w:cs="宋体" w:hint="eastAsia"/>
                <w:color w:val="000000"/>
                <w:kern w:val="0"/>
                <w:sz w:val="20"/>
                <w:szCs w:val="20"/>
                <w:lang w:bidi="ar"/>
              </w:rPr>
              <w:t>表格行内按钮</w:t>
            </w:r>
            <w:r>
              <w:rPr>
                <w:rFonts w:hAnsi="宋体" w:cs="宋体"/>
                <w:color w:val="000000"/>
                <w:kern w:val="0"/>
                <w:sz w:val="20"/>
                <w:szCs w:val="20"/>
                <w:lang w:bidi="ar"/>
              </w:rPr>
              <w:t>)</w:t>
            </w:r>
          </w:p>
        </w:tc>
      </w:tr>
      <w:tr w:rsidR="00D2494F" w14:paraId="57758F3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039D0" w14:textId="70052760" w:rsidR="00D2494F" w:rsidRDefault="00D2494F" w:rsidP="00D2494F">
            <w:pPr>
              <w:widowControl/>
              <w:textAlignment w:val="center"/>
              <w:rPr>
                <w:rFonts w:ascii="Arial" w:hAnsi="Arial" w:cs="Arial"/>
                <w:color w:val="000000"/>
                <w:sz w:val="20"/>
                <w:szCs w:val="20"/>
              </w:rPr>
            </w:pPr>
            <w:r>
              <w:rPr>
                <w:rFonts w:ascii="Arial" w:hAnsi="Arial" w:cs="Arial" w:hint="eastAsia"/>
                <w:color w:val="000000"/>
                <w:sz w:val="20"/>
                <w:szCs w:val="20"/>
              </w:rPr>
              <w:t>pid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06C3B2" w14:textId="5C18EEA4" w:rsidR="00D2494F" w:rsidRDefault="00D2494F" w:rsidP="00D2494F">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8E430D" w14:textId="77777777" w:rsidR="00D2494F" w:rsidRDefault="00D2494F" w:rsidP="00D2494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F3D30" w14:textId="77777777" w:rsidR="00D2494F" w:rsidRDefault="00D2494F" w:rsidP="00D2494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B47C2" w14:textId="77777777" w:rsidR="00D2494F" w:rsidRDefault="00D2494F" w:rsidP="00D2494F">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CB7D7" w14:textId="2FB95E7E" w:rsidR="00D2494F" w:rsidRDefault="00D2494F" w:rsidP="00D2494F">
            <w:pPr>
              <w:widowControl/>
              <w:textAlignment w:val="center"/>
              <w:rPr>
                <w:rFonts w:hAnsi="宋体" w:cs="宋体"/>
                <w:color w:val="000000"/>
                <w:sz w:val="20"/>
                <w:szCs w:val="20"/>
              </w:rPr>
            </w:pPr>
            <w:r>
              <w:rPr>
                <w:rFonts w:hAnsi="宋体" w:cs="宋体" w:hint="eastAsia"/>
                <w:color w:val="000000"/>
                <w:sz w:val="20"/>
                <w:szCs w:val="20"/>
              </w:rPr>
              <w:t>父控件ID</w:t>
            </w:r>
          </w:p>
        </w:tc>
      </w:tr>
    </w:tbl>
    <w:p w14:paraId="54032DB5" w14:textId="77777777" w:rsidR="006C0060" w:rsidRDefault="006C0060" w:rsidP="006C0060"/>
    <w:p w14:paraId="18FD499B" w14:textId="319ED095" w:rsidR="006C0060" w:rsidRDefault="006A5E1F" w:rsidP="006C0060">
      <w:pPr>
        <w:pStyle w:val="20"/>
        <w:keepNext/>
        <w:spacing w:after="240"/>
        <w:jc w:val="left"/>
      </w:pPr>
      <w:bookmarkStart w:id="28" w:name="_Toc72416883"/>
      <w:r>
        <w:rPr>
          <w:rFonts w:hint="eastAsia"/>
        </w:rPr>
        <w:t>备份策略</w:t>
      </w:r>
      <w:r w:rsidR="006C0060">
        <w:rPr>
          <w:rFonts w:hint="eastAsia"/>
        </w:rPr>
        <w:t>表</w:t>
      </w:r>
      <w:bookmarkEnd w:id="28"/>
    </w:p>
    <w:p w14:paraId="47FD7269" w14:textId="2509FD5F" w:rsidR="006C0060" w:rsidRDefault="006C0060" w:rsidP="006C0060">
      <w:pPr>
        <w:pStyle w:val="aff9"/>
        <w:spacing w:beforeLines="50" w:before="156" w:afterLines="0"/>
        <w:ind w:left="420"/>
        <w:rPr>
          <w:b w:val="0"/>
        </w:rPr>
      </w:pPr>
      <w:r>
        <w:rPr>
          <w:rFonts w:hint="eastAsia"/>
        </w:rPr>
        <w:t>表名称：</w:t>
      </w:r>
      <w:r>
        <w:rPr>
          <w:b w:val="0"/>
        </w:rPr>
        <w:t>tbl_</w:t>
      </w:r>
      <w:r w:rsidR="006A5E1F">
        <w:rPr>
          <w:rFonts w:hint="eastAsia"/>
          <w:b w:val="0"/>
        </w:rPr>
        <w:t>backup</w:t>
      </w:r>
      <w:r w:rsidR="006A5E1F">
        <w:rPr>
          <w:b w:val="0"/>
        </w:rPr>
        <w:t>_strategy</w:t>
      </w:r>
    </w:p>
    <w:p w14:paraId="611AFB56" w14:textId="2514D9B7" w:rsidR="006C0060" w:rsidRDefault="006C0060" w:rsidP="006C0060">
      <w:pPr>
        <w:pStyle w:val="aff9"/>
        <w:spacing w:beforeLines="50" w:before="156" w:afterLines="0"/>
        <w:ind w:left="420"/>
      </w:pPr>
      <w:r>
        <w:rPr>
          <w:rFonts w:hint="eastAsia"/>
        </w:rPr>
        <w:t>用途说明：</w:t>
      </w:r>
      <w:r>
        <w:rPr>
          <w:rFonts w:hint="eastAsia"/>
          <w:b w:val="0"/>
        </w:rPr>
        <w:t>用于存储平台</w:t>
      </w:r>
      <w:r w:rsidR="006A5E1F">
        <w:rPr>
          <w:rFonts w:hint="eastAsia"/>
          <w:b w:val="0"/>
        </w:rPr>
        <w:t>备份策略</w:t>
      </w:r>
      <w:r>
        <w:rPr>
          <w:rFonts w:hint="eastAsia"/>
          <w:b w:val="0"/>
        </w:rPr>
        <w:t>信息</w:t>
      </w:r>
    </w:p>
    <w:p w14:paraId="6329003C"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641EBA71"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36FAF083"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lastRenderedPageBreak/>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53E9AEF3"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46E9868E"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07DBCD1B"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16583E48"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525A0FD8"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6A5E1F" w14:paraId="16C8AEC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36D40" w14:textId="7C30FF67" w:rsidR="006A5E1F" w:rsidRDefault="006A5E1F" w:rsidP="006A5E1F">
            <w:pPr>
              <w:widowControl/>
              <w:textAlignment w:val="center"/>
              <w:rPr>
                <w:rFonts w:ascii="Arial" w:hAnsi="Arial" w:cs="Arial"/>
                <w:color w:val="000000"/>
                <w:sz w:val="20"/>
                <w:szCs w:val="20"/>
              </w:rPr>
            </w:pPr>
            <w:r>
              <w:rPr>
                <w:rFonts w:ascii="Arial" w:hAnsi="Arial" w:cs="Arial"/>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2EED0" w14:textId="1F1EB1BB" w:rsidR="006A5E1F" w:rsidRDefault="006A5E1F" w:rsidP="006A5E1F">
            <w:pPr>
              <w:widowControl/>
              <w:textAlignment w:val="center"/>
              <w:rPr>
                <w:rFonts w:ascii="Arial" w:hAnsi="Arial" w:cs="Arial"/>
                <w:color w:val="000000"/>
                <w:sz w:val="20"/>
                <w:szCs w:val="20"/>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0951A" w14:textId="3FF1682E" w:rsidR="006A5E1F" w:rsidRDefault="006A5E1F" w:rsidP="006A5E1F">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4E3E1" w14:textId="4614A625"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71BFC" w14:textId="457B4395" w:rsidR="006A5E1F" w:rsidRDefault="006A5E1F" w:rsidP="006A5E1F">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F965F1" w14:textId="5C7E70AC" w:rsidR="006A5E1F" w:rsidRDefault="006A5E1F" w:rsidP="006A5E1F">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备份策略ID</w:t>
            </w:r>
          </w:p>
        </w:tc>
      </w:tr>
      <w:tr w:rsidR="006A5E1F" w14:paraId="4691441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52B02" w14:textId="42756089" w:rsidR="006A5E1F" w:rsidRDefault="006A5E1F" w:rsidP="006A5E1F">
            <w:pPr>
              <w:widowControl/>
              <w:textAlignment w:val="center"/>
              <w:rPr>
                <w:rFonts w:ascii="Arial" w:hAnsi="Arial" w:cs="Arial"/>
                <w:color w:val="000000"/>
                <w:sz w:val="20"/>
                <w:szCs w:val="20"/>
              </w:rPr>
            </w:pPr>
            <w:r>
              <w:rPr>
                <w:rFonts w:ascii="Arial" w:hAnsi="Arial" w:cs="Arial"/>
                <w:color w:val="000000"/>
                <w:sz w:val="20"/>
                <w:szCs w:val="20"/>
              </w:rPr>
              <w:t>serv_group_id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FC019" w14:textId="57FB02C2" w:rsidR="006A5E1F" w:rsidRDefault="006A5E1F" w:rsidP="006A5E1F">
            <w:pPr>
              <w:widowControl/>
              <w:textAlignment w:val="center"/>
              <w:rPr>
                <w:rFonts w:ascii="Arial" w:hAnsi="Arial" w:cs="Arial"/>
                <w:color w:val="000000"/>
                <w:sz w:val="20"/>
                <w:szCs w:val="20"/>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946CA" w14:textId="77777777" w:rsidR="006A5E1F" w:rsidRDefault="006A5E1F"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D86B4" w14:textId="77777777"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580A2" w14:textId="1162B170" w:rsidR="006A5E1F" w:rsidRDefault="006A5E1F" w:rsidP="006A5E1F">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48723" w14:textId="53A5BC0B" w:rsidR="006A5E1F" w:rsidRDefault="006A5E1F" w:rsidP="006A5E1F">
            <w:pPr>
              <w:widowControl/>
              <w:textAlignment w:val="center"/>
              <w:rPr>
                <w:rFonts w:hAnsi="宋体" w:cs="宋体"/>
                <w:color w:val="000000"/>
                <w:sz w:val="20"/>
                <w:szCs w:val="20"/>
              </w:rPr>
            </w:pPr>
            <w:r>
              <w:rPr>
                <w:rFonts w:hAnsi="宋体" w:cs="宋体" w:hint="eastAsia"/>
                <w:color w:val="000000"/>
                <w:kern w:val="0"/>
                <w:sz w:val="20"/>
                <w:szCs w:val="20"/>
                <w:lang w:bidi="ar"/>
              </w:rPr>
              <w:t>服务组ID</w:t>
            </w:r>
          </w:p>
        </w:tc>
      </w:tr>
      <w:tr w:rsidR="006A5E1F" w14:paraId="1DA08E5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21EA3" w14:textId="2F890AC3" w:rsidR="006A5E1F" w:rsidRDefault="006A5E1F" w:rsidP="006A5E1F">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b</w:t>
            </w:r>
            <w:r>
              <w:rPr>
                <w:rFonts w:ascii="Arial" w:hAnsi="Arial" w:cs="Arial"/>
                <w:color w:val="000000"/>
                <w:kern w:val="0"/>
                <w:sz w:val="20"/>
                <w:szCs w:val="20"/>
                <w:lang w:bidi="ar"/>
              </w:rPr>
              <w:t>akcup_storage_type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E56F1" w14:textId="3FEB82AD" w:rsidR="006A5E1F" w:rsidRDefault="006A5E1F" w:rsidP="006A5E1F">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Pr>
                <w:rFonts w:ascii="Arial" w:hAnsi="Arial" w:cs="Arial"/>
                <w:color w:val="000000"/>
                <w:kern w:val="0"/>
                <w:sz w:val="20"/>
                <w:szCs w:val="20"/>
                <w:lang w:bidi="ar"/>
              </w:rPr>
              <w:t>32</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A1B9D" w14:textId="77777777" w:rsidR="006A5E1F" w:rsidRDefault="006A5E1F"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23B7D" w14:textId="77777777"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10226" w14:textId="4353D657" w:rsidR="006A5E1F" w:rsidRDefault="006A5E1F" w:rsidP="006A5E1F">
            <w:pPr>
              <w:widowControl/>
              <w:textAlignment w:val="center"/>
              <w:rPr>
                <w:rFonts w:ascii="Arial" w:hAnsi="Arial" w:cs="Arial" w:hint="eastAsia"/>
                <w:color w:val="000000"/>
                <w:sz w:val="20"/>
                <w:szCs w:val="20"/>
              </w:rPr>
            </w:pPr>
            <w:r>
              <w:rPr>
                <w:rFonts w:ascii="Arial" w:hAnsi="Arial" w:cs="Arial" w:hint="eastAsia"/>
                <w:color w:val="000000"/>
                <w:sz w:val="20"/>
                <w:szCs w:val="20"/>
              </w:rPr>
              <w:t>N</w:t>
            </w:r>
            <w:r>
              <w:rPr>
                <w:rFonts w:ascii="Arial" w:hAnsi="Arial" w:cs="Arial"/>
                <w:color w:val="000000"/>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C608B" w14:textId="1B836468" w:rsidR="006A5E1F" w:rsidRDefault="006A5E1F" w:rsidP="006A5E1F">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备份存储类型</w:t>
            </w:r>
          </w:p>
        </w:tc>
      </w:tr>
      <w:tr w:rsidR="006A5E1F" w14:paraId="2E7BB2B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D5834" w14:textId="4FC7A1F9" w:rsidR="006A5E1F" w:rsidRDefault="006A5E1F" w:rsidP="006A5E1F">
            <w:pPr>
              <w:widowControl/>
              <w:textAlignment w:val="center"/>
              <w:rPr>
                <w:rFonts w:ascii="Arial" w:hAnsi="Arial" w:cs="Arial"/>
                <w:color w:val="000000"/>
                <w:sz w:val="20"/>
                <w:szCs w:val="20"/>
              </w:rPr>
            </w:pPr>
            <w:r>
              <w:rPr>
                <w:rFonts w:ascii="Arial" w:hAnsi="Arial" w:cs="Arial"/>
                <w:color w:val="000000"/>
                <w:kern w:val="0"/>
                <w:sz w:val="20"/>
                <w:szCs w:val="20"/>
                <w:lang w:bidi="ar"/>
              </w:rPr>
              <w:t>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DB1C9" w14:textId="6712C30C" w:rsidR="006A5E1F" w:rsidRDefault="006A5E1F" w:rsidP="006A5E1F">
            <w:pPr>
              <w:widowControl/>
              <w:textAlignment w:val="center"/>
              <w:rPr>
                <w:rFonts w:ascii="Arial" w:hAnsi="Arial" w:cs="Arial"/>
                <w:color w:val="000000"/>
                <w:sz w:val="20"/>
                <w:szCs w:val="20"/>
              </w:rPr>
            </w:pPr>
            <w:r>
              <w:rPr>
                <w:rFonts w:ascii="Arial" w:hAnsi="Arial" w:cs="Arial"/>
                <w:color w:val="000000"/>
                <w:kern w:val="0"/>
                <w:sz w:val="20"/>
                <w:szCs w:val="20"/>
                <w:lang w:bidi="ar"/>
              </w:rPr>
              <w:t>varchar(</w:t>
            </w:r>
            <w:r>
              <w:rPr>
                <w:rFonts w:ascii="Arial" w:hAnsi="Arial" w:cs="Arial"/>
                <w:color w:val="000000"/>
                <w:kern w:val="0"/>
                <w:sz w:val="20"/>
                <w:szCs w:val="20"/>
                <w:lang w:bidi="ar"/>
              </w:rPr>
              <w:t>32</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A3F45" w14:textId="77777777" w:rsidR="006A5E1F" w:rsidRDefault="006A5E1F"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9E5F9" w14:textId="77777777"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86C3B" w14:textId="5D54BC78" w:rsidR="006A5E1F" w:rsidRDefault="006A5E1F" w:rsidP="006A5E1F">
            <w:pPr>
              <w:widowControl/>
              <w:textAlignment w:val="center"/>
              <w:rPr>
                <w:rFonts w:ascii="Arial" w:hAnsi="Arial" w:cs="Arial"/>
                <w:color w:val="000000"/>
                <w:sz w:val="20"/>
                <w:szCs w:val="20"/>
              </w:rPr>
            </w:pPr>
            <w:r>
              <w:rPr>
                <w:rFonts w:ascii="Arial" w:hAnsi="Arial" w:cs="Arial" w:hint="eastAsia"/>
                <w:color w:val="000000"/>
                <w:sz w:val="20"/>
                <w:szCs w:val="20"/>
              </w:rPr>
              <w:t>N</w:t>
            </w:r>
            <w:r>
              <w:rPr>
                <w:rFonts w:ascii="Arial" w:hAnsi="Arial" w:cs="Arial"/>
                <w:color w:val="000000"/>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CE722" w14:textId="5E6FFBCD" w:rsidR="006A5E1F" w:rsidRDefault="006A5E1F" w:rsidP="006A5E1F">
            <w:pPr>
              <w:widowControl/>
              <w:textAlignment w:val="center"/>
              <w:rPr>
                <w:rFonts w:hAnsi="宋体" w:cs="宋体"/>
                <w:color w:val="000000"/>
                <w:sz w:val="20"/>
                <w:szCs w:val="20"/>
              </w:rPr>
            </w:pPr>
            <w:r>
              <w:rPr>
                <w:rFonts w:hAnsi="宋体" w:cs="宋体" w:hint="eastAsia"/>
                <w:color w:val="000000"/>
                <w:kern w:val="0"/>
                <w:sz w:val="20"/>
                <w:szCs w:val="20"/>
                <w:lang w:bidi="ar"/>
              </w:rPr>
              <w:t>备份类型</w:t>
            </w:r>
          </w:p>
        </w:tc>
      </w:tr>
      <w:tr w:rsidR="006A5E1F" w14:paraId="15237207"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39BCD" w14:textId="36138A20" w:rsidR="006A5E1F" w:rsidRDefault="004A28B1" w:rsidP="006A5E1F">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tables</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CDD58" w14:textId="2364CB87" w:rsidR="006A5E1F" w:rsidRDefault="00B85117" w:rsidP="006A5E1F">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long</w:t>
            </w:r>
            <w:r>
              <w:rPr>
                <w:rFonts w:ascii="Arial" w:hAnsi="Arial" w:cs="Arial"/>
                <w:color w:val="000000"/>
                <w:kern w:val="0"/>
                <w:sz w:val="20"/>
                <w:szCs w:val="20"/>
                <w:lang w:bidi="ar"/>
              </w:rPr>
              <w:t>text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43297" w14:textId="77777777" w:rsidR="006A5E1F" w:rsidRDefault="006A5E1F"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D5987C" w14:textId="77777777"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7876A" w14:textId="7DFFFE33" w:rsidR="006A5E1F" w:rsidRDefault="00B85117" w:rsidP="006A5E1F">
            <w:pPr>
              <w:widowControl/>
              <w:textAlignment w:val="center"/>
              <w:rPr>
                <w:rFonts w:ascii="Arial" w:hAnsi="Arial" w:cs="Arial"/>
                <w:color w:val="000000"/>
                <w:sz w:val="20"/>
                <w:szCs w:val="20"/>
              </w:rPr>
            </w:pPr>
            <w:r>
              <w:rPr>
                <w:rFonts w:ascii="Arial" w:hAnsi="Arial" w:cs="Arial"/>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2DA74" w14:textId="2356039E" w:rsidR="006A5E1F" w:rsidRDefault="00B85117" w:rsidP="006A5E1F">
            <w:pPr>
              <w:widowControl/>
              <w:textAlignment w:val="center"/>
              <w:rPr>
                <w:rFonts w:hAnsi="宋体" w:cs="宋体"/>
                <w:color w:val="000000"/>
                <w:sz w:val="20"/>
                <w:szCs w:val="20"/>
              </w:rPr>
            </w:pPr>
            <w:r>
              <w:rPr>
                <w:rFonts w:hAnsi="宋体" w:cs="宋体" w:hint="eastAsia"/>
                <w:color w:val="000000"/>
                <w:kern w:val="0"/>
                <w:sz w:val="20"/>
                <w:szCs w:val="20"/>
                <w:lang w:bidi="ar"/>
              </w:rPr>
              <w:t>表信息</w:t>
            </w:r>
          </w:p>
        </w:tc>
      </w:tr>
      <w:tr w:rsidR="006A5E1F" w14:paraId="0C43E2C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A305C" w14:textId="48A0973A" w:rsidR="006A5E1F" w:rsidRPr="009A724E" w:rsidRDefault="006A5E1F" w:rsidP="006A5E1F">
            <w:pPr>
              <w:widowControl/>
              <w:textAlignment w:val="center"/>
              <w:rPr>
                <w:rFonts w:ascii="Arial" w:hAnsi="Arial" w:cs="Arial"/>
                <w:color w:val="000000"/>
                <w:sz w:val="20"/>
                <w:szCs w:val="20"/>
              </w:rPr>
            </w:pPr>
            <w:r w:rsidRPr="00321D5C">
              <w:rPr>
                <w:rFonts w:ascii="Arial" w:hAnsi="Arial" w:cs="Arial"/>
                <w:color w:val="000000"/>
                <w:kern w:val="0"/>
                <w:sz w:val="20"/>
                <w:szCs w:val="20"/>
                <w:lang w:bidi="ar"/>
              </w:rPr>
              <w:t>cron_expression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E31E8" w14:textId="64E7D81B" w:rsidR="006A5E1F" w:rsidRDefault="006A5E1F" w:rsidP="006A5E1F">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D6E1F" w14:textId="77777777" w:rsidR="006A5E1F" w:rsidRDefault="006A5E1F"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650C4" w14:textId="77777777"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516D8" w14:textId="00E9A269" w:rsidR="006A5E1F" w:rsidRDefault="006A5E1F" w:rsidP="006A5E1F">
            <w:pPr>
              <w:widowControl/>
              <w:textAlignment w:val="center"/>
              <w:rPr>
                <w:rFonts w:ascii="Arial" w:hAnsi="Arial" w:cs="Arial"/>
                <w:color w:val="000000"/>
                <w:kern w:val="0"/>
                <w:sz w:val="20"/>
                <w:szCs w:val="20"/>
                <w:lang w:bidi="ar"/>
              </w:rPr>
            </w:pPr>
            <w:r>
              <w:rPr>
                <w:rFonts w:ascii="Arial" w:hAnsi="Arial" w:cs="Arial" w:hint="eastAsia"/>
                <w:color w:val="000000"/>
                <w:sz w:val="20"/>
                <w:szCs w:val="20"/>
              </w:rPr>
              <w:t>N</w:t>
            </w:r>
            <w:r>
              <w:rPr>
                <w:rFonts w:ascii="Arial" w:hAnsi="Arial" w:cs="Arial"/>
                <w:color w:val="000000"/>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A1351" w14:textId="3C90465F" w:rsidR="006A5E1F" w:rsidRDefault="006A5E1F" w:rsidP="006A5E1F">
            <w:pPr>
              <w:widowControl/>
              <w:textAlignment w:val="center"/>
              <w:rPr>
                <w:rFonts w:hAnsi="宋体" w:cs="宋体"/>
                <w:color w:val="000000"/>
                <w:sz w:val="20"/>
                <w:szCs w:val="20"/>
              </w:rPr>
            </w:pPr>
            <w:r>
              <w:rPr>
                <w:rFonts w:hAnsi="宋体" w:cs="宋体" w:hint="eastAsia"/>
                <w:color w:val="000000"/>
                <w:kern w:val="0"/>
                <w:sz w:val="20"/>
                <w:szCs w:val="20"/>
                <w:lang w:bidi="ar"/>
              </w:rPr>
              <w:t>备份策略cron表达式</w:t>
            </w:r>
          </w:p>
        </w:tc>
      </w:tr>
      <w:tr w:rsidR="00B85117" w14:paraId="5A891AA7"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68830" w14:textId="2AA51029" w:rsidR="00B85117" w:rsidRPr="00321D5C" w:rsidRDefault="00B85117" w:rsidP="006A5E1F">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file</w:t>
            </w:r>
            <w:r>
              <w:rPr>
                <w:rFonts w:ascii="Arial" w:hAnsi="Arial" w:cs="Arial"/>
                <w:color w:val="000000"/>
                <w:kern w:val="0"/>
                <w:sz w:val="20"/>
                <w:szCs w:val="20"/>
                <w:lang w:bidi="ar"/>
              </w:rPr>
              <w:t>_retention_num</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36B68" w14:textId="3896A13A" w:rsidR="00B85117" w:rsidRDefault="00B85117" w:rsidP="006A5E1F">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i</w:t>
            </w:r>
            <w:r>
              <w:rPr>
                <w:rFonts w:ascii="Arial" w:hAnsi="Arial" w:cs="Arial"/>
                <w:color w:val="000000"/>
                <w:kern w:val="0"/>
                <w:sz w:val="20"/>
                <w:szCs w:val="20"/>
                <w:lang w:bidi="ar"/>
              </w:rPr>
              <w:t>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C6A0B" w14:textId="77777777" w:rsidR="00B85117" w:rsidRDefault="00B85117"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D0C2D" w14:textId="77777777" w:rsidR="00B85117" w:rsidRDefault="00B85117"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8EEA4" w14:textId="64B4BD6E" w:rsidR="00B85117" w:rsidRDefault="00B85117" w:rsidP="006A5E1F">
            <w:pPr>
              <w:widowControl/>
              <w:textAlignment w:val="center"/>
              <w:rPr>
                <w:rFonts w:ascii="Arial" w:hAnsi="Arial" w:cs="Arial" w:hint="eastAsia"/>
                <w:color w:val="000000"/>
                <w:sz w:val="20"/>
                <w:szCs w:val="20"/>
              </w:rPr>
            </w:pPr>
            <w:r>
              <w:rPr>
                <w:rFonts w:ascii="Arial" w:hAnsi="Arial" w:cs="Arial" w:hint="eastAsia"/>
                <w:color w:val="000000"/>
                <w:sz w:val="20"/>
                <w:szCs w:val="20"/>
              </w:rPr>
              <w:t>N</w:t>
            </w:r>
            <w:r>
              <w:rPr>
                <w:rFonts w:ascii="Arial" w:hAnsi="Arial" w:cs="Arial"/>
                <w:color w:val="000000"/>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7F0AF" w14:textId="1E766D4E" w:rsidR="00B85117" w:rsidRDefault="00B85117" w:rsidP="006A5E1F">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备份文件保留份数</w:t>
            </w:r>
          </w:p>
        </w:tc>
      </w:tr>
      <w:tr w:rsidR="00B85117" w14:paraId="77BF204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F58F7" w14:textId="044398B2" w:rsidR="00B85117" w:rsidRPr="009A724E" w:rsidRDefault="00B85117" w:rsidP="00B85117">
            <w:pPr>
              <w:widowControl/>
              <w:textAlignment w:val="center"/>
              <w:rPr>
                <w:rFonts w:ascii="Arial" w:hAnsi="Arial" w:cs="Arial"/>
                <w:color w:val="000000"/>
                <w:sz w:val="20"/>
                <w:szCs w:val="20"/>
              </w:rPr>
            </w:pPr>
            <w:r w:rsidRPr="00835C99">
              <w:rPr>
                <w:rFonts w:ascii="Arial" w:hAnsi="Arial" w:cs="Arial"/>
                <w:color w:val="000000"/>
                <w:sz w:val="20"/>
                <w:szCs w:val="20"/>
              </w:rPr>
              <w:t>is_enabled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4B474" w14:textId="77A87D3B" w:rsidR="00B85117" w:rsidRDefault="00B85117" w:rsidP="00B85117">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B8CE0" w14:textId="77777777" w:rsidR="00B85117" w:rsidRDefault="00B85117" w:rsidP="00B85117">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832D5" w14:textId="77777777"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2FDD4" w14:textId="4AAE3DAB" w:rsidR="00B85117" w:rsidRDefault="00B85117" w:rsidP="00B85117">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08FF3" w14:textId="778562B3" w:rsidR="00B85117" w:rsidRDefault="00B85117" w:rsidP="00B85117">
            <w:pPr>
              <w:widowControl/>
              <w:textAlignment w:val="center"/>
              <w:rPr>
                <w:rFonts w:hAnsi="宋体" w:cs="宋体"/>
                <w:color w:val="000000"/>
                <w:sz w:val="20"/>
                <w:szCs w:val="20"/>
              </w:rPr>
            </w:pPr>
            <w:r>
              <w:rPr>
                <w:rFonts w:hAnsi="宋体" w:cs="宋体" w:hint="eastAsia"/>
                <w:color w:val="000000"/>
                <w:sz w:val="20"/>
                <w:szCs w:val="20"/>
              </w:rPr>
              <w:t>是否可用</w:t>
            </w:r>
          </w:p>
        </w:tc>
      </w:tr>
      <w:tr w:rsidR="00B85117" w14:paraId="6CFC0998"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59303" w14:textId="4F5DF47D" w:rsidR="00B85117" w:rsidRPr="009A724E" w:rsidRDefault="00B85117" w:rsidP="00B85117">
            <w:pPr>
              <w:widowControl/>
              <w:textAlignment w:val="center"/>
              <w:rPr>
                <w:rFonts w:ascii="Arial" w:hAnsi="Arial" w:cs="Arial"/>
                <w:color w:val="000000"/>
                <w:sz w:val="20"/>
                <w:szCs w:val="20"/>
              </w:rPr>
            </w:pPr>
            <w:r w:rsidRPr="009A724E">
              <w:rPr>
                <w:rFonts w:ascii="Arial" w:hAnsi="Arial" w:cs="Arial"/>
                <w:color w:val="000000"/>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5D0DA" w14:textId="62731CF1" w:rsidR="00B85117" w:rsidRDefault="00B85117" w:rsidP="00B85117">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A1149" w14:textId="77777777" w:rsidR="00B85117" w:rsidRDefault="00B85117" w:rsidP="00B85117">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61269" w14:textId="77777777"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D0768" w14:textId="70093D8E" w:rsidR="00B85117" w:rsidRDefault="00B85117" w:rsidP="00B85117">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202A4" w14:textId="55007A57" w:rsidR="00B85117" w:rsidRDefault="00B85117" w:rsidP="00B85117">
            <w:pPr>
              <w:widowControl/>
              <w:textAlignment w:val="center"/>
              <w:rPr>
                <w:rFonts w:hAnsi="宋体" w:cs="宋体"/>
                <w:color w:val="000000"/>
                <w:sz w:val="20"/>
                <w:szCs w:val="20"/>
              </w:rPr>
            </w:pPr>
            <w:r>
              <w:rPr>
                <w:rFonts w:hAnsi="宋体" w:cs="宋体" w:hint="eastAsia"/>
                <w:color w:val="000000"/>
                <w:sz w:val="20"/>
                <w:szCs w:val="20"/>
              </w:rPr>
              <w:t>描述</w:t>
            </w:r>
          </w:p>
        </w:tc>
      </w:tr>
      <w:tr w:rsidR="006A5E1F" w14:paraId="40EA96C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8F904" w14:textId="65D33A44" w:rsidR="006A5E1F" w:rsidRPr="009A724E" w:rsidRDefault="00B85117" w:rsidP="006A5E1F">
            <w:pPr>
              <w:widowControl/>
              <w:textAlignment w:val="center"/>
              <w:rPr>
                <w:rFonts w:ascii="Arial" w:hAnsi="Arial" w:cs="Arial"/>
                <w:color w:val="000000"/>
                <w:sz w:val="20"/>
                <w:szCs w:val="20"/>
              </w:rPr>
            </w:pPr>
            <w:r>
              <w:rPr>
                <w:rFonts w:ascii="Arial" w:hAnsi="Arial" w:cs="Arial" w:hint="eastAsia"/>
                <w:color w:val="000000"/>
                <w:sz w:val="20"/>
                <w:szCs w:val="20"/>
              </w:rPr>
              <w:t>gmt</w:t>
            </w:r>
            <w:r>
              <w:rPr>
                <w:rFonts w:ascii="Arial" w:hAnsi="Arial" w:cs="Arial"/>
                <w:color w:val="000000"/>
                <w:sz w:val="20"/>
                <w:szCs w:val="20"/>
              </w:rPr>
              <w: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5DE67" w14:textId="36312F49" w:rsidR="006A5E1F" w:rsidRDefault="00B85117" w:rsidP="006A5E1F">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1E7FD" w14:textId="77777777" w:rsidR="006A5E1F" w:rsidRDefault="006A5E1F"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DB531" w14:textId="77777777"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D024C" w14:textId="3E09DBDB" w:rsidR="006A5E1F" w:rsidRDefault="006A5E1F" w:rsidP="006A5E1F">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E1439" w14:textId="1FAB6B3F" w:rsidR="006A5E1F" w:rsidRDefault="00B85117" w:rsidP="006A5E1F">
            <w:pPr>
              <w:widowControl/>
              <w:textAlignment w:val="center"/>
              <w:rPr>
                <w:rFonts w:hAnsi="宋体" w:cs="宋体"/>
                <w:color w:val="000000"/>
                <w:sz w:val="20"/>
                <w:szCs w:val="20"/>
              </w:rPr>
            </w:pPr>
            <w:r>
              <w:rPr>
                <w:rFonts w:hAnsi="宋体" w:cs="宋体" w:hint="eastAsia"/>
                <w:color w:val="000000"/>
                <w:sz w:val="20"/>
                <w:szCs w:val="20"/>
              </w:rPr>
              <w:t>创建时间</w:t>
            </w:r>
          </w:p>
        </w:tc>
      </w:tr>
      <w:tr w:rsidR="006A5E1F" w14:paraId="3334D8C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800B" w14:textId="746228FB" w:rsidR="006A5E1F" w:rsidRPr="00835C99" w:rsidRDefault="00B85117" w:rsidP="006A5E1F">
            <w:pPr>
              <w:widowControl/>
              <w:textAlignment w:val="center"/>
              <w:rPr>
                <w:rFonts w:ascii="Arial" w:hAnsi="Arial" w:cs="Arial"/>
                <w:color w:val="000000"/>
                <w:sz w:val="20"/>
                <w:szCs w:val="20"/>
              </w:rPr>
            </w:pPr>
            <w:r>
              <w:rPr>
                <w:rFonts w:ascii="Arial" w:hAnsi="Arial" w:cs="Arial" w:hint="eastAsia"/>
                <w:color w:val="000000"/>
                <w:sz w:val="20"/>
                <w:szCs w:val="20"/>
              </w:rPr>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02740" w14:textId="252491D2" w:rsidR="006A5E1F" w:rsidRDefault="006A5E1F" w:rsidP="006A5E1F">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B85117">
              <w:rPr>
                <w:rFonts w:ascii="Arial" w:hAnsi="Arial" w:cs="Arial"/>
                <w:color w:val="000000"/>
                <w:kern w:val="0"/>
                <w:sz w:val="20"/>
                <w:szCs w:val="20"/>
                <w:lang w:bidi="ar"/>
              </w:rPr>
              <w:t>32</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E8263" w14:textId="77777777" w:rsidR="006A5E1F" w:rsidRDefault="006A5E1F" w:rsidP="006A5E1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CFC64" w14:textId="77777777" w:rsidR="006A5E1F" w:rsidRDefault="006A5E1F" w:rsidP="006A5E1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B3583" w14:textId="3D33A693" w:rsidR="006A5E1F" w:rsidRDefault="006A5E1F" w:rsidP="006A5E1F">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0AA5F" w14:textId="52DF7AF6" w:rsidR="006A5E1F" w:rsidRDefault="00B85117" w:rsidP="006A5E1F">
            <w:pPr>
              <w:widowControl/>
              <w:textAlignment w:val="center"/>
              <w:rPr>
                <w:rFonts w:hAnsi="宋体" w:cs="宋体" w:hint="eastAsia"/>
                <w:color w:val="000000"/>
                <w:sz w:val="20"/>
                <w:szCs w:val="20"/>
              </w:rPr>
            </w:pPr>
            <w:r>
              <w:rPr>
                <w:rFonts w:hAnsi="宋体" w:cs="宋体" w:hint="eastAsia"/>
                <w:color w:val="000000"/>
                <w:sz w:val="20"/>
                <w:szCs w:val="20"/>
              </w:rPr>
              <w:t>创建者</w:t>
            </w:r>
          </w:p>
        </w:tc>
      </w:tr>
    </w:tbl>
    <w:p w14:paraId="02A7932F" w14:textId="77777777" w:rsidR="006C0060" w:rsidRDefault="006C0060" w:rsidP="006C0060"/>
    <w:p w14:paraId="71C636B5" w14:textId="65FAC815" w:rsidR="006C0060" w:rsidRDefault="00B85117" w:rsidP="006C0060">
      <w:pPr>
        <w:pStyle w:val="20"/>
        <w:keepNext/>
        <w:spacing w:after="240"/>
        <w:jc w:val="left"/>
      </w:pPr>
      <w:bookmarkStart w:id="29" w:name="_Toc72416884"/>
      <w:r>
        <w:rPr>
          <w:rFonts w:hint="eastAsia"/>
        </w:rPr>
        <w:t>业务区</w:t>
      </w:r>
      <w:r w:rsidR="006C0060">
        <w:rPr>
          <w:rFonts w:hint="eastAsia"/>
        </w:rPr>
        <w:t>表</w:t>
      </w:r>
      <w:bookmarkEnd w:id="29"/>
    </w:p>
    <w:p w14:paraId="5C2DA648" w14:textId="01E3A3D9" w:rsidR="006C0060" w:rsidRDefault="006C0060" w:rsidP="006C0060">
      <w:pPr>
        <w:pStyle w:val="aff9"/>
        <w:spacing w:beforeLines="50" w:before="156" w:afterLines="0"/>
        <w:ind w:left="420"/>
        <w:rPr>
          <w:b w:val="0"/>
        </w:rPr>
      </w:pPr>
      <w:r>
        <w:rPr>
          <w:rFonts w:hint="eastAsia"/>
        </w:rPr>
        <w:t>表名称：</w:t>
      </w:r>
      <w:r>
        <w:rPr>
          <w:b w:val="0"/>
        </w:rPr>
        <w:t>tbl_</w:t>
      </w:r>
      <w:r w:rsidR="00B85117">
        <w:rPr>
          <w:rFonts w:hint="eastAsia"/>
          <w:b w:val="0"/>
        </w:rPr>
        <w:t>business</w:t>
      </w:r>
      <w:r w:rsidR="00B85117">
        <w:rPr>
          <w:b w:val="0"/>
        </w:rPr>
        <w:t>_area</w:t>
      </w:r>
    </w:p>
    <w:p w14:paraId="5E50F18B" w14:textId="55142DB2" w:rsidR="006C0060" w:rsidRDefault="006C0060" w:rsidP="006C0060">
      <w:pPr>
        <w:pStyle w:val="aff9"/>
        <w:spacing w:beforeLines="50" w:before="156" w:afterLines="0"/>
        <w:ind w:left="420"/>
      </w:pPr>
      <w:r>
        <w:rPr>
          <w:rFonts w:hint="eastAsia"/>
        </w:rPr>
        <w:t>用途说明：</w:t>
      </w:r>
      <w:r>
        <w:rPr>
          <w:rFonts w:hint="eastAsia"/>
          <w:b w:val="0"/>
        </w:rPr>
        <w:t>用于存储平台</w:t>
      </w:r>
      <w:r w:rsidR="00B85117">
        <w:rPr>
          <w:rFonts w:hint="eastAsia"/>
          <w:b w:val="0"/>
        </w:rPr>
        <w:t>业务区</w:t>
      </w:r>
      <w:r>
        <w:rPr>
          <w:rFonts w:hint="eastAsia"/>
          <w:b w:val="0"/>
        </w:rPr>
        <w:t>信息</w:t>
      </w:r>
    </w:p>
    <w:p w14:paraId="624F5615"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7B9BBB01"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18A655BF"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40344C5D"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31626CAB"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27EFB0A4"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31585939"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2563AACA"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6C0060" w14:paraId="53185FB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21B56"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8363" w14:textId="2D72EC8F" w:rsidR="006C0060" w:rsidRDefault="00B85117"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0624D" w14:textId="77777777" w:rsidR="006C0060" w:rsidRDefault="006C0060" w:rsidP="006C0060">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80F32" w14:textId="2CEA06C9"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BC83C"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D5BD1" w14:textId="5CF18D26" w:rsidR="006C0060" w:rsidRDefault="00B85117"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业务区ID</w:t>
            </w:r>
          </w:p>
        </w:tc>
      </w:tr>
      <w:tr w:rsidR="006C0060" w14:paraId="4D6BAB6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3930B"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CE436"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BD5F1"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B4EBA"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7F6AF"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F6B7F" w14:textId="200EF436" w:rsidR="006C0060" w:rsidRDefault="00B85117" w:rsidP="006C0060">
            <w:pPr>
              <w:widowControl/>
              <w:textAlignment w:val="center"/>
              <w:rPr>
                <w:rFonts w:hAnsi="宋体" w:cs="宋体"/>
                <w:color w:val="000000"/>
                <w:sz w:val="20"/>
                <w:szCs w:val="20"/>
              </w:rPr>
            </w:pPr>
            <w:r>
              <w:rPr>
                <w:rFonts w:hAnsi="宋体" w:cs="宋体" w:hint="eastAsia"/>
                <w:color w:val="000000"/>
                <w:kern w:val="0"/>
                <w:sz w:val="20"/>
                <w:szCs w:val="20"/>
                <w:lang w:bidi="ar"/>
              </w:rPr>
              <w:t>业务区</w:t>
            </w:r>
            <w:r w:rsidR="006C0060">
              <w:rPr>
                <w:rFonts w:hAnsi="宋体" w:cs="宋体" w:hint="eastAsia"/>
                <w:color w:val="000000"/>
                <w:kern w:val="0"/>
                <w:sz w:val="20"/>
                <w:szCs w:val="20"/>
                <w:lang w:bidi="ar"/>
              </w:rPr>
              <w:t>名称</w:t>
            </w:r>
          </w:p>
        </w:tc>
      </w:tr>
      <w:tr w:rsidR="006C0060" w14:paraId="09B19E1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B2DBD" w14:textId="77777777" w:rsidR="006C0060"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is_enabled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682A6"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kern w:val="0"/>
                <w:sz w:val="20"/>
                <w:szCs w:val="20"/>
                <w:lang w:bidi="ar"/>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F1617"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F2687"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5EF65"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DD42D"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是否可用</w:t>
            </w:r>
          </w:p>
        </w:tc>
      </w:tr>
      <w:tr w:rsidR="006C0060" w14:paraId="1E7E5F2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98BDF" w14:textId="77777777" w:rsidR="006C0060" w:rsidRPr="009A724E" w:rsidRDefault="006C0060" w:rsidP="006C0060">
            <w:pPr>
              <w:widowControl/>
              <w:textAlignment w:val="center"/>
              <w:rPr>
                <w:rFonts w:ascii="Arial" w:hAnsi="Arial" w:cs="Arial"/>
                <w:color w:val="000000"/>
                <w:sz w:val="20"/>
                <w:szCs w:val="20"/>
              </w:rPr>
            </w:pPr>
            <w:r w:rsidRPr="009A724E">
              <w:rPr>
                <w:rFonts w:ascii="Arial" w:hAnsi="Arial" w:cs="Arial"/>
                <w:color w:val="000000"/>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7F5D4"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E9DC2"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6E9DA"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629E3"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1AD33"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描述</w:t>
            </w:r>
          </w:p>
        </w:tc>
      </w:tr>
      <w:tr w:rsidR="006C0060" w14:paraId="1945517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5755E" w14:textId="76C3A828" w:rsidR="006C0060" w:rsidRPr="00480DF5" w:rsidRDefault="00B85117" w:rsidP="006C0060">
            <w:pPr>
              <w:widowControl/>
              <w:textAlignment w:val="center"/>
              <w:rPr>
                <w:rFonts w:ascii="Arial" w:hAnsi="Arial" w:cs="Arial"/>
                <w:color w:val="000000"/>
                <w:sz w:val="20"/>
                <w:szCs w:val="20"/>
              </w:rPr>
            </w:pPr>
            <w:r>
              <w:rPr>
                <w:rFonts w:ascii="Arial" w:hAnsi="Arial" w:cs="Arial" w:hint="eastAsia"/>
                <w:color w:val="000000"/>
                <w:sz w:val="20"/>
                <w:szCs w:val="20"/>
              </w:rPr>
              <w:t>site</w:t>
            </w:r>
            <w:r w:rsidR="006C0060" w:rsidRPr="00835C99">
              <w:rPr>
                <w:rFonts w:ascii="Arial" w:hAnsi="Arial" w:cs="Arial"/>
                <w:color w:val="000000"/>
                <w:sz w:val="20"/>
                <w:szCs w:val="20"/>
              </w:rPr>
              <w:t>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4904E" w14:textId="7DBFD039" w:rsidR="006C0060" w:rsidRPr="00480DF5" w:rsidRDefault="00B85117"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0F599"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AD2AF"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1772F"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650C5" w14:textId="280C1369" w:rsidR="006C0060" w:rsidRDefault="00B85117" w:rsidP="006C0060">
            <w:pPr>
              <w:widowControl/>
              <w:textAlignment w:val="center"/>
              <w:rPr>
                <w:rFonts w:hAnsi="宋体" w:cs="宋体"/>
                <w:color w:val="000000"/>
                <w:sz w:val="20"/>
                <w:szCs w:val="20"/>
              </w:rPr>
            </w:pPr>
            <w:r>
              <w:rPr>
                <w:rFonts w:hAnsi="宋体" w:cs="宋体" w:hint="eastAsia"/>
                <w:color w:val="000000"/>
                <w:sz w:val="20"/>
                <w:szCs w:val="20"/>
              </w:rPr>
              <w:t>所属站点ID</w:t>
            </w:r>
          </w:p>
        </w:tc>
      </w:tr>
      <w:tr w:rsidR="006C0060" w14:paraId="6D8537B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1EE30"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B5944"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C5787"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69702"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BEDB6"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B2B9E"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创建时间</w:t>
            </w:r>
          </w:p>
        </w:tc>
      </w:tr>
      <w:tr w:rsidR="006C0060" w14:paraId="69D3C97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685B3"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3FC5E"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varchar</w:t>
            </w:r>
            <w:r>
              <w:rPr>
                <w:rFonts w:ascii="Arial" w:hAnsi="Arial" w:cs="Arial"/>
                <w:color w:val="000000"/>
                <w:kern w:val="0"/>
                <w:sz w:val="20"/>
                <w:szCs w:val="20"/>
                <w:lang w:bidi="ar"/>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6581E8"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5805E"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CE1"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A0F90"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创建者</w:t>
            </w:r>
          </w:p>
        </w:tc>
      </w:tr>
    </w:tbl>
    <w:p w14:paraId="50CAF2A0" w14:textId="77777777" w:rsidR="006C0060" w:rsidRDefault="006C0060" w:rsidP="006C0060"/>
    <w:p w14:paraId="5119CABF" w14:textId="126D772B" w:rsidR="006C0060" w:rsidRDefault="00B85117" w:rsidP="006C0060">
      <w:pPr>
        <w:pStyle w:val="20"/>
        <w:keepNext/>
        <w:spacing w:after="240"/>
        <w:jc w:val="left"/>
      </w:pPr>
      <w:bookmarkStart w:id="30" w:name="_Toc72416885"/>
      <w:r>
        <w:rPr>
          <w:rFonts w:hint="eastAsia"/>
        </w:rPr>
        <w:t>业务</w:t>
      </w:r>
      <w:r w:rsidR="006C0060">
        <w:rPr>
          <w:rFonts w:hint="eastAsia"/>
        </w:rPr>
        <w:t>子系统表</w:t>
      </w:r>
      <w:bookmarkEnd w:id="30"/>
    </w:p>
    <w:p w14:paraId="6583D71A"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business</w:t>
      </w:r>
      <w:r>
        <w:rPr>
          <w:b w:val="0"/>
        </w:rPr>
        <w:t>_subsystem</w:t>
      </w:r>
    </w:p>
    <w:p w14:paraId="0DDFF8DC" w14:textId="77777777" w:rsidR="006C0060" w:rsidRDefault="006C0060" w:rsidP="006C0060">
      <w:pPr>
        <w:pStyle w:val="aff9"/>
        <w:spacing w:beforeLines="50" w:before="156" w:afterLines="0"/>
        <w:ind w:left="420"/>
      </w:pPr>
      <w:r>
        <w:rPr>
          <w:rFonts w:hint="eastAsia"/>
        </w:rPr>
        <w:t>用途说明：</w:t>
      </w:r>
      <w:r>
        <w:rPr>
          <w:rFonts w:hint="eastAsia"/>
          <w:b w:val="0"/>
        </w:rPr>
        <w:t>用于存储平台子系统信息</w:t>
      </w:r>
    </w:p>
    <w:p w14:paraId="645ABF6D"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166FE1DA"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086E9896"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15E059C2"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5AE021D8"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637F486A"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2509E865"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08253506"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B85117" w14:paraId="05BE37B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82449" w14:textId="77777777" w:rsidR="00B85117" w:rsidRDefault="00B85117" w:rsidP="00B85117">
            <w:pPr>
              <w:widowControl/>
              <w:textAlignment w:val="center"/>
              <w:rPr>
                <w:rFonts w:ascii="Arial" w:hAnsi="Arial" w:cs="Arial"/>
                <w:color w:val="000000"/>
                <w:sz w:val="20"/>
                <w:szCs w:val="20"/>
              </w:rPr>
            </w:pPr>
            <w:r>
              <w:rPr>
                <w:rFonts w:ascii="Arial" w:hAnsi="Arial" w:cs="Arial"/>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4F849" w14:textId="5944E68D" w:rsidR="00B85117" w:rsidRDefault="00B85117" w:rsidP="00B85117">
            <w:pPr>
              <w:widowControl/>
              <w:textAlignment w:val="center"/>
              <w:rPr>
                <w:rFonts w:ascii="Arial" w:hAnsi="Arial" w:cs="Arial"/>
                <w:color w:val="000000"/>
                <w:sz w:val="20"/>
                <w:szCs w:val="20"/>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5D458" w14:textId="0FFD6315" w:rsidR="00B85117" w:rsidRDefault="00B85117" w:rsidP="00B85117">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02D47" w14:textId="06CEE204"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5D9A1" w14:textId="1CBBBCF2" w:rsidR="00B85117" w:rsidRDefault="00B85117" w:rsidP="00B85117">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AD159" w14:textId="2F42053E" w:rsidR="00B85117" w:rsidRDefault="00B85117" w:rsidP="00B85117">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业务</w:t>
            </w:r>
            <w:r>
              <w:rPr>
                <w:rFonts w:hAnsi="宋体" w:cs="宋体" w:hint="eastAsia"/>
                <w:color w:val="000000"/>
                <w:kern w:val="0"/>
                <w:sz w:val="20"/>
                <w:szCs w:val="20"/>
                <w:lang w:bidi="ar"/>
              </w:rPr>
              <w:t>子系统</w:t>
            </w:r>
            <w:r>
              <w:rPr>
                <w:rFonts w:hAnsi="宋体" w:cs="宋体" w:hint="eastAsia"/>
                <w:color w:val="000000"/>
                <w:kern w:val="0"/>
                <w:sz w:val="20"/>
                <w:szCs w:val="20"/>
                <w:lang w:bidi="ar"/>
              </w:rPr>
              <w:t>ID</w:t>
            </w:r>
          </w:p>
        </w:tc>
      </w:tr>
      <w:tr w:rsidR="006C0060" w14:paraId="71D71C2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B84DF"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55DB7" w14:textId="6CF85F60"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B85117">
              <w:rPr>
                <w:rFonts w:ascii="Arial" w:hAnsi="Arial" w:cs="Arial"/>
                <w:color w:val="000000"/>
                <w:kern w:val="0"/>
                <w:sz w:val="20"/>
                <w:szCs w:val="20"/>
                <w:lang w:bidi="ar"/>
              </w:rPr>
              <w:t>32</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91551"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3841D"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603582"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1A86D" w14:textId="0F6FE315" w:rsidR="006C0060" w:rsidRDefault="00B85117"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业务</w:t>
            </w:r>
            <w:r w:rsidR="006C0060">
              <w:rPr>
                <w:rFonts w:hAnsi="宋体" w:cs="宋体" w:hint="eastAsia"/>
                <w:color w:val="000000"/>
                <w:kern w:val="0"/>
                <w:sz w:val="20"/>
                <w:szCs w:val="20"/>
                <w:lang w:bidi="ar"/>
              </w:rPr>
              <w:t>子系统名称</w:t>
            </w:r>
          </w:p>
        </w:tc>
      </w:tr>
      <w:tr w:rsidR="00B85117" w14:paraId="01C70C7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FF448" w14:textId="1BDDBB06" w:rsidR="00B85117" w:rsidRPr="009A724E" w:rsidRDefault="00B85117" w:rsidP="00B85117">
            <w:pPr>
              <w:widowControl/>
              <w:textAlignment w:val="center"/>
              <w:rPr>
                <w:rFonts w:ascii="Arial" w:hAnsi="Arial" w:cs="Arial"/>
                <w:color w:val="000000"/>
                <w:sz w:val="20"/>
                <w:szCs w:val="20"/>
              </w:rPr>
            </w:pPr>
            <w:r w:rsidRPr="00835C99">
              <w:rPr>
                <w:rFonts w:ascii="Arial" w:hAnsi="Arial" w:cs="Arial"/>
                <w:color w:val="000000"/>
                <w:sz w:val="20"/>
                <w:szCs w:val="20"/>
              </w:rPr>
              <w:t>is_enabled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B2783" w14:textId="245CA86D" w:rsidR="00B85117" w:rsidRDefault="00B85117" w:rsidP="00B85117">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7BB60" w14:textId="77777777" w:rsidR="00B85117" w:rsidRDefault="00B85117" w:rsidP="00B85117">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C0799" w14:textId="77777777"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C5B7C" w14:textId="11B62FDF" w:rsidR="00B85117" w:rsidRDefault="00B85117" w:rsidP="00B85117">
            <w:pPr>
              <w:widowControl/>
              <w:textAlignment w:val="center"/>
              <w:rPr>
                <w:rFonts w:ascii="Arial" w:hAnsi="Arial" w:cs="Arial" w:hint="eastAsia"/>
                <w:color w:val="000000"/>
                <w:kern w:val="0"/>
                <w:sz w:val="20"/>
                <w:szCs w:val="20"/>
                <w:lang w:bidi="ar"/>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E9B41" w14:textId="1557426D" w:rsidR="00B85117" w:rsidRDefault="00B85117" w:rsidP="00B85117">
            <w:pPr>
              <w:widowControl/>
              <w:textAlignment w:val="center"/>
              <w:rPr>
                <w:rFonts w:hAnsi="宋体" w:cs="宋体" w:hint="eastAsia"/>
                <w:color w:val="000000"/>
                <w:sz w:val="20"/>
                <w:szCs w:val="20"/>
              </w:rPr>
            </w:pPr>
            <w:r>
              <w:rPr>
                <w:rFonts w:hAnsi="宋体" w:cs="宋体" w:hint="eastAsia"/>
                <w:color w:val="000000"/>
                <w:sz w:val="20"/>
                <w:szCs w:val="20"/>
              </w:rPr>
              <w:t>是否可用</w:t>
            </w:r>
          </w:p>
        </w:tc>
      </w:tr>
      <w:tr w:rsidR="00B85117" w14:paraId="077C594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0446F" w14:textId="77777777" w:rsidR="00B85117" w:rsidRPr="009A724E" w:rsidRDefault="00B85117" w:rsidP="00B85117">
            <w:pPr>
              <w:widowControl/>
              <w:textAlignment w:val="center"/>
              <w:rPr>
                <w:rFonts w:ascii="Arial" w:hAnsi="Arial" w:cs="Arial"/>
                <w:color w:val="000000"/>
                <w:sz w:val="20"/>
                <w:szCs w:val="20"/>
              </w:rPr>
            </w:pPr>
            <w:r w:rsidRPr="009A724E">
              <w:rPr>
                <w:rFonts w:ascii="Arial" w:hAnsi="Arial" w:cs="Arial"/>
                <w:color w:val="000000"/>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E33C2"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486B8" w14:textId="77777777" w:rsidR="00B85117" w:rsidRDefault="00B85117" w:rsidP="00B85117">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313A9A" w14:textId="77777777"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2063B"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5C892" w14:textId="77777777" w:rsidR="00B85117" w:rsidRDefault="00B85117" w:rsidP="00B85117">
            <w:pPr>
              <w:widowControl/>
              <w:textAlignment w:val="center"/>
              <w:rPr>
                <w:rFonts w:hAnsi="宋体" w:cs="宋体"/>
                <w:color w:val="000000"/>
                <w:sz w:val="20"/>
                <w:szCs w:val="20"/>
              </w:rPr>
            </w:pPr>
            <w:r>
              <w:rPr>
                <w:rFonts w:hAnsi="宋体" w:cs="宋体" w:hint="eastAsia"/>
                <w:color w:val="000000"/>
                <w:sz w:val="20"/>
                <w:szCs w:val="20"/>
              </w:rPr>
              <w:t>描述</w:t>
            </w:r>
          </w:p>
        </w:tc>
      </w:tr>
      <w:tr w:rsidR="00B85117" w14:paraId="5AB81A5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A3F6D" w14:textId="77777777" w:rsidR="00B85117" w:rsidRPr="00835C99" w:rsidRDefault="00B85117" w:rsidP="00B85117">
            <w:pPr>
              <w:widowControl/>
              <w:textAlignment w:val="center"/>
              <w:rPr>
                <w:rFonts w:ascii="Arial" w:hAnsi="Arial" w:cs="Arial"/>
                <w:color w:val="000000"/>
                <w:sz w:val="20"/>
                <w:szCs w:val="20"/>
              </w:rPr>
            </w:pPr>
            <w:r w:rsidRPr="00625C03">
              <w:rPr>
                <w:rFonts w:ascii="Arial" w:hAnsi="Arial" w:cs="Arial"/>
                <w:color w:val="000000"/>
                <w:sz w:val="20"/>
                <w:szCs w:val="20"/>
              </w:rPr>
              <w:t>business_system_id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026BF"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B214F" w14:textId="77777777" w:rsidR="00B85117" w:rsidRDefault="00B85117" w:rsidP="00B85117">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79CF2E" w14:textId="77777777"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DFEBD"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26922" w14:textId="4F9BFCDB" w:rsidR="00B85117" w:rsidRDefault="00B85117" w:rsidP="00B85117">
            <w:pPr>
              <w:widowControl/>
              <w:textAlignment w:val="center"/>
              <w:rPr>
                <w:rFonts w:hAnsi="宋体" w:cs="宋体"/>
                <w:color w:val="000000"/>
                <w:sz w:val="20"/>
                <w:szCs w:val="20"/>
              </w:rPr>
            </w:pPr>
            <w:r>
              <w:rPr>
                <w:rFonts w:hAnsi="宋体" w:cs="宋体" w:hint="eastAsia"/>
                <w:color w:val="000000"/>
                <w:sz w:val="20"/>
                <w:szCs w:val="20"/>
              </w:rPr>
              <w:t>所属业务系统ID</w:t>
            </w:r>
          </w:p>
        </w:tc>
      </w:tr>
      <w:tr w:rsidR="00B85117" w14:paraId="5C44923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73F0A" w14:textId="77777777" w:rsidR="00B85117" w:rsidRPr="009A724E" w:rsidRDefault="00B85117" w:rsidP="00B85117">
            <w:pPr>
              <w:widowControl/>
              <w:textAlignment w:val="center"/>
              <w:rPr>
                <w:rFonts w:ascii="Arial" w:hAnsi="Arial" w:cs="Arial"/>
                <w:color w:val="000000"/>
                <w:sz w:val="20"/>
                <w:szCs w:val="20"/>
              </w:rPr>
            </w:pPr>
            <w:r w:rsidRPr="00835C99">
              <w:rPr>
                <w:rFonts w:ascii="Arial" w:hAnsi="Arial" w:cs="Arial"/>
                <w:color w:val="000000"/>
                <w:sz w:val="20"/>
                <w:szCs w:val="20"/>
              </w:rPr>
              <w:lastRenderedPageBreak/>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A4EC1"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C2012" w14:textId="77777777" w:rsidR="00B85117" w:rsidRDefault="00B85117" w:rsidP="00B85117">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74A32" w14:textId="77777777"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66371"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1A284" w14:textId="77777777" w:rsidR="00B85117" w:rsidRDefault="00B85117" w:rsidP="00B85117">
            <w:pPr>
              <w:widowControl/>
              <w:textAlignment w:val="center"/>
              <w:rPr>
                <w:rFonts w:hAnsi="宋体" w:cs="宋体"/>
                <w:color w:val="000000"/>
                <w:sz w:val="20"/>
                <w:szCs w:val="20"/>
              </w:rPr>
            </w:pPr>
            <w:r>
              <w:rPr>
                <w:rFonts w:hAnsi="宋体" w:cs="宋体" w:hint="eastAsia"/>
                <w:color w:val="000000"/>
                <w:sz w:val="20"/>
                <w:szCs w:val="20"/>
              </w:rPr>
              <w:t>创建时间</w:t>
            </w:r>
          </w:p>
        </w:tc>
      </w:tr>
    </w:tbl>
    <w:p w14:paraId="7756F303" w14:textId="77777777" w:rsidR="006C0060" w:rsidRDefault="006C0060" w:rsidP="006C0060"/>
    <w:p w14:paraId="5DB5A755" w14:textId="2E402C4F" w:rsidR="006C0060" w:rsidRDefault="00B85117" w:rsidP="006C0060">
      <w:pPr>
        <w:pStyle w:val="20"/>
        <w:keepNext/>
        <w:spacing w:after="240"/>
        <w:jc w:val="left"/>
      </w:pPr>
      <w:bookmarkStart w:id="31" w:name="_Toc72416886"/>
      <w:r>
        <w:rPr>
          <w:rFonts w:hint="eastAsia"/>
        </w:rPr>
        <w:t>业务</w:t>
      </w:r>
      <w:r w:rsidR="006C0060">
        <w:rPr>
          <w:rFonts w:hint="eastAsia"/>
        </w:rPr>
        <w:t>系统表</w:t>
      </w:r>
      <w:bookmarkEnd w:id="31"/>
    </w:p>
    <w:p w14:paraId="1CE161CA"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business</w:t>
      </w:r>
      <w:r>
        <w:rPr>
          <w:b w:val="0"/>
        </w:rPr>
        <w:t>_system</w:t>
      </w:r>
    </w:p>
    <w:p w14:paraId="0D714A2B" w14:textId="6EF0A8DD" w:rsidR="006C0060" w:rsidRDefault="006C0060" w:rsidP="006C0060">
      <w:pPr>
        <w:pStyle w:val="aff9"/>
        <w:spacing w:beforeLines="50" w:before="156" w:afterLines="0"/>
        <w:ind w:left="420"/>
      </w:pPr>
      <w:r>
        <w:rPr>
          <w:rFonts w:hint="eastAsia"/>
        </w:rPr>
        <w:t>用途说明：</w:t>
      </w:r>
      <w:r>
        <w:rPr>
          <w:rFonts w:hint="eastAsia"/>
          <w:b w:val="0"/>
        </w:rPr>
        <w:t>用于存储平台</w:t>
      </w:r>
      <w:r w:rsidR="00B85117">
        <w:rPr>
          <w:rFonts w:hint="eastAsia"/>
          <w:b w:val="0"/>
        </w:rPr>
        <w:t>业务</w:t>
      </w:r>
      <w:r>
        <w:rPr>
          <w:rFonts w:hint="eastAsia"/>
          <w:b w:val="0"/>
        </w:rPr>
        <w:t>系统信息</w:t>
      </w:r>
    </w:p>
    <w:p w14:paraId="4E37078C"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7DC8F0E2"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30295AFB"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3D940FD9"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7430C84D"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0E813553"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0DE774AB"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03736A7D"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B85117" w14:paraId="7954ECB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E0624" w14:textId="088A6081" w:rsidR="00B85117" w:rsidRDefault="00B85117" w:rsidP="00B85117">
            <w:pPr>
              <w:widowControl/>
              <w:textAlignment w:val="center"/>
              <w:rPr>
                <w:rFonts w:ascii="Arial" w:hAnsi="Arial" w:cs="Arial"/>
                <w:color w:val="000000"/>
                <w:sz w:val="20"/>
                <w:szCs w:val="20"/>
              </w:rPr>
            </w:pPr>
            <w:r>
              <w:rPr>
                <w:rFonts w:ascii="Arial" w:hAnsi="Arial" w:cs="Arial"/>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E4642" w14:textId="3238FCE3" w:rsidR="00B85117" w:rsidRDefault="00B85117" w:rsidP="00B85117">
            <w:pPr>
              <w:widowControl/>
              <w:textAlignment w:val="center"/>
              <w:rPr>
                <w:rFonts w:ascii="Arial" w:hAnsi="Arial" w:cs="Arial"/>
                <w:color w:val="000000"/>
                <w:sz w:val="20"/>
                <w:szCs w:val="20"/>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A07C6" w14:textId="7098B526" w:rsidR="00B85117" w:rsidRDefault="00B85117" w:rsidP="00B85117">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920CD" w14:textId="2D6A6BAA"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C4BA3" w14:textId="36DDAA08" w:rsidR="00B85117" w:rsidRDefault="00B85117" w:rsidP="00B85117">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E8D06" w14:textId="1235208C" w:rsidR="00B85117" w:rsidRDefault="00B85117" w:rsidP="00B85117">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业务系统ID</w:t>
            </w:r>
          </w:p>
        </w:tc>
      </w:tr>
      <w:tr w:rsidR="006C0060" w14:paraId="3F494E2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A9BB3"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3ECE2"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35F2F"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77A0C"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1EE75"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5DF04" w14:textId="1B2E56F4" w:rsidR="006C0060" w:rsidRDefault="00B85117"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业务</w:t>
            </w:r>
            <w:r w:rsidR="006C0060">
              <w:rPr>
                <w:rFonts w:hAnsi="宋体" w:cs="宋体" w:hint="eastAsia"/>
                <w:color w:val="000000"/>
                <w:kern w:val="0"/>
                <w:sz w:val="20"/>
                <w:szCs w:val="20"/>
                <w:lang w:bidi="ar"/>
              </w:rPr>
              <w:t>系统名称</w:t>
            </w:r>
          </w:p>
        </w:tc>
      </w:tr>
      <w:tr w:rsidR="00B85117" w14:paraId="233C31E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6B27E" w14:textId="50BB0605" w:rsidR="00B85117" w:rsidRPr="009A724E" w:rsidRDefault="00B85117" w:rsidP="00B85117">
            <w:pPr>
              <w:widowControl/>
              <w:textAlignment w:val="center"/>
              <w:rPr>
                <w:rFonts w:ascii="Arial" w:hAnsi="Arial" w:cs="Arial"/>
                <w:color w:val="000000"/>
                <w:sz w:val="20"/>
                <w:szCs w:val="20"/>
              </w:rPr>
            </w:pPr>
            <w:r w:rsidRPr="00835C99">
              <w:rPr>
                <w:rFonts w:ascii="Arial" w:hAnsi="Arial" w:cs="Arial"/>
                <w:color w:val="000000"/>
                <w:sz w:val="20"/>
                <w:szCs w:val="20"/>
              </w:rPr>
              <w:t>is_enabled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A3D27" w14:textId="31E2E0D5" w:rsidR="00B85117" w:rsidRDefault="00B85117" w:rsidP="00B85117">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78CF8B" w14:textId="77777777" w:rsidR="00B85117" w:rsidRDefault="00B85117" w:rsidP="00B85117">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EE130" w14:textId="77777777"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1B22C" w14:textId="67D81E3F" w:rsidR="00B85117" w:rsidRDefault="00B85117" w:rsidP="00B85117">
            <w:pPr>
              <w:widowControl/>
              <w:textAlignment w:val="center"/>
              <w:rPr>
                <w:rFonts w:ascii="Arial" w:hAnsi="Arial" w:cs="Arial" w:hint="eastAsia"/>
                <w:color w:val="000000"/>
                <w:kern w:val="0"/>
                <w:sz w:val="20"/>
                <w:szCs w:val="20"/>
                <w:lang w:bidi="ar"/>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D239F" w14:textId="690D530A" w:rsidR="00B85117" w:rsidRDefault="00B85117" w:rsidP="00B85117">
            <w:pPr>
              <w:widowControl/>
              <w:textAlignment w:val="center"/>
              <w:rPr>
                <w:rFonts w:hAnsi="宋体" w:cs="宋体" w:hint="eastAsia"/>
                <w:color w:val="000000"/>
                <w:sz w:val="20"/>
                <w:szCs w:val="20"/>
              </w:rPr>
            </w:pPr>
            <w:r>
              <w:rPr>
                <w:rFonts w:hAnsi="宋体" w:cs="宋体" w:hint="eastAsia"/>
                <w:color w:val="000000"/>
                <w:sz w:val="20"/>
                <w:szCs w:val="20"/>
              </w:rPr>
              <w:t>是否可用</w:t>
            </w:r>
          </w:p>
        </w:tc>
      </w:tr>
      <w:tr w:rsidR="00B85117" w14:paraId="3CC9AF0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7323C" w14:textId="77777777" w:rsidR="00B85117" w:rsidRPr="009A724E" w:rsidRDefault="00B85117" w:rsidP="00B85117">
            <w:pPr>
              <w:widowControl/>
              <w:textAlignment w:val="center"/>
              <w:rPr>
                <w:rFonts w:ascii="Arial" w:hAnsi="Arial" w:cs="Arial"/>
                <w:color w:val="000000"/>
                <w:sz w:val="20"/>
                <w:szCs w:val="20"/>
              </w:rPr>
            </w:pPr>
            <w:r w:rsidRPr="009A724E">
              <w:rPr>
                <w:rFonts w:ascii="Arial" w:hAnsi="Arial" w:cs="Arial"/>
                <w:color w:val="000000"/>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F175E"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03676" w14:textId="77777777" w:rsidR="00B85117" w:rsidRDefault="00B85117" w:rsidP="00B85117">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60104" w14:textId="77777777"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61E07A"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D8310" w14:textId="77777777" w:rsidR="00B85117" w:rsidRDefault="00B85117" w:rsidP="00B85117">
            <w:pPr>
              <w:widowControl/>
              <w:textAlignment w:val="center"/>
              <w:rPr>
                <w:rFonts w:hAnsi="宋体" w:cs="宋体"/>
                <w:color w:val="000000"/>
                <w:sz w:val="20"/>
                <w:szCs w:val="20"/>
              </w:rPr>
            </w:pPr>
            <w:r>
              <w:rPr>
                <w:rFonts w:hAnsi="宋体" w:cs="宋体" w:hint="eastAsia"/>
                <w:color w:val="000000"/>
                <w:sz w:val="20"/>
                <w:szCs w:val="20"/>
              </w:rPr>
              <w:t>描述</w:t>
            </w:r>
          </w:p>
        </w:tc>
      </w:tr>
      <w:tr w:rsidR="00B85117" w14:paraId="16D7FDC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BFAC1" w14:textId="77777777" w:rsidR="00B85117" w:rsidRPr="00835C99" w:rsidRDefault="00B85117" w:rsidP="00B85117">
            <w:pPr>
              <w:widowControl/>
              <w:textAlignment w:val="center"/>
              <w:rPr>
                <w:rFonts w:ascii="Arial" w:hAnsi="Arial" w:cs="Arial"/>
                <w:color w:val="000000"/>
                <w:sz w:val="20"/>
                <w:szCs w:val="20"/>
              </w:rPr>
            </w:pPr>
            <w:r>
              <w:rPr>
                <w:rFonts w:ascii="Arial" w:hAnsi="Arial" w:cs="Arial"/>
                <w:color w:val="000000"/>
                <w:sz w:val="20"/>
                <w:szCs w:val="20"/>
              </w:rPr>
              <w:t>owner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F90D6"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4299A" w14:textId="77777777" w:rsidR="00B85117" w:rsidRDefault="00B85117" w:rsidP="00B85117">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CB3D8" w14:textId="77777777"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C101B" w14:textId="77777777" w:rsidR="00B85117" w:rsidRDefault="00B85117" w:rsidP="00B85117">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29CD8" w14:textId="7955FC19" w:rsidR="00B85117" w:rsidRDefault="00B85117" w:rsidP="00B85117">
            <w:pPr>
              <w:widowControl/>
              <w:textAlignment w:val="center"/>
              <w:rPr>
                <w:rFonts w:hAnsi="宋体" w:cs="宋体"/>
                <w:color w:val="000000"/>
                <w:sz w:val="20"/>
                <w:szCs w:val="20"/>
              </w:rPr>
            </w:pPr>
            <w:r>
              <w:rPr>
                <w:rFonts w:hAnsi="宋体" w:cs="宋体" w:hint="eastAsia"/>
                <w:color w:val="000000"/>
                <w:sz w:val="20"/>
                <w:szCs w:val="20"/>
              </w:rPr>
              <w:t>所属者</w:t>
            </w:r>
          </w:p>
        </w:tc>
      </w:tr>
    </w:tbl>
    <w:p w14:paraId="35EB4780" w14:textId="77777777" w:rsidR="006C0060" w:rsidRDefault="006C0060" w:rsidP="006C0060"/>
    <w:p w14:paraId="3FE83015" w14:textId="3B2A0A9B" w:rsidR="006C0060" w:rsidRDefault="006C0060" w:rsidP="006C0060">
      <w:pPr>
        <w:pStyle w:val="20"/>
        <w:keepNext/>
        <w:spacing w:after="240"/>
        <w:jc w:val="left"/>
      </w:pPr>
      <w:r>
        <w:rPr>
          <w:rFonts w:hint="eastAsia"/>
        </w:rPr>
        <w:t xml:space="preserve"> </w:t>
      </w:r>
      <w:bookmarkStart w:id="32" w:name="_Toc72416887"/>
      <w:r w:rsidR="00B85117">
        <w:rPr>
          <w:rFonts w:hint="eastAsia"/>
        </w:rPr>
        <w:t>定时任务</w:t>
      </w:r>
      <w:r>
        <w:rPr>
          <w:rFonts w:hint="eastAsia"/>
        </w:rPr>
        <w:t>配置表</w:t>
      </w:r>
      <w:bookmarkEnd w:id="32"/>
    </w:p>
    <w:p w14:paraId="49896A99" w14:textId="77777777" w:rsidR="006C0060" w:rsidRDefault="006C0060" w:rsidP="006C0060">
      <w:pPr>
        <w:pStyle w:val="aff9"/>
        <w:spacing w:beforeLines="50" w:before="156" w:afterLines="0"/>
        <w:ind w:left="420"/>
        <w:rPr>
          <w:b w:val="0"/>
        </w:rPr>
      </w:pPr>
      <w:r>
        <w:rPr>
          <w:rFonts w:hint="eastAsia"/>
        </w:rPr>
        <w:t>表名称：</w:t>
      </w:r>
      <w:r>
        <w:rPr>
          <w:b w:val="0"/>
        </w:rPr>
        <w:t>tbl_c</w:t>
      </w:r>
      <w:r>
        <w:rPr>
          <w:rFonts w:hint="eastAsia"/>
          <w:b w:val="0"/>
        </w:rPr>
        <w:t>rontab_config</w:t>
      </w:r>
    </w:p>
    <w:p w14:paraId="37CB48AC" w14:textId="242B44C2" w:rsidR="006C0060" w:rsidRDefault="006C0060" w:rsidP="006C0060">
      <w:pPr>
        <w:pStyle w:val="aff9"/>
        <w:spacing w:beforeLines="50" w:before="156" w:afterLines="0"/>
        <w:ind w:left="420"/>
      </w:pPr>
      <w:r>
        <w:rPr>
          <w:rFonts w:hint="eastAsia"/>
        </w:rPr>
        <w:t>用途说明：</w:t>
      </w:r>
      <w:r>
        <w:rPr>
          <w:rFonts w:hint="eastAsia"/>
          <w:b w:val="0"/>
        </w:rPr>
        <w:t>用于存储平台</w:t>
      </w:r>
      <w:r w:rsidR="00B85117">
        <w:rPr>
          <w:rFonts w:hint="eastAsia"/>
          <w:b w:val="0"/>
        </w:rPr>
        <w:t>定时任务</w:t>
      </w:r>
      <w:r>
        <w:rPr>
          <w:rFonts w:hint="eastAsia"/>
          <w:b w:val="0"/>
        </w:rPr>
        <w:t>配置信息</w:t>
      </w:r>
    </w:p>
    <w:p w14:paraId="0CAFC734"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31C2175E"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4E79CBC3"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318AE8AF"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390D4A2E"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4DE3A0ED"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30A17240"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3CA8C609"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6C0060" w14:paraId="4D0BE04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51A7" w14:textId="77777777" w:rsidR="006C0060" w:rsidRDefault="006C0060" w:rsidP="006C0060">
            <w:pPr>
              <w:widowControl/>
              <w:textAlignment w:val="center"/>
              <w:rPr>
                <w:rFonts w:ascii="Arial" w:hAnsi="Arial" w:cs="Arial"/>
                <w:color w:val="000000"/>
                <w:sz w:val="20"/>
                <w:szCs w:val="20"/>
              </w:rPr>
            </w:pPr>
            <w:r w:rsidRPr="00AB3A4C">
              <w:rPr>
                <w:rFonts w:ascii="Arial" w:hAnsi="Arial" w:cs="Arial"/>
                <w:color w:val="000000"/>
                <w:sz w:val="20"/>
                <w:szCs w:val="20"/>
              </w:rPr>
              <w:t>trigger_name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47212"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906DC" w14:textId="77777777" w:rsidR="006C0060" w:rsidRDefault="006C0060" w:rsidP="006C0060">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91C88"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87BDA"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429FF" w14:textId="046F62BE" w:rsidR="006C0060" w:rsidRDefault="00B85117"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触发器名称</w:t>
            </w:r>
          </w:p>
        </w:tc>
      </w:tr>
      <w:tr w:rsidR="006C0060" w14:paraId="2957CD2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79F97" w14:textId="77777777" w:rsidR="006C0060" w:rsidRPr="00EC3BE9" w:rsidRDefault="006C0060" w:rsidP="006C0060">
            <w:pPr>
              <w:widowControl/>
              <w:textAlignment w:val="center"/>
              <w:rPr>
                <w:rFonts w:ascii="Arial" w:hAnsi="Arial" w:cs="Arial"/>
                <w:color w:val="000000"/>
                <w:sz w:val="20"/>
                <w:szCs w:val="20"/>
              </w:rPr>
            </w:pPr>
            <w:r w:rsidRPr="00AB3A4C">
              <w:rPr>
                <w:rFonts w:ascii="Arial" w:hAnsi="Arial" w:cs="Arial"/>
                <w:color w:val="000000"/>
                <w:sz w:val="20"/>
                <w:szCs w:val="20"/>
              </w:rPr>
              <w:t>crontab</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A24C9B"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1AD9A"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DB7DF"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3D86D"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2B573" w14:textId="77777777" w:rsidR="006C0060" w:rsidRDefault="006C0060" w:rsidP="006C0060">
            <w:pPr>
              <w:widowControl/>
              <w:textAlignment w:val="center"/>
              <w:rPr>
                <w:rFonts w:hAnsi="宋体" w:cs="宋体"/>
                <w:color w:val="000000"/>
                <w:kern w:val="0"/>
                <w:sz w:val="20"/>
                <w:szCs w:val="20"/>
                <w:lang w:bidi="ar"/>
              </w:rPr>
            </w:pPr>
          </w:p>
        </w:tc>
      </w:tr>
      <w:tr w:rsidR="006C0060" w14:paraId="72EED7F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70D5E" w14:textId="77777777" w:rsidR="006C0060" w:rsidRPr="009A724E" w:rsidRDefault="006C0060" w:rsidP="006C0060">
            <w:pPr>
              <w:widowControl/>
              <w:textAlignment w:val="center"/>
              <w:rPr>
                <w:rFonts w:ascii="Arial" w:hAnsi="Arial" w:cs="Arial"/>
                <w:color w:val="000000"/>
                <w:sz w:val="20"/>
                <w:szCs w:val="20"/>
              </w:rPr>
            </w:pPr>
            <w:r w:rsidRPr="009A724E">
              <w:rPr>
                <w:rFonts w:ascii="Arial" w:hAnsi="Arial" w:cs="Arial"/>
                <w:color w:val="000000"/>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896B5"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A6323"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A1732"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8BF25"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9AA15"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描述</w:t>
            </w:r>
          </w:p>
        </w:tc>
      </w:tr>
    </w:tbl>
    <w:p w14:paraId="4FDF51DA" w14:textId="77777777" w:rsidR="006C0060" w:rsidRDefault="006C0060" w:rsidP="006C0060"/>
    <w:p w14:paraId="45540A9C" w14:textId="77777777" w:rsidR="006C0060" w:rsidRDefault="006C0060" w:rsidP="006C0060">
      <w:pPr>
        <w:pStyle w:val="20"/>
        <w:keepNext/>
        <w:spacing w:after="240"/>
        <w:jc w:val="left"/>
      </w:pPr>
      <w:r>
        <w:rPr>
          <w:rFonts w:hint="eastAsia"/>
        </w:rPr>
        <w:t xml:space="preserve"> </w:t>
      </w:r>
      <w:bookmarkStart w:id="33" w:name="_Toc72416888"/>
      <w:r>
        <w:rPr>
          <w:rFonts w:hint="eastAsia"/>
        </w:rPr>
        <w:t>字典表</w:t>
      </w:r>
      <w:bookmarkEnd w:id="33"/>
    </w:p>
    <w:p w14:paraId="4427EA86"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dic</w:t>
      </w:r>
      <w:r>
        <w:rPr>
          <w:b w:val="0"/>
        </w:rPr>
        <w:t>t</w:t>
      </w:r>
    </w:p>
    <w:p w14:paraId="4A5CE714" w14:textId="77777777" w:rsidR="006C0060" w:rsidRDefault="006C0060" w:rsidP="006C0060">
      <w:pPr>
        <w:pStyle w:val="aff9"/>
        <w:spacing w:beforeLines="50" w:before="156" w:afterLines="0"/>
        <w:ind w:left="420"/>
      </w:pPr>
      <w:r>
        <w:rPr>
          <w:rFonts w:hint="eastAsia"/>
        </w:rPr>
        <w:t>用途说明：</w:t>
      </w:r>
      <w:r>
        <w:rPr>
          <w:rFonts w:hint="eastAsia"/>
          <w:b w:val="0"/>
        </w:rPr>
        <w:t>用于存储平台字典信息</w:t>
      </w:r>
    </w:p>
    <w:p w14:paraId="6919C048"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58F2258B"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1BF27814"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3FF55CA6"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42F02DC9"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13195DED"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4F3501C6"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3F91D701"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6C0060" w14:paraId="76DFD35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9A062" w14:textId="77777777" w:rsidR="006C0060" w:rsidRDefault="006C0060" w:rsidP="006C0060">
            <w:pPr>
              <w:widowControl/>
              <w:textAlignment w:val="center"/>
              <w:rPr>
                <w:rFonts w:ascii="Arial" w:hAnsi="Arial" w:cs="Arial"/>
                <w:color w:val="000000"/>
                <w:kern w:val="0"/>
                <w:sz w:val="20"/>
                <w:szCs w:val="20"/>
                <w:lang w:bidi="ar"/>
              </w:rPr>
            </w:pPr>
            <w:r w:rsidRPr="00AB3A4C">
              <w:rPr>
                <w:rFonts w:ascii="Arial" w:hAnsi="Arial" w:cs="Arial"/>
                <w:color w:val="000000"/>
                <w:kern w:val="0"/>
                <w:sz w:val="20"/>
                <w:szCs w:val="20"/>
                <w:lang w:bidi="ar"/>
              </w:rPr>
              <w:t>dict_type_code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A766A" w14:textId="6F1A1EC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B85117">
              <w:rPr>
                <w:rFonts w:ascii="Arial" w:hAnsi="Arial" w:cs="Arial"/>
                <w:color w:val="000000"/>
                <w:kern w:val="0"/>
                <w:sz w:val="20"/>
                <w:szCs w:val="20"/>
                <w:lang w:bidi="ar"/>
              </w:rPr>
              <w:t>64</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D9DCA" w14:textId="402BCA19" w:rsidR="006C0060" w:rsidRDefault="00B85117" w:rsidP="006C0060">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B540D"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478BA"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830AA"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字典类型编码</w:t>
            </w:r>
          </w:p>
        </w:tc>
      </w:tr>
      <w:tr w:rsidR="006C0060" w14:paraId="080349E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B3B19" w14:textId="77777777" w:rsidR="006C0060" w:rsidRPr="00AB3A4C"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code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6F20B" w14:textId="795D1974"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B85117">
              <w:rPr>
                <w:rFonts w:ascii="Arial" w:hAnsi="Arial" w:cs="Arial"/>
                <w:color w:val="000000"/>
                <w:kern w:val="0"/>
                <w:sz w:val="20"/>
                <w:szCs w:val="20"/>
                <w:lang w:bidi="ar"/>
              </w:rPr>
              <w:t>64</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0602C" w14:textId="6AF4E7F6" w:rsidR="006C0060" w:rsidRDefault="00B85117" w:rsidP="006C0060">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63919"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94800"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N</w:t>
            </w:r>
            <w:r>
              <w:rPr>
                <w:rFonts w:ascii="Arial" w:hAnsi="Arial" w:cs="Arial"/>
                <w:color w:val="000000"/>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C12A0"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字典编码</w:t>
            </w:r>
          </w:p>
        </w:tc>
      </w:tr>
      <w:tr w:rsidR="006C0060" w14:paraId="3C909B5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64111"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AD41D"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16</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81316"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0FAF5"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887E6"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23A3B"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名称</w:t>
            </w:r>
          </w:p>
        </w:tc>
      </w:tr>
      <w:tr w:rsidR="006C0060" w14:paraId="6BFC97E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40B09" w14:textId="77777777" w:rsidR="006C0060" w:rsidRPr="009A724E" w:rsidRDefault="006C0060" w:rsidP="006C0060">
            <w:pPr>
              <w:widowControl/>
              <w:textAlignment w:val="center"/>
              <w:rPr>
                <w:rFonts w:ascii="Arial" w:hAnsi="Arial" w:cs="Arial"/>
                <w:color w:val="000000"/>
                <w:sz w:val="20"/>
                <w:szCs w:val="20"/>
              </w:rPr>
            </w:pPr>
            <w:r w:rsidRPr="00AB3A4C">
              <w:rPr>
                <w:rFonts w:ascii="Arial" w:hAnsi="Arial" w:cs="Arial"/>
                <w:color w:val="000000"/>
                <w:sz w:val="20"/>
                <w:szCs w:val="20"/>
              </w:rPr>
              <w:t>sequence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151D"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EBFE4"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47D2D"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2D7D5"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EA780"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显示顺序</w:t>
            </w:r>
          </w:p>
        </w:tc>
      </w:tr>
      <w:tr w:rsidR="006C0060" w14:paraId="6C3DDBD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CDD1C"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B6F64"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CF83E"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C1CBF"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78409"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10D08"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创建时间</w:t>
            </w:r>
          </w:p>
        </w:tc>
      </w:tr>
      <w:tr w:rsidR="006C0060" w14:paraId="7F275E9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7FC0F"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D9867"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C6FCC"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9D0C7"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B632B"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852A5"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创建者</w:t>
            </w:r>
          </w:p>
        </w:tc>
      </w:tr>
    </w:tbl>
    <w:p w14:paraId="4848126A" w14:textId="77777777" w:rsidR="006C0060" w:rsidRDefault="006C0060" w:rsidP="006C0060"/>
    <w:p w14:paraId="0FF74B98" w14:textId="77777777" w:rsidR="006C0060" w:rsidRDefault="006C0060" w:rsidP="006C0060">
      <w:pPr>
        <w:pStyle w:val="20"/>
        <w:keepNext/>
        <w:spacing w:after="240"/>
        <w:jc w:val="left"/>
      </w:pPr>
      <w:r>
        <w:rPr>
          <w:rFonts w:hint="eastAsia"/>
        </w:rPr>
        <w:lastRenderedPageBreak/>
        <w:t xml:space="preserve"> </w:t>
      </w:r>
      <w:bookmarkStart w:id="34" w:name="_Toc72416889"/>
      <w:r>
        <w:rPr>
          <w:rFonts w:hint="eastAsia"/>
        </w:rPr>
        <w:t>字典类型表</w:t>
      </w:r>
      <w:bookmarkEnd w:id="34"/>
    </w:p>
    <w:p w14:paraId="1D1BCCF4"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dic</w:t>
      </w:r>
      <w:r>
        <w:rPr>
          <w:b w:val="0"/>
        </w:rPr>
        <w:t>t_type</w:t>
      </w:r>
    </w:p>
    <w:p w14:paraId="4E927219" w14:textId="77777777" w:rsidR="006C0060" w:rsidRDefault="006C0060" w:rsidP="006C0060">
      <w:pPr>
        <w:pStyle w:val="aff9"/>
        <w:spacing w:beforeLines="50" w:before="156" w:afterLines="0"/>
        <w:ind w:left="420"/>
      </w:pPr>
      <w:r>
        <w:rPr>
          <w:rFonts w:hint="eastAsia"/>
        </w:rPr>
        <w:t>用途说明：</w:t>
      </w:r>
      <w:r>
        <w:rPr>
          <w:rFonts w:hint="eastAsia"/>
          <w:b w:val="0"/>
        </w:rPr>
        <w:t>用于存储平台字典类型信息</w:t>
      </w:r>
    </w:p>
    <w:p w14:paraId="63301188"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400A06B7"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461D7030"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7265BCD9"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440AC1C0"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6BB7B265"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0143D01F"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2193D974"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6C0060" w14:paraId="3EC968A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639A4" w14:textId="77777777" w:rsidR="006C0060" w:rsidRDefault="006C0060" w:rsidP="006C0060">
            <w:pPr>
              <w:widowControl/>
              <w:textAlignment w:val="center"/>
              <w:rPr>
                <w:rFonts w:ascii="Arial" w:hAnsi="Arial" w:cs="Arial"/>
                <w:color w:val="000000"/>
                <w:kern w:val="0"/>
                <w:sz w:val="20"/>
                <w:szCs w:val="20"/>
                <w:lang w:bidi="ar"/>
              </w:rPr>
            </w:pPr>
            <w:r w:rsidRPr="00AB3A4C">
              <w:rPr>
                <w:rFonts w:ascii="Arial" w:hAnsi="Arial" w:cs="Arial"/>
                <w:color w:val="000000"/>
                <w:kern w:val="0"/>
                <w:sz w:val="20"/>
                <w:szCs w:val="20"/>
                <w:lang w:bidi="ar"/>
              </w:rPr>
              <w:t>code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E2ABD"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A4631"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37BC0"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4633"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4D703"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类型编码</w:t>
            </w:r>
          </w:p>
        </w:tc>
      </w:tr>
      <w:tr w:rsidR="006C0060" w14:paraId="2B24E72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1A5D7" w14:textId="77777777" w:rsidR="006C0060" w:rsidRPr="00AB3A4C"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n</w:t>
            </w:r>
            <w:r>
              <w:rPr>
                <w:rFonts w:ascii="Arial" w:hAnsi="Arial" w:cs="Arial" w:hint="eastAsia"/>
                <w:color w:val="000000"/>
                <w:kern w:val="0"/>
                <w:sz w:val="20"/>
                <w:szCs w:val="20"/>
                <w:lang w:bidi="ar"/>
              </w:rPr>
              <w:t>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3FFA6"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35546"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B53B1"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69168"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N</w:t>
            </w:r>
            <w:r>
              <w:rPr>
                <w:rFonts w:ascii="Arial" w:hAnsi="Arial" w:cs="Arial"/>
                <w:color w:val="000000"/>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51008"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类型名称</w:t>
            </w:r>
          </w:p>
        </w:tc>
      </w:tr>
    </w:tbl>
    <w:p w14:paraId="41C4EB15" w14:textId="77777777" w:rsidR="006C0060" w:rsidRDefault="006C0060" w:rsidP="006C0060"/>
    <w:p w14:paraId="3A7B60A4" w14:textId="77777777" w:rsidR="006C0060" w:rsidRDefault="006C0060" w:rsidP="006C0060">
      <w:pPr>
        <w:pStyle w:val="20"/>
        <w:keepNext/>
        <w:spacing w:after="240"/>
        <w:jc w:val="left"/>
      </w:pPr>
      <w:r>
        <w:rPr>
          <w:rFonts w:hint="eastAsia"/>
        </w:rPr>
        <w:t xml:space="preserve"> </w:t>
      </w:r>
      <w:bookmarkStart w:id="35" w:name="_Toc72416890"/>
      <w:r>
        <w:rPr>
          <w:rFonts w:hint="eastAsia"/>
        </w:rPr>
        <w:t>组别表</w:t>
      </w:r>
      <w:bookmarkEnd w:id="35"/>
    </w:p>
    <w:p w14:paraId="2A374F84"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group</w:t>
      </w:r>
    </w:p>
    <w:p w14:paraId="26F24FEC" w14:textId="77777777" w:rsidR="006C0060" w:rsidRDefault="006C0060" w:rsidP="006C0060">
      <w:pPr>
        <w:pStyle w:val="aff9"/>
        <w:spacing w:beforeLines="50" w:before="156" w:afterLines="0"/>
        <w:ind w:left="420"/>
      </w:pPr>
      <w:r>
        <w:rPr>
          <w:rFonts w:hint="eastAsia"/>
        </w:rPr>
        <w:t>用途说明：</w:t>
      </w:r>
      <w:r>
        <w:rPr>
          <w:rFonts w:hint="eastAsia"/>
          <w:b w:val="0"/>
        </w:rPr>
        <w:t>用于存储平台组别信息</w:t>
      </w:r>
    </w:p>
    <w:p w14:paraId="38F0E9D3"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4A92A7B7"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0D471C5F"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7C181E62"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44528672"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2CFC8C2C"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6F9A35C5"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0A0DB2D7"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B85117" w14:paraId="5711BC6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8E780" w14:textId="4FF48979" w:rsidR="00B85117" w:rsidRDefault="00B85117" w:rsidP="00B85117">
            <w:pPr>
              <w:widowControl/>
              <w:textAlignment w:val="center"/>
              <w:rPr>
                <w:rFonts w:ascii="Arial" w:hAnsi="Arial" w:cs="Arial"/>
                <w:color w:val="000000"/>
                <w:sz w:val="20"/>
                <w:szCs w:val="20"/>
              </w:rPr>
            </w:pPr>
            <w:r>
              <w:rPr>
                <w:rFonts w:ascii="Arial" w:hAnsi="Arial" w:cs="Arial"/>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61967" w14:textId="1468F414" w:rsidR="00B85117" w:rsidRDefault="00B85117" w:rsidP="00B85117">
            <w:pPr>
              <w:widowControl/>
              <w:textAlignment w:val="center"/>
              <w:rPr>
                <w:rFonts w:ascii="Arial" w:hAnsi="Arial" w:cs="Arial"/>
                <w:color w:val="000000"/>
                <w:sz w:val="20"/>
                <w:szCs w:val="20"/>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960A8" w14:textId="55D6E609" w:rsidR="00B85117" w:rsidRDefault="00B85117" w:rsidP="00B85117">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D783" w14:textId="3043C8C1" w:rsidR="00B85117" w:rsidRDefault="00B85117" w:rsidP="00B85117">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18531" w14:textId="508B08B5" w:rsidR="00B85117" w:rsidRDefault="00B85117" w:rsidP="00B85117">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FA960" w14:textId="7766F371" w:rsidR="00B85117" w:rsidRDefault="00B85117" w:rsidP="00B85117">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组</w:t>
            </w:r>
            <w:r>
              <w:rPr>
                <w:rFonts w:hAnsi="宋体" w:cs="宋体" w:hint="eastAsia"/>
                <w:color w:val="000000"/>
                <w:kern w:val="0"/>
                <w:sz w:val="20"/>
                <w:szCs w:val="20"/>
                <w:lang w:bidi="ar"/>
              </w:rPr>
              <w:t>ID</w:t>
            </w:r>
          </w:p>
        </w:tc>
      </w:tr>
      <w:tr w:rsidR="006C0060" w14:paraId="7B96631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0D1C" w14:textId="77777777" w:rsidR="006C0060" w:rsidRPr="00AB3A4C"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4E1A2" w14:textId="01C8DEE5"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514B9A">
              <w:rPr>
                <w:rFonts w:ascii="Arial" w:hAnsi="Arial" w:cs="Arial"/>
                <w:color w:val="000000"/>
                <w:kern w:val="0"/>
                <w:sz w:val="20"/>
                <w:szCs w:val="20"/>
                <w:lang w:bidi="ar"/>
              </w:rPr>
              <w:t>32</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0E45C"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57577"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81A1D"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N</w:t>
            </w:r>
            <w:r>
              <w:rPr>
                <w:rFonts w:ascii="Arial" w:hAnsi="Arial" w:cs="Arial"/>
                <w:color w:val="000000"/>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EBA1C" w14:textId="43962CE3"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组名称</w:t>
            </w:r>
          </w:p>
        </w:tc>
      </w:tr>
      <w:tr w:rsidR="006C0060" w14:paraId="0BF162B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5506A" w14:textId="77777777" w:rsidR="006C0060" w:rsidRPr="009A724E" w:rsidRDefault="006C0060" w:rsidP="006C0060">
            <w:pPr>
              <w:widowControl/>
              <w:textAlignment w:val="center"/>
              <w:rPr>
                <w:rFonts w:ascii="Arial" w:hAnsi="Arial" w:cs="Arial"/>
                <w:color w:val="000000"/>
                <w:sz w:val="20"/>
                <w:szCs w:val="20"/>
              </w:rPr>
            </w:pPr>
            <w:r w:rsidRPr="009A724E">
              <w:rPr>
                <w:rFonts w:ascii="Arial" w:hAnsi="Arial" w:cs="Arial"/>
                <w:color w:val="000000"/>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AC1B4"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6165F"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4F748"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CF448C"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57BF6"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描述</w:t>
            </w:r>
          </w:p>
        </w:tc>
      </w:tr>
      <w:tr w:rsidR="006C0060" w14:paraId="26337B9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3B701" w14:textId="77777777" w:rsidR="006C0060" w:rsidRPr="009A724E" w:rsidRDefault="006C0060" w:rsidP="006C0060">
            <w:pPr>
              <w:widowControl/>
              <w:textAlignment w:val="center"/>
              <w:rPr>
                <w:rFonts w:ascii="Arial" w:hAnsi="Arial" w:cs="Arial"/>
                <w:color w:val="000000"/>
                <w:sz w:val="20"/>
                <w:szCs w:val="20"/>
              </w:rPr>
            </w:pPr>
            <w:r>
              <w:rPr>
                <w:rFonts w:ascii="Arial" w:hAnsi="Arial" w:cs="Arial"/>
                <w:color w:val="000000"/>
                <w:sz w:val="20"/>
                <w:szCs w:val="20"/>
              </w:rPr>
              <w:t>is_sys</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07C9F"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9E91B"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088B4"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91757"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1360E"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是否为系统资源</w:t>
            </w:r>
          </w:p>
        </w:tc>
      </w:tr>
      <w:tr w:rsidR="006C0060" w14:paraId="40F390A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86AA1"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F6D1D"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9EE71"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3705"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4B015"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3D371"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创建时间</w:t>
            </w:r>
          </w:p>
        </w:tc>
      </w:tr>
      <w:tr w:rsidR="006C0060" w14:paraId="6531E68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076FC"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7D1C"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973A9"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270817"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E3132"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23902"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创建者</w:t>
            </w:r>
          </w:p>
        </w:tc>
      </w:tr>
    </w:tbl>
    <w:p w14:paraId="4664C877" w14:textId="77777777" w:rsidR="006C0060" w:rsidRDefault="006C0060" w:rsidP="006C0060"/>
    <w:p w14:paraId="236B62C3" w14:textId="77777777" w:rsidR="006C0060" w:rsidRDefault="006C0060" w:rsidP="006C0060">
      <w:pPr>
        <w:pStyle w:val="20"/>
        <w:keepNext/>
        <w:spacing w:after="240"/>
        <w:jc w:val="left"/>
      </w:pPr>
      <w:r>
        <w:rPr>
          <w:rFonts w:hint="eastAsia"/>
        </w:rPr>
        <w:t xml:space="preserve"> </w:t>
      </w:r>
      <w:bookmarkStart w:id="36" w:name="_Toc72416891"/>
      <w:r>
        <w:rPr>
          <w:rFonts w:hint="eastAsia"/>
        </w:rPr>
        <w:t>组别用户表</w:t>
      </w:r>
      <w:bookmarkEnd w:id="36"/>
    </w:p>
    <w:p w14:paraId="69B88B09"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group</w:t>
      </w:r>
      <w:r>
        <w:rPr>
          <w:b w:val="0"/>
        </w:rPr>
        <w:t>_user</w:t>
      </w:r>
    </w:p>
    <w:p w14:paraId="67BABAF3" w14:textId="77777777" w:rsidR="006C0060" w:rsidRDefault="006C0060" w:rsidP="006C0060">
      <w:pPr>
        <w:pStyle w:val="aff9"/>
        <w:spacing w:beforeLines="50" w:before="156" w:afterLines="0"/>
        <w:ind w:left="420"/>
      </w:pPr>
      <w:r>
        <w:rPr>
          <w:rFonts w:hint="eastAsia"/>
        </w:rPr>
        <w:t>用途说明：</w:t>
      </w:r>
      <w:r>
        <w:rPr>
          <w:rFonts w:hint="eastAsia"/>
          <w:b w:val="0"/>
        </w:rPr>
        <w:t>用于存储平台组别用户信息</w:t>
      </w:r>
    </w:p>
    <w:p w14:paraId="01A2DE96"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1FB17587"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6041DFF4"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5A398E13"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6D0C4C8F"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0BE20C1A"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79F7088D"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150FF187"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514B9A" w14:paraId="18C87BF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F9672" w14:textId="77777777" w:rsidR="00514B9A" w:rsidRDefault="00514B9A" w:rsidP="00514B9A">
            <w:pPr>
              <w:widowControl/>
              <w:textAlignment w:val="center"/>
              <w:rPr>
                <w:rFonts w:ascii="Arial" w:hAnsi="Arial" w:cs="Arial"/>
                <w:color w:val="000000"/>
                <w:sz w:val="20"/>
                <w:szCs w:val="20"/>
              </w:rPr>
            </w:pPr>
            <w:r>
              <w:rPr>
                <w:rFonts w:ascii="Arial" w:hAnsi="Arial" w:cs="Arial"/>
                <w:color w:val="000000"/>
                <w:sz w:val="20"/>
                <w:szCs w:val="20"/>
              </w:rPr>
              <w:t>group_id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B732D" w14:textId="6DC42FE4" w:rsidR="00514B9A" w:rsidRDefault="00514B9A" w:rsidP="00514B9A">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E3E12" w14:textId="125A0A24" w:rsidR="00514B9A" w:rsidRDefault="00514B9A" w:rsidP="00514B9A">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FFF46" w14:textId="77777777" w:rsidR="00514B9A" w:rsidRDefault="00514B9A" w:rsidP="00514B9A">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0E5E3" w14:textId="76DA5C75" w:rsidR="00514B9A" w:rsidRDefault="00514B9A" w:rsidP="00514B9A">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01DEA" w14:textId="24A32568" w:rsidR="00514B9A" w:rsidRDefault="00514B9A" w:rsidP="00514B9A">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组ID</w:t>
            </w:r>
          </w:p>
        </w:tc>
      </w:tr>
      <w:tr w:rsidR="006C0060" w14:paraId="048502C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78F89"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sz w:val="20"/>
                <w:szCs w:val="20"/>
              </w:rPr>
              <w:t>username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A6371" w14:textId="4701CB92"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514B9A">
              <w:rPr>
                <w:rFonts w:ascii="Arial" w:hAnsi="Arial" w:cs="Arial"/>
                <w:color w:val="000000"/>
                <w:kern w:val="0"/>
                <w:sz w:val="20"/>
                <w:szCs w:val="20"/>
                <w:lang w:bidi="ar"/>
              </w:rPr>
              <w:t>32</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DCBC" w14:textId="4CF5F6B2" w:rsidR="006C0060" w:rsidRDefault="00514B9A" w:rsidP="006C0060">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20DB6"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4CADE"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98FC"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用户名</w:t>
            </w:r>
          </w:p>
        </w:tc>
      </w:tr>
    </w:tbl>
    <w:p w14:paraId="7DC8FA56" w14:textId="77777777" w:rsidR="006C0060" w:rsidRDefault="006C0060" w:rsidP="006C0060"/>
    <w:p w14:paraId="2238B838" w14:textId="77777777" w:rsidR="006C0060" w:rsidRDefault="006C0060" w:rsidP="006C0060">
      <w:pPr>
        <w:pStyle w:val="20"/>
        <w:keepNext/>
        <w:spacing w:after="240"/>
        <w:jc w:val="left"/>
      </w:pPr>
      <w:r>
        <w:rPr>
          <w:rFonts w:hint="eastAsia"/>
        </w:rPr>
        <w:t xml:space="preserve"> </w:t>
      </w:r>
      <w:bookmarkStart w:id="37" w:name="_Toc72416892"/>
      <w:r>
        <w:rPr>
          <w:rFonts w:hint="eastAsia"/>
        </w:rPr>
        <w:t>主机表</w:t>
      </w:r>
      <w:bookmarkEnd w:id="37"/>
    </w:p>
    <w:p w14:paraId="7500034C"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host</w:t>
      </w:r>
    </w:p>
    <w:p w14:paraId="1C8B7B57" w14:textId="77777777" w:rsidR="006C0060" w:rsidRDefault="006C0060" w:rsidP="006C0060">
      <w:pPr>
        <w:pStyle w:val="aff9"/>
        <w:spacing w:beforeLines="50" w:before="156" w:afterLines="0"/>
        <w:ind w:left="420"/>
      </w:pPr>
      <w:r>
        <w:rPr>
          <w:rFonts w:hint="eastAsia"/>
        </w:rPr>
        <w:t>用途说明：</w:t>
      </w:r>
      <w:r>
        <w:rPr>
          <w:rFonts w:hint="eastAsia"/>
          <w:b w:val="0"/>
        </w:rPr>
        <w:t>用于存储平台主机信息</w:t>
      </w:r>
    </w:p>
    <w:p w14:paraId="2E076E7B"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3AFCFB0A"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6E262F29"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49EC26DD"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039BC694"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0A1DCA86"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33EF3758"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7B2AFB70"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514B9A" w14:paraId="02D9DDE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77225" w14:textId="1EE7F82B" w:rsidR="00514B9A" w:rsidRDefault="00514B9A" w:rsidP="00514B9A">
            <w:pPr>
              <w:widowControl/>
              <w:textAlignment w:val="center"/>
              <w:rPr>
                <w:rFonts w:ascii="Arial" w:hAnsi="Arial" w:cs="Arial"/>
                <w:color w:val="000000"/>
                <w:sz w:val="20"/>
                <w:szCs w:val="20"/>
              </w:rPr>
            </w:pPr>
            <w:r>
              <w:rPr>
                <w:rFonts w:ascii="Arial" w:hAnsi="Arial" w:cs="Arial"/>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2C22A" w14:textId="58018B24" w:rsidR="00514B9A" w:rsidRDefault="00514B9A" w:rsidP="00514B9A">
            <w:pPr>
              <w:widowControl/>
              <w:textAlignment w:val="center"/>
              <w:rPr>
                <w:rFonts w:ascii="Arial" w:hAnsi="Arial" w:cs="Arial"/>
                <w:color w:val="000000"/>
                <w:sz w:val="20"/>
                <w:szCs w:val="20"/>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C576" w14:textId="16FC5C01" w:rsidR="00514B9A" w:rsidRDefault="00514B9A" w:rsidP="00514B9A">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71189" w14:textId="6A624FCD" w:rsidR="00514B9A" w:rsidRDefault="00514B9A" w:rsidP="00514B9A">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8B487" w14:textId="038B2125" w:rsidR="00514B9A" w:rsidRDefault="00514B9A" w:rsidP="00514B9A">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246FA" w14:textId="76A55EC8" w:rsidR="00514B9A" w:rsidRDefault="00514B9A" w:rsidP="00514B9A">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主机</w:t>
            </w:r>
            <w:r>
              <w:rPr>
                <w:rFonts w:hAnsi="宋体" w:cs="宋体" w:hint="eastAsia"/>
                <w:color w:val="000000"/>
                <w:kern w:val="0"/>
                <w:sz w:val="20"/>
                <w:szCs w:val="20"/>
                <w:lang w:bidi="ar"/>
              </w:rPr>
              <w:t>ID</w:t>
            </w:r>
          </w:p>
        </w:tc>
      </w:tr>
      <w:tr w:rsidR="006C0060" w14:paraId="17E6292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2D522"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lastRenderedPageBreak/>
              <w:t>cluster_id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780FA" w14:textId="02673FD4" w:rsidR="006C0060" w:rsidRDefault="00514B9A"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B888"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31EB6"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E0CDB"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FCDC8"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所属集群ID</w:t>
            </w:r>
          </w:p>
        </w:tc>
      </w:tr>
      <w:tr w:rsidR="006C0060" w14:paraId="3AE10938"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62B34" w14:textId="77777777" w:rsidR="006C0060" w:rsidRPr="00AB3A4C" w:rsidRDefault="006C0060" w:rsidP="006C0060">
            <w:pPr>
              <w:widowControl/>
              <w:textAlignment w:val="center"/>
              <w:rPr>
                <w:rFonts w:ascii="Arial" w:hAnsi="Arial" w:cs="Arial"/>
                <w:color w:val="000000"/>
                <w:sz w:val="20"/>
                <w:szCs w:val="20"/>
              </w:rPr>
            </w:pPr>
            <w:r>
              <w:rPr>
                <w:rFonts w:ascii="Arial" w:hAnsi="Arial" w:cs="Arial"/>
                <w:color w:val="000000"/>
                <w:sz w:val="20"/>
                <w:szCs w:val="20"/>
              </w:rPr>
              <w:t>ip</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436D8"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8C4DA"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4A481"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7C361"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F23E7"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主机IP</w:t>
            </w:r>
          </w:p>
        </w:tc>
      </w:tr>
      <w:tr w:rsidR="006C0060" w14:paraId="44E5EC2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D0374" w14:textId="77777777" w:rsidR="006C0060" w:rsidRPr="009B35C4" w:rsidRDefault="006C0060" w:rsidP="006C0060">
            <w:pPr>
              <w:widowControl/>
              <w:textAlignment w:val="center"/>
              <w:rPr>
                <w:rFonts w:ascii="Arial" w:hAnsi="Arial" w:cs="Arial"/>
                <w:color w:val="000000"/>
                <w:sz w:val="20"/>
                <w:szCs w:val="20"/>
              </w:rPr>
            </w:pPr>
            <w:r w:rsidRPr="009B35C4">
              <w:rPr>
                <w:rFonts w:ascii="Arial" w:hAnsi="Arial" w:cs="Arial"/>
                <w:color w:val="000000"/>
                <w:sz w:val="20"/>
                <w:szCs w:val="20"/>
              </w:rPr>
              <w:t>room</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A658F"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718C8"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E97D6"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3A4CA"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5AE21"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机房</w:t>
            </w:r>
          </w:p>
        </w:tc>
      </w:tr>
      <w:tr w:rsidR="006C0060" w14:paraId="1CAF68E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23910" w14:textId="77777777" w:rsidR="006C0060" w:rsidRPr="009B35C4" w:rsidRDefault="006C0060" w:rsidP="006C0060">
            <w:pPr>
              <w:widowControl/>
              <w:textAlignment w:val="center"/>
              <w:rPr>
                <w:rFonts w:ascii="Arial" w:hAnsi="Arial" w:cs="Arial"/>
                <w:color w:val="000000"/>
                <w:sz w:val="20"/>
                <w:szCs w:val="20"/>
              </w:rPr>
            </w:pPr>
            <w:r w:rsidRPr="009B35C4">
              <w:rPr>
                <w:rFonts w:ascii="Arial" w:hAnsi="Arial" w:cs="Arial"/>
                <w:color w:val="000000"/>
                <w:sz w:val="20"/>
                <w:szCs w:val="20"/>
              </w:rPr>
              <w:t>seat</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3F5ED"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E5A25"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4F722"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9CE4F"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C8963"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机位</w:t>
            </w:r>
          </w:p>
        </w:tc>
      </w:tr>
      <w:tr w:rsidR="006C0060" w14:paraId="1FA3ED8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7C913" w14:textId="5B97F5C9" w:rsidR="006C0060" w:rsidRPr="009B35C4" w:rsidRDefault="00514B9A" w:rsidP="006C0060">
            <w:pPr>
              <w:widowControl/>
              <w:textAlignment w:val="center"/>
              <w:rPr>
                <w:rFonts w:ascii="Arial" w:hAnsi="Arial" w:cs="Arial"/>
                <w:color w:val="000000"/>
                <w:sz w:val="20"/>
                <w:szCs w:val="20"/>
              </w:rPr>
            </w:pPr>
            <w:r>
              <w:rPr>
                <w:rFonts w:ascii="Arial" w:hAnsi="Arial" w:cs="Arial" w:hint="eastAsia"/>
                <w:color w:val="000000"/>
                <w:sz w:val="20"/>
                <w:szCs w:val="20"/>
              </w:rPr>
              <w:t>hdd_path</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99401" w14:textId="46CD82D5"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514B9A">
              <w:rPr>
                <w:rFonts w:ascii="Arial" w:hAnsi="Arial" w:cs="Arial"/>
                <w:color w:val="000000"/>
                <w:kern w:val="0"/>
                <w:sz w:val="20"/>
                <w:szCs w:val="20"/>
                <w:lang w:bidi="ar"/>
              </w:rPr>
              <w:t>255</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FA362"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BC935"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2D199"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F77CD" w14:textId="5521001E"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H</w:t>
            </w:r>
            <w:r>
              <w:rPr>
                <w:rFonts w:hAnsi="宋体" w:cs="宋体"/>
                <w:color w:val="000000"/>
                <w:sz w:val="20"/>
                <w:szCs w:val="20"/>
              </w:rPr>
              <w:t>DD</w:t>
            </w:r>
            <w:r>
              <w:rPr>
                <w:rFonts w:hAnsi="宋体" w:cs="宋体" w:hint="eastAsia"/>
                <w:color w:val="000000"/>
                <w:sz w:val="20"/>
                <w:szCs w:val="20"/>
              </w:rPr>
              <w:t>设备</w:t>
            </w:r>
            <w:r w:rsidR="00514B9A">
              <w:rPr>
                <w:rFonts w:hAnsi="宋体" w:cs="宋体" w:hint="eastAsia"/>
                <w:color w:val="000000"/>
                <w:sz w:val="20"/>
                <w:szCs w:val="20"/>
              </w:rPr>
              <w:t>路径</w:t>
            </w:r>
          </w:p>
        </w:tc>
      </w:tr>
      <w:tr w:rsidR="006C0060" w14:paraId="142734E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C5DD5" w14:textId="6B76E89D" w:rsidR="006C0060" w:rsidRPr="009B35C4" w:rsidRDefault="006C0060" w:rsidP="006C0060">
            <w:pPr>
              <w:widowControl/>
              <w:textAlignment w:val="center"/>
              <w:rPr>
                <w:rFonts w:ascii="Arial" w:hAnsi="Arial" w:cs="Arial"/>
                <w:color w:val="000000"/>
                <w:sz w:val="20"/>
                <w:szCs w:val="20"/>
              </w:rPr>
            </w:pPr>
            <w:r w:rsidRPr="009B35C4">
              <w:rPr>
                <w:rFonts w:ascii="Arial" w:hAnsi="Arial" w:cs="Arial"/>
                <w:color w:val="000000"/>
                <w:sz w:val="20"/>
                <w:szCs w:val="20"/>
              </w:rPr>
              <w:t>ssd_</w:t>
            </w:r>
            <w:r w:rsidR="00514B9A">
              <w:rPr>
                <w:rFonts w:ascii="Arial" w:hAnsi="Arial" w:cs="Arial" w:hint="eastAsia"/>
                <w:color w:val="000000"/>
                <w:sz w:val="20"/>
                <w:szCs w:val="20"/>
              </w:rPr>
              <w:t>path</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8B602" w14:textId="13D84AE0"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CB3E3E">
              <w:rPr>
                <w:rFonts w:ascii="Arial" w:hAnsi="Arial" w:cs="Arial"/>
                <w:color w:val="000000"/>
                <w:kern w:val="0"/>
                <w:sz w:val="20"/>
                <w:szCs w:val="20"/>
                <w:lang w:bidi="ar"/>
              </w:rPr>
              <w:t>255</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B277E"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287"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2F226"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04BC2" w14:textId="6E0E5776"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SSD设备</w:t>
            </w:r>
            <w:r w:rsidR="00514B9A">
              <w:rPr>
                <w:rFonts w:hAnsi="宋体" w:cs="宋体" w:hint="eastAsia"/>
                <w:color w:val="000000"/>
                <w:sz w:val="20"/>
                <w:szCs w:val="20"/>
              </w:rPr>
              <w:t>路径</w:t>
            </w:r>
          </w:p>
        </w:tc>
      </w:tr>
      <w:tr w:rsidR="006C0060" w14:paraId="2F219A4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5838B" w14:textId="7B58091A" w:rsidR="006C0060" w:rsidRPr="009B35C4" w:rsidRDefault="00CB3E3E" w:rsidP="006C0060">
            <w:pPr>
              <w:widowControl/>
              <w:textAlignment w:val="center"/>
              <w:rPr>
                <w:rFonts w:ascii="Arial" w:hAnsi="Arial" w:cs="Arial"/>
                <w:color w:val="000000"/>
                <w:sz w:val="20"/>
                <w:szCs w:val="20"/>
              </w:rPr>
            </w:pPr>
            <w:r>
              <w:rPr>
                <w:rFonts w:ascii="Arial" w:hAnsi="Arial" w:cs="Arial" w:hint="eastAsia"/>
                <w:color w:val="000000"/>
                <w:sz w:val="20"/>
                <w:szCs w:val="20"/>
              </w:rPr>
              <w:t>remote</w:t>
            </w:r>
            <w:r>
              <w:rPr>
                <w:rFonts w:ascii="Arial" w:hAnsi="Arial" w:cs="Arial"/>
                <w:color w:val="000000"/>
                <w:sz w:val="20"/>
                <w:szCs w:val="20"/>
              </w:rPr>
              <w:t>_storage</w:t>
            </w:r>
            <w:r w:rsidR="006C0060" w:rsidRPr="009B35C4">
              <w:rPr>
                <w:rFonts w:ascii="Arial" w:hAnsi="Arial" w:cs="Arial"/>
                <w:color w:val="000000"/>
                <w:sz w:val="20"/>
                <w:szCs w:val="20"/>
              </w:rPr>
              <w:t>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44E7B" w14:textId="6C58342F" w:rsidR="006C0060" w:rsidRDefault="00CB3E3E"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37622"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7F20F"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DFF17"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006CD" w14:textId="5B6D1316" w:rsidR="006C0060" w:rsidRDefault="00CB3E3E" w:rsidP="006C0060">
            <w:pPr>
              <w:widowControl/>
              <w:textAlignment w:val="center"/>
              <w:rPr>
                <w:rFonts w:hAnsi="宋体" w:cs="宋体"/>
                <w:color w:val="000000"/>
                <w:sz w:val="20"/>
                <w:szCs w:val="20"/>
              </w:rPr>
            </w:pPr>
            <w:r>
              <w:rPr>
                <w:rFonts w:hAnsi="宋体" w:cs="宋体" w:hint="eastAsia"/>
                <w:color w:val="000000"/>
                <w:sz w:val="20"/>
                <w:szCs w:val="20"/>
              </w:rPr>
              <w:t>外置</w:t>
            </w:r>
            <w:r w:rsidR="006C0060">
              <w:rPr>
                <w:rFonts w:hAnsi="宋体" w:cs="宋体" w:hint="eastAsia"/>
                <w:color w:val="000000"/>
                <w:sz w:val="20"/>
                <w:szCs w:val="20"/>
              </w:rPr>
              <w:t>存储ID</w:t>
            </w:r>
          </w:p>
        </w:tc>
      </w:tr>
      <w:tr w:rsidR="006C0060" w14:paraId="26F27F0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7506F" w14:textId="0C046614" w:rsidR="006C0060" w:rsidRPr="009B35C4" w:rsidRDefault="006C0060" w:rsidP="006C0060">
            <w:pPr>
              <w:widowControl/>
              <w:textAlignment w:val="center"/>
              <w:rPr>
                <w:rFonts w:ascii="Arial" w:hAnsi="Arial" w:cs="Arial"/>
                <w:color w:val="000000"/>
                <w:sz w:val="20"/>
                <w:szCs w:val="20"/>
              </w:rPr>
            </w:pPr>
            <w:r w:rsidRPr="009B35C4">
              <w:rPr>
                <w:rFonts w:ascii="Arial" w:hAnsi="Arial" w:cs="Arial"/>
                <w:color w:val="000000"/>
                <w:sz w:val="20"/>
                <w:szCs w:val="20"/>
              </w:rPr>
              <w:t>max_</w:t>
            </w:r>
            <w:r w:rsidR="00CB3E3E">
              <w:rPr>
                <w:rFonts w:ascii="Arial" w:hAnsi="Arial" w:cs="Arial" w:hint="eastAsia"/>
                <w:color w:val="000000"/>
                <w:sz w:val="20"/>
                <w:szCs w:val="20"/>
              </w:rPr>
              <w:t>unit</w:t>
            </w:r>
            <w:r w:rsidRPr="009B35C4">
              <w:rPr>
                <w:rFonts w:ascii="Arial" w:hAnsi="Arial" w:cs="Arial"/>
                <w:color w:val="000000"/>
                <w:sz w:val="20"/>
                <w:szCs w:val="20"/>
              </w:rPr>
              <w:t>_cnt</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57B3A"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55628"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72090"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8FA99"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28199"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容器上限</w:t>
            </w:r>
          </w:p>
        </w:tc>
      </w:tr>
      <w:tr w:rsidR="006C0060" w14:paraId="1F06EDA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003571" w14:textId="77777777" w:rsidR="006C0060" w:rsidRPr="009B35C4" w:rsidRDefault="006C0060" w:rsidP="006C0060">
            <w:pPr>
              <w:widowControl/>
              <w:textAlignment w:val="center"/>
              <w:rPr>
                <w:rFonts w:ascii="Arial" w:hAnsi="Arial" w:cs="Arial"/>
                <w:color w:val="000000"/>
                <w:sz w:val="20"/>
                <w:szCs w:val="20"/>
              </w:rPr>
            </w:pPr>
            <w:r w:rsidRPr="009B35C4">
              <w:rPr>
                <w:rFonts w:ascii="Arial" w:hAnsi="Arial" w:cs="Arial"/>
                <w:color w:val="000000"/>
                <w:sz w:val="20"/>
                <w:szCs w:val="20"/>
              </w:rPr>
              <w:t>max_usage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EFA3A"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27C87"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031BF"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112AD"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649B8"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最大使用</w:t>
            </w:r>
          </w:p>
        </w:tc>
      </w:tr>
      <w:tr w:rsidR="00CB3E3E" w14:paraId="39336EC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765CF" w14:textId="052C8748" w:rsidR="00CB3E3E" w:rsidRPr="009B35C4" w:rsidRDefault="00CB3E3E" w:rsidP="006C0060">
            <w:pPr>
              <w:widowControl/>
              <w:textAlignment w:val="center"/>
              <w:rPr>
                <w:rFonts w:ascii="Arial" w:hAnsi="Arial" w:cs="Arial"/>
                <w:color w:val="000000"/>
                <w:sz w:val="20"/>
                <w:szCs w:val="20"/>
              </w:rPr>
            </w:pPr>
            <w:r>
              <w:rPr>
                <w:rFonts w:ascii="Arial" w:hAnsi="Arial" w:cs="Arial" w:hint="eastAsia"/>
                <w:color w:val="000000"/>
                <w:sz w:val="20"/>
                <w:szCs w:val="20"/>
              </w:rPr>
              <w:t>role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996DC" w14:textId="2E6F48D3" w:rsidR="00CB3E3E" w:rsidRDefault="00CB3E3E"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D3589" w14:textId="77777777" w:rsidR="00CB3E3E" w:rsidRDefault="00CB3E3E"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BAAC7" w14:textId="77777777" w:rsidR="00CB3E3E" w:rsidRDefault="00CB3E3E"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35E40" w14:textId="7E49807E" w:rsidR="00CB3E3E" w:rsidRDefault="00CB3E3E" w:rsidP="006C0060">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37B71" w14:textId="64D36AAA" w:rsidR="00CB3E3E" w:rsidRDefault="00CB3E3E" w:rsidP="006C0060">
            <w:pPr>
              <w:widowControl/>
              <w:textAlignment w:val="center"/>
              <w:rPr>
                <w:rFonts w:hAnsi="宋体" w:cs="宋体" w:hint="eastAsia"/>
                <w:color w:val="000000"/>
                <w:sz w:val="20"/>
                <w:szCs w:val="20"/>
              </w:rPr>
            </w:pPr>
            <w:r>
              <w:rPr>
                <w:rFonts w:hAnsi="宋体" w:cs="宋体" w:hint="eastAsia"/>
                <w:color w:val="000000"/>
                <w:sz w:val="20"/>
                <w:szCs w:val="20"/>
              </w:rPr>
              <w:t>角色</w:t>
            </w:r>
          </w:p>
        </w:tc>
      </w:tr>
      <w:tr w:rsidR="006C0060" w14:paraId="134887E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75F3A" w14:textId="77777777" w:rsidR="006C0060" w:rsidRPr="009B35C4" w:rsidRDefault="006C0060" w:rsidP="006C0060">
            <w:pPr>
              <w:widowControl/>
              <w:textAlignment w:val="center"/>
              <w:rPr>
                <w:rFonts w:ascii="Arial" w:hAnsi="Arial" w:cs="Arial"/>
                <w:color w:val="000000"/>
                <w:sz w:val="20"/>
                <w:szCs w:val="20"/>
              </w:rPr>
            </w:pPr>
            <w:r w:rsidRPr="009B35C4">
              <w:rPr>
                <w:rFonts w:ascii="Arial" w:hAnsi="Arial" w:cs="Arial"/>
                <w:color w:val="000000"/>
                <w:sz w:val="20"/>
                <w:szCs w:val="20"/>
              </w:rPr>
              <w:t>relate_id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D2C2E"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4C112"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F99A4"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61B12"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949FE"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关联ID</w:t>
            </w:r>
          </w:p>
        </w:tc>
      </w:tr>
      <w:tr w:rsidR="006C0060" w14:paraId="312DC72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8C62" w14:textId="77777777" w:rsidR="006C0060" w:rsidRPr="009A724E" w:rsidRDefault="006C0060" w:rsidP="006C0060">
            <w:pPr>
              <w:widowControl/>
              <w:textAlignment w:val="center"/>
              <w:rPr>
                <w:rFonts w:ascii="Arial" w:hAnsi="Arial" w:cs="Arial"/>
                <w:color w:val="000000"/>
                <w:sz w:val="20"/>
                <w:szCs w:val="20"/>
              </w:rPr>
            </w:pPr>
            <w:r w:rsidRPr="009A724E">
              <w:rPr>
                <w:rFonts w:ascii="Arial" w:hAnsi="Arial" w:cs="Arial"/>
                <w:color w:val="000000"/>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94C30"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CBD4E"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73A72"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9EA79"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5139A"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描述</w:t>
            </w:r>
          </w:p>
        </w:tc>
      </w:tr>
      <w:tr w:rsidR="006C0060" w14:paraId="3FB7B8E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DCC3B"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D0BB98"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966A0"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2C8A3"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7FE1D"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C83C3"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创建时间</w:t>
            </w:r>
          </w:p>
        </w:tc>
      </w:tr>
      <w:tr w:rsidR="006C0060" w14:paraId="71F56A6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CCFC9"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BF409"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DE8F2"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E4011"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C8FD6"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6DF68"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创建者</w:t>
            </w:r>
          </w:p>
        </w:tc>
      </w:tr>
    </w:tbl>
    <w:p w14:paraId="2D8D4FD4" w14:textId="77777777" w:rsidR="006C0060" w:rsidRDefault="006C0060" w:rsidP="006C0060"/>
    <w:p w14:paraId="2EC5238C" w14:textId="743486C7" w:rsidR="006C0060" w:rsidRDefault="006C0060" w:rsidP="006C0060">
      <w:pPr>
        <w:pStyle w:val="20"/>
        <w:keepNext/>
        <w:spacing w:after="240"/>
        <w:jc w:val="left"/>
      </w:pPr>
      <w:r>
        <w:rPr>
          <w:rFonts w:hint="eastAsia"/>
        </w:rPr>
        <w:t xml:space="preserve"> </w:t>
      </w:r>
      <w:bookmarkStart w:id="38" w:name="_Toc72416893"/>
      <w:r>
        <w:rPr>
          <w:rFonts w:hint="eastAsia"/>
        </w:rPr>
        <w:t>操作日志表</w:t>
      </w:r>
      <w:bookmarkEnd w:id="38"/>
    </w:p>
    <w:p w14:paraId="5BF17418"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operate</w:t>
      </w:r>
      <w:r>
        <w:rPr>
          <w:b w:val="0"/>
        </w:rPr>
        <w:t>_log</w:t>
      </w:r>
    </w:p>
    <w:p w14:paraId="58FFAC70" w14:textId="77777777" w:rsidR="006C0060" w:rsidRDefault="006C0060" w:rsidP="006C0060">
      <w:pPr>
        <w:pStyle w:val="aff9"/>
        <w:spacing w:beforeLines="50" w:before="156" w:afterLines="0"/>
        <w:ind w:left="420"/>
      </w:pPr>
      <w:r>
        <w:rPr>
          <w:rFonts w:hint="eastAsia"/>
        </w:rPr>
        <w:t>用途说明：</w:t>
      </w:r>
      <w:r>
        <w:rPr>
          <w:rFonts w:hint="eastAsia"/>
          <w:b w:val="0"/>
        </w:rPr>
        <w:t>用于存储平台操作日志信息</w:t>
      </w:r>
    </w:p>
    <w:p w14:paraId="638717DB"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007E3954"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vAlign w:val="center"/>
          </w:tcPr>
          <w:p w14:paraId="50AB1E39"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4FB35F9A"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2F676A31"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2D61AC13"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17131951"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52BEE5AF" w14:textId="77777777" w:rsidR="006C0060" w:rsidRDefault="006C0060" w:rsidP="006C0060">
            <w:pPr>
              <w:widowControl/>
              <w:textAlignment w:val="center"/>
              <w:rPr>
                <w:rFonts w:hAnsi="宋体" w:cs="宋体"/>
                <w:b/>
                <w:color w:val="000000"/>
                <w:sz w:val="20"/>
                <w:szCs w:val="20"/>
              </w:rPr>
            </w:pPr>
            <w:r>
              <w:rPr>
                <w:rFonts w:hAnsi="宋体" w:cs="宋体" w:hint="eastAsia"/>
                <w:b/>
                <w:color w:val="000000"/>
                <w:kern w:val="0"/>
                <w:sz w:val="20"/>
                <w:szCs w:val="20"/>
                <w:lang w:bidi="ar"/>
              </w:rPr>
              <w:t>备注</w:t>
            </w:r>
          </w:p>
        </w:tc>
      </w:tr>
      <w:tr w:rsidR="006C0060" w14:paraId="65ADE01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9FB53"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B4E48"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70F28" w14:textId="77777777" w:rsidR="006C0060" w:rsidRDefault="006C0060" w:rsidP="006C0060">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D5ACE" w14:textId="77777777" w:rsidR="006C0060" w:rsidRDefault="006C0060" w:rsidP="006C0060">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1729E" w14:textId="77777777" w:rsidR="006C0060" w:rsidRDefault="006C0060" w:rsidP="006C0060">
            <w:pPr>
              <w:widowControl/>
              <w:textAlignment w:val="center"/>
              <w:rPr>
                <w:rFonts w:ascii="Arial" w:hAnsi="Arial" w:cs="Arial"/>
                <w:color w:val="000000"/>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6F2D0" w14:textId="1D7D8BB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操作日志ID</w:t>
            </w:r>
          </w:p>
        </w:tc>
      </w:tr>
      <w:tr w:rsidR="006C0060" w14:paraId="4017CD8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BAE79" w14:textId="79C96C16" w:rsidR="006C0060" w:rsidRPr="00AB3A4C" w:rsidRDefault="00CB3E3E"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obj_type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12E0C" w14:textId="74112BAD"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CB3E3E">
              <w:rPr>
                <w:rFonts w:ascii="Arial" w:hAnsi="Arial" w:cs="Arial"/>
                <w:color w:val="000000"/>
                <w:kern w:val="0"/>
                <w:sz w:val="20"/>
                <w:szCs w:val="20"/>
                <w:lang w:bidi="ar"/>
              </w:rPr>
              <w:t>64</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07740"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B9384"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6EA72" w14:textId="77777777" w:rsidR="006C0060" w:rsidRDefault="006C0060" w:rsidP="006C0060">
            <w:pPr>
              <w:widowControl/>
              <w:textAlignment w:val="center"/>
              <w:rPr>
                <w:rFonts w:ascii="Arial" w:hAnsi="Arial" w:cs="Arial"/>
                <w:color w:val="000000"/>
                <w:sz w:val="20"/>
                <w:szCs w:val="20"/>
              </w:rPr>
            </w:pPr>
            <w:r>
              <w:rPr>
                <w:rFonts w:ascii="Arial" w:hAnsi="Arial" w:cs="Arial" w:hint="eastAsia"/>
                <w:color w:val="000000"/>
                <w:sz w:val="20"/>
                <w:szCs w:val="20"/>
              </w:rPr>
              <w:t>N</w:t>
            </w:r>
            <w:r>
              <w:rPr>
                <w:rFonts w:ascii="Arial" w:hAnsi="Arial" w:cs="Arial"/>
                <w:color w:val="000000"/>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CF9CB" w14:textId="25553882" w:rsidR="006C0060" w:rsidRDefault="00CB3E3E"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对象类型</w:t>
            </w:r>
          </w:p>
        </w:tc>
      </w:tr>
      <w:tr w:rsidR="006C0060" w14:paraId="3BE97CC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74D6C" w14:textId="77777777" w:rsidR="006C0060" w:rsidRPr="009A724E" w:rsidRDefault="006C0060" w:rsidP="006C0060">
            <w:pPr>
              <w:widowControl/>
              <w:textAlignment w:val="center"/>
              <w:rPr>
                <w:rFonts w:ascii="Arial" w:hAnsi="Arial" w:cs="Arial"/>
                <w:color w:val="000000"/>
                <w:sz w:val="20"/>
                <w:szCs w:val="20"/>
              </w:rPr>
            </w:pPr>
            <w:r w:rsidRPr="00F762D1">
              <w:rPr>
                <w:rFonts w:ascii="Arial" w:hAnsi="Arial" w:cs="Arial"/>
                <w:color w:val="000000"/>
                <w:sz w:val="20"/>
                <w:szCs w:val="20"/>
              </w:rPr>
              <w:t>obj_name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214A8" w14:textId="2DD26B63"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w:t>
            </w:r>
            <w:r w:rsidR="00CB3E3E">
              <w:rPr>
                <w:rFonts w:ascii="Arial" w:hAnsi="Arial" w:cs="Arial"/>
                <w:color w:val="000000"/>
                <w:kern w:val="0"/>
                <w:sz w:val="20"/>
                <w:szCs w:val="20"/>
                <w:lang w:bidi="ar"/>
              </w:rPr>
              <w:t>255</w:t>
            </w:r>
            <w:r>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6F4495"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6A98C"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33A26"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A98EC" w14:textId="7989FF5F" w:rsidR="006C0060" w:rsidRDefault="00CB3E3E" w:rsidP="006C0060">
            <w:pPr>
              <w:widowControl/>
              <w:textAlignment w:val="center"/>
              <w:rPr>
                <w:rFonts w:hAnsi="宋体" w:cs="宋体"/>
                <w:color w:val="000000"/>
                <w:sz w:val="20"/>
                <w:szCs w:val="20"/>
              </w:rPr>
            </w:pPr>
            <w:r>
              <w:rPr>
                <w:rFonts w:hAnsi="宋体" w:cs="宋体" w:hint="eastAsia"/>
                <w:color w:val="000000"/>
                <w:sz w:val="20"/>
                <w:szCs w:val="20"/>
              </w:rPr>
              <w:t>对象名</w:t>
            </w:r>
          </w:p>
        </w:tc>
      </w:tr>
      <w:tr w:rsidR="006C0060" w14:paraId="37E0541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41564" w14:textId="77777777" w:rsidR="006C0060" w:rsidRPr="009A724E" w:rsidRDefault="006C0060" w:rsidP="006C0060">
            <w:pPr>
              <w:widowControl/>
              <w:textAlignment w:val="center"/>
              <w:rPr>
                <w:rFonts w:ascii="Arial" w:hAnsi="Arial" w:cs="Arial"/>
                <w:color w:val="000000"/>
                <w:sz w:val="20"/>
                <w:szCs w:val="20"/>
              </w:rPr>
            </w:pPr>
            <w:r w:rsidRPr="009A724E">
              <w:rPr>
                <w:rFonts w:ascii="Arial" w:hAnsi="Arial" w:cs="Arial"/>
                <w:color w:val="000000"/>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55AEC"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DCF0C"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CEBDC"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10AFF"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FBBB1"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描述</w:t>
            </w:r>
          </w:p>
        </w:tc>
      </w:tr>
      <w:tr w:rsidR="006C0060" w14:paraId="137C470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71C66" w14:textId="77777777" w:rsidR="006C0060" w:rsidRPr="00835C99" w:rsidRDefault="006C0060" w:rsidP="006C0060">
            <w:pPr>
              <w:widowControl/>
              <w:textAlignment w:val="center"/>
              <w:rPr>
                <w:rFonts w:ascii="Arial" w:hAnsi="Arial" w:cs="Arial"/>
                <w:color w:val="000000"/>
                <w:sz w:val="20"/>
                <w:szCs w:val="20"/>
              </w:rPr>
            </w:pPr>
            <w:r w:rsidRPr="00F762D1">
              <w:rPr>
                <w:rFonts w:ascii="Arial" w:hAnsi="Arial" w:cs="Arial"/>
                <w:color w:val="000000"/>
                <w:sz w:val="20"/>
                <w:szCs w:val="20"/>
              </w:rPr>
              <w:t>site_id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96CDD" w14:textId="3F0B5583" w:rsidR="006C0060" w:rsidRDefault="00CB3E3E"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24534"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5E3E3"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44904"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1F837"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所属站点ID</w:t>
            </w:r>
          </w:p>
        </w:tc>
      </w:tr>
      <w:tr w:rsidR="006C0060" w14:paraId="2423B7B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74DF"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65CDD"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5598E"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9A389"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3777E"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BE382"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创建时间</w:t>
            </w:r>
          </w:p>
        </w:tc>
      </w:tr>
      <w:tr w:rsidR="006C0060" w14:paraId="4BF7D89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A9D07" w14:textId="77777777" w:rsidR="006C0060" w:rsidRPr="009A724E" w:rsidRDefault="006C0060" w:rsidP="006C0060">
            <w:pPr>
              <w:widowControl/>
              <w:textAlignment w:val="center"/>
              <w:rPr>
                <w:rFonts w:ascii="Arial" w:hAnsi="Arial" w:cs="Arial"/>
                <w:color w:val="000000"/>
                <w:sz w:val="20"/>
                <w:szCs w:val="20"/>
              </w:rPr>
            </w:pPr>
            <w:r w:rsidRPr="00835C99">
              <w:rPr>
                <w:rFonts w:ascii="Arial" w:hAnsi="Arial" w:cs="Arial"/>
                <w:color w:val="000000"/>
                <w:sz w:val="20"/>
                <w:szCs w:val="20"/>
              </w:rPr>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6D0F7"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B48C7"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3EB36"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34644"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B7BC4"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创建者</w:t>
            </w:r>
          </w:p>
        </w:tc>
      </w:tr>
    </w:tbl>
    <w:p w14:paraId="7E3D9A4E" w14:textId="77777777" w:rsidR="006C0060" w:rsidRDefault="006C0060" w:rsidP="006C0060"/>
    <w:p w14:paraId="1C55A709" w14:textId="77777777" w:rsidR="006C0060" w:rsidRDefault="006C0060" w:rsidP="006C0060">
      <w:pPr>
        <w:pStyle w:val="20"/>
        <w:keepNext/>
        <w:spacing w:after="240"/>
        <w:jc w:val="left"/>
      </w:pPr>
      <w:r>
        <w:rPr>
          <w:rFonts w:hint="eastAsia"/>
        </w:rPr>
        <w:t xml:space="preserve"> </w:t>
      </w:r>
      <w:bookmarkStart w:id="39" w:name="_Toc72416894"/>
      <w:r>
        <w:rPr>
          <w:rFonts w:hint="eastAsia"/>
        </w:rPr>
        <w:t>工单表</w:t>
      </w:r>
      <w:bookmarkEnd w:id="39"/>
    </w:p>
    <w:p w14:paraId="1CF5D21F"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order</w:t>
      </w:r>
    </w:p>
    <w:p w14:paraId="1D8ABE8A" w14:textId="77777777" w:rsidR="006C0060" w:rsidRDefault="006C0060" w:rsidP="006C0060">
      <w:pPr>
        <w:pStyle w:val="aff9"/>
        <w:spacing w:beforeLines="50" w:before="156" w:afterLines="0"/>
        <w:ind w:left="420"/>
      </w:pPr>
      <w:r>
        <w:rPr>
          <w:rFonts w:hint="eastAsia"/>
        </w:rPr>
        <w:t>用途说明：</w:t>
      </w:r>
      <w:r>
        <w:rPr>
          <w:rFonts w:hint="eastAsia"/>
          <w:b w:val="0"/>
        </w:rPr>
        <w:t>用于存储平台工单信息</w:t>
      </w:r>
    </w:p>
    <w:p w14:paraId="6EBC6E59"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47793CB0"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4DE251B4"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7E654C84"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0F3553E6"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0BE0606C"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39DFB5C0"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564C4829"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CB3E3E" w14:paraId="7CC54972" w14:textId="77777777" w:rsidTr="001C31F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A0614" w14:textId="0D5C9CF5" w:rsidR="00CB3E3E" w:rsidRPr="00990C5C" w:rsidRDefault="00CB3E3E" w:rsidP="00CB3E3E">
            <w:pPr>
              <w:rPr>
                <w:rFonts w:ascii="Arial" w:hAnsi="Arial" w:cs="Arial"/>
                <w:sz w:val="20"/>
                <w:szCs w:val="20"/>
              </w:rPr>
            </w:pPr>
            <w:r>
              <w:rPr>
                <w:rFonts w:ascii="Arial" w:hAnsi="Arial" w:cs="Arial"/>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7F473" w14:textId="1194AB29" w:rsidR="00CB3E3E" w:rsidRPr="00990C5C" w:rsidRDefault="00CB3E3E" w:rsidP="00CB3E3E">
            <w:pPr>
              <w:rPr>
                <w:rFonts w:ascii="Arial" w:hAnsi="Arial" w:cs="Arial"/>
                <w:sz w:val="20"/>
                <w:szCs w:val="20"/>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9A8AE" w14:textId="6591BFED" w:rsidR="00CB3E3E" w:rsidRDefault="00CB3E3E" w:rsidP="00CB3E3E">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9114D" w14:textId="237CDC96" w:rsidR="00CB3E3E" w:rsidRDefault="00CB3E3E" w:rsidP="00CB3E3E">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974A3" w14:textId="63C7DAF7" w:rsidR="00CB3E3E" w:rsidRPr="00990C5C" w:rsidRDefault="00CB3E3E" w:rsidP="00CB3E3E">
            <w:pPr>
              <w:rPr>
                <w:rFonts w:ascii="Arial" w:hAnsi="Arial" w:cs="Arial"/>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C7DDC" w14:textId="5C513196" w:rsidR="00CB3E3E" w:rsidRDefault="00CB3E3E" w:rsidP="00CB3E3E">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工单</w:t>
            </w:r>
            <w:r>
              <w:rPr>
                <w:rFonts w:hAnsi="宋体" w:cs="宋体" w:hint="eastAsia"/>
                <w:color w:val="000000"/>
                <w:kern w:val="0"/>
                <w:sz w:val="20"/>
                <w:szCs w:val="20"/>
                <w:lang w:bidi="ar"/>
              </w:rPr>
              <w:t>ID</w:t>
            </w:r>
          </w:p>
        </w:tc>
      </w:tr>
      <w:tr w:rsidR="00BF2E80" w14:paraId="0D6C2171" w14:textId="77777777" w:rsidTr="005111B5">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79F832A" w14:textId="77777777" w:rsidR="00BF2E80" w:rsidRPr="00990C5C" w:rsidRDefault="00BF2E80" w:rsidP="00BF2E80">
            <w:pPr>
              <w:rPr>
                <w:rFonts w:ascii="Arial" w:hAnsi="Arial" w:cs="Arial"/>
                <w:sz w:val="20"/>
                <w:szCs w:val="20"/>
              </w:rPr>
            </w:pPr>
            <w:r w:rsidRPr="00990C5C">
              <w:rPr>
                <w:rFonts w:ascii="Arial" w:hAnsi="Arial" w:cs="Arial"/>
                <w:sz w:val="20"/>
                <w:szCs w:val="20"/>
              </w:rPr>
              <w:t>order_group_id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7B9B2" w14:textId="0F411053" w:rsidR="00BF2E80" w:rsidRPr="00990C5C" w:rsidRDefault="00BF2E80" w:rsidP="00BF2E80">
            <w:pPr>
              <w:rPr>
                <w:rFonts w:ascii="Arial" w:hAnsi="Arial" w:cs="Arial"/>
                <w:sz w:val="20"/>
                <w:szCs w:val="20"/>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BE0E4"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F7527"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F8E296B" w14:textId="77777777" w:rsidR="00BF2E80" w:rsidRPr="00990C5C" w:rsidRDefault="00BF2E80" w:rsidP="00BF2E80">
            <w:pPr>
              <w:rPr>
                <w:rFonts w:ascii="Arial" w:hAnsi="Arial" w:cs="Arial"/>
                <w:sz w:val="20"/>
                <w:szCs w:val="20"/>
              </w:rPr>
            </w:pPr>
            <w:r w:rsidRPr="00990C5C">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7B5F4" w14:textId="016A3F05"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所属工单组ID</w:t>
            </w:r>
          </w:p>
        </w:tc>
      </w:tr>
      <w:tr w:rsidR="00BF2E80" w14:paraId="69CC99B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84BB0B0" w14:textId="77777777" w:rsidR="00BF2E80" w:rsidRPr="00990C5C" w:rsidRDefault="00BF2E80" w:rsidP="00BF2E80">
            <w:pPr>
              <w:rPr>
                <w:rFonts w:ascii="Arial" w:hAnsi="Arial" w:cs="Arial"/>
                <w:sz w:val="20"/>
                <w:szCs w:val="20"/>
              </w:rPr>
            </w:pPr>
            <w:r w:rsidRPr="00990C5C">
              <w:rPr>
                <w:rFonts w:ascii="Arial" w:hAnsi="Arial" w:cs="Arial"/>
                <w:sz w:val="20"/>
                <w:szCs w:val="20"/>
              </w:rPr>
              <w:t>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AC61219" w14:textId="77777777" w:rsidR="00BF2E80" w:rsidRPr="00990C5C" w:rsidRDefault="00BF2E80" w:rsidP="00BF2E80">
            <w:pPr>
              <w:rPr>
                <w:rFonts w:ascii="Arial" w:hAnsi="Arial" w:cs="Arial"/>
                <w:sz w:val="20"/>
                <w:szCs w:val="20"/>
              </w:rPr>
            </w:pPr>
            <w:r w:rsidRPr="00990C5C">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131D4"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D18FAB"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D81847D" w14:textId="77777777" w:rsidR="00BF2E80" w:rsidRPr="00990C5C" w:rsidRDefault="00BF2E80" w:rsidP="00BF2E80">
            <w:pPr>
              <w:rPr>
                <w:rFonts w:ascii="Arial" w:hAnsi="Arial" w:cs="Arial"/>
                <w:sz w:val="20"/>
                <w:szCs w:val="20"/>
              </w:rPr>
            </w:pPr>
            <w:r w:rsidRPr="00990C5C">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4826F" w14:textId="77777777"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子订单类型</w:t>
            </w:r>
          </w:p>
        </w:tc>
      </w:tr>
      <w:tr w:rsidR="00BF2E80" w14:paraId="17AD661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930EC12" w14:textId="77777777" w:rsidR="00BF2E80" w:rsidRPr="00990C5C" w:rsidRDefault="00BF2E80" w:rsidP="00BF2E80">
            <w:pPr>
              <w:rPr>
                <w:rFonts w:ascii="Arial" w:hAnsi="Arial" w:cs="Arial"/>
                <w:sz w:val="20"/>
                <w:szCs w:val="20"/>
              </w:rPr>
            </w:pPr>
            <w:r w:rsidRPr="00990C5C">
              <w:rPr>
                <w:rFonts w:ascii="Arial" w:hAnsi="Arial" w:cs="Arial"/>
                <w:sz w:val="20"/>
                <w:szCs w:val="20"/>
              </w:rPr>
              <w:lastRenderedPageBreak/>
              <w:t>major_version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4DD6767" w14:textId="77777777" w:rsidR="00BF2E80" w:rsidRPr="00990C5C" w:rsidRDefault="00BF2E80" w:rsidP="00BF2E8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48D5F"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03CC5"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8682171" w14:textId="2064246A" w:rsidR="00BF2E80" w:rsidRPr="00990C5C" w:rsidRDefault="00BF2E80"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7B7A7" w14:textId="77777777"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主版本</w:t>
            </w:r>
          </w:p>
        </w:tc>
      </w:tr>
      <w:tr w:rsidR="00BF2E80" w14:paraId="45960A2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231A9A9" w14:textId="77777777" w:rsidR="00BF2E80" w:rsidRPr="00990C5C" w:rsidRDefault="00BF2E80" w:rsidP="00BF2E80">
            <w:pPr>
              <w:rPr>
                <w:rFonts w:ascii="Arial" w:hAnsi="Arial" w:cs="Arial"/>
                <w:sz w:val="20"/>
                <w:szCs w:val="20"/>
              </w:rPr>
            </w:pPr>
            <w:r w:rsidRPr="00990C5C">
              <w:rPr>
                <w:rFonts w:ascii="Arial" w:hAnsi="Arial" w:cs="Arial"/>
                <w:sz w:val="20"/>
                <w:szCs w:val="20"/>
              </w:rPr>
              <w:t>minor_version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646B286" w14:textId="77777777" w:rsidR="00BF2E80" w:rsidRPr="00990C5C" w:rsidRDefault="00BF2E80" w:rsidP="00BF2E8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BC1E2"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9B0AD"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94BB1D2" w14:textId="4022CB09" w:rsidR="00BF2E80" w:rsidRPr="00990C5C" w:rsidRDefault="00BF2E80"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17804" w14:textId="77777777"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次版本</w:t>
            </w:r>
          </w:p>
        </w:tc>
      </w:tr>
      <w:tr w:rsidR="00BF2E80" w14:paraId="1F5034C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810EFDC" w14:textId="77777777" w:rsidR="00BF2E80" w:rsidRPr="00990C5C" w:rsidRDefault="00BF2E80" w:rsidP="00BF2E80">
            <w:pPr>
              <w:rPr>
                <w:rFonts w:ascii="Arial" w:hAnsi="Arial" w:cs="Arial"/>
                <w:sz w:val="20"/>
                <w:szCs w:val="20"/>
              </w:rPr>
            </w:pPr>
            <w:r w:rsidRPr="00990C5C">
              <w:rPr>
                <w:rFonts w:ascii="Arial" w:hAnsi="Arial" w:cs="Arial"/>
                <w:sz w:val="20"/>
                <w:szCs w:val="20"/>
              </w:rPr>
              <w:t>patch_version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CCE9567" w14:textId="77777777" w:rsidR="00BF2E80" w:rsidRPr="00990C5C" w:rsidRDefault="00BF2E80" w:rsidP="00BF2E8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65907"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21566"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38B91D7" w14:textId="0D185589" w:rsidR="00BF2E80" w:rsidRPr="00990C5C" w:rsidRDefault="00BF2E80"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6D041" w14:textId="77777777"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修订版本</w:t>
            </w:r>
          </w:p>
        </w:tc>
      </w:tr>
      <w:tr w:rsidR="00BF2E80" w14:paraId="2D2F12A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30607CA" w14:textId="77777777" w:rsidR="00BF2E80" w:rsidRPr="00990C5C" w:rsidRDefault="00BF2E80" w:rsidP="00BF2E80">
            <w:pPr>
              <w:rPr>
                <w:rFonts w:ascii="Arial" w:hAnsi="Arial" w:cs="Arial"/>
                <w:sz w:val="20"/>
                <w:szCs w:val="20"/>
              </w:rPr>
            </w:pPr>
            <w:r w:rsidRPr="00990C5C">
              <w:rPr>
                <w:rFonts w:ascii="Arial" w:hAnsi="Arial" w:cs="Arial"/>
                <w:sz w:val="20"/>
                <w:szCs w:val="20"/>
              </w:rPr>
              <w:t>build_version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965CB7D" w14:textId="77777777" w:rsidR="00BF2E80" w:rsidRPr="00990C5C" w:rsidRDefault="00BF2E80" w:rsidP="00BF2E8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64F5"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9F03C"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381F07B" w14:textId="0D95BC45" w:rsidR="00BF2E80" w:rsidRPr="00990C5C" w:rsidRDefault="00BF2E80"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391D9" w14:textId="77777777"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编译版本</w:t>
            </w:r>
          </w:p>
        </w:tc>
      </w:tr>
      <w:tr w:rsidR="00BF2E80" w14:paraId="2E9C369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1EAEB22" w14:textId="6C926A06" w:rsidR="00BF2E80" w:rsidRPr="00990C5C" w:rsidRDefault="00BF2E80" w:rsidP="00BF2E80">
            <w:pPr>
              <w:rPr>
                <w:rFonts w:ascii="Arial" w:hAnsi="Arial" w:cs="Arial"/>
                <w:sz w:val="20"/>
                <w:szCs w:val="20"/>
              </w:rPr>
            </w:pPr>
            <w:r w:rsidRPr="00990C5C">
              <w:rPr>
                <w:rFonts w:ascii="Arial" w:hAnsi="Arial" w:cs="Arial"/>
                <w:sz w:val="20"/>
                <w:szCs w:val="20"/>
              </w:rPr>
              <w:t>arch_</w:t>
            </w:r>
            <w:r>
              <w:rPr>
                <w:rFonts w:ascii="Arial" w:hAnsi="Arial" w:cs="Arial"/>
                <w:sz w:val="20"/>
                <w:szCs w:val="20"/>
              </w:rPr>
              <w:t>mode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C4B2AC1" w14:textId="27B6A6CF" w:rsidR="00BF2E80" w:rsidRPr="00990C5C" w:rsidRDefault="00BF2E80" w:rsidP="00BF2E80">
            <w:pPr>
              <w:rPr>
                <w:rFonts w:ascii="Arial" w:hAnsi="Arial" w:cs="Arial"/>
                <w:sz w:val="20"/>
                <w:szCs w:val="20"/>
              </w:rPr>
            </w:pPr>
            <w:r w:rsidRPr="00990C5C">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3F8D1"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D5E70"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9FCD9D6" w14:textId="3282D54A"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DB6D7" w14:textId="166E8D24"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架构类型</w:t>
            </w:r>
          </w:p>
        </w:tc>
      </w:tr>
      <w:tr w:rsidR="00BF2E80" w14:paraId="4076F6C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4821B59" w14:textId="71AAC7F2" w:rsidR="00BF2E80" w:rsidRPr="00990C5C" w:rsidRDefault="00BF2E80" w:rsidP="00BF2E80">
            <w:pPr>
              <w:rPr>
                <w:rFonts w:ascii="Arial" w:hAnsi="Arial" w:cs="Arial"/>
                <w:sz w:val="20"/>
                <w:szCs w:val="20"/>
              </w:rPr>
            </w:pPr>
            <w:r>
              <w:rPr>
                <w:rFonts w:ascii="Arial" w:hAnsi="Arial" w:cs="Arial" w:hint="eastAsia"/>
                <w:sz w:val="20"/>
                <w:szCs w:val="20"/>
              </w:rPr>
              <w:t>unit</w:t>
            </w:r>
            <w:r w:rsidRPr="00990C5C">
              <w:rPr>
                <w:rFonts w:ascii="Arial" w:hAnsi="Arial" w:cs="Arial"/>
                <w:sz w:val="20"/>
                <w:szCs w:val="20"/>
              </w:rPr>
              <w:t>_cnt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E602010" w14:textId="0D085A8F" w:rsidR="00BF2E80" w:rsidRDefault="00BF2E80" w:rsidP="00BF2E8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AF3E1"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AF87F"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68C006C" w14:textId="28757A69"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8F25F" w14:textId="670846B6" w:rsidR="00BF2E80" w:rsidRDefault="00BF2E80" w:rsidP="00BF2E8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单元数量</w:t>
            </w:r>
          </w:p>
        </w:tc>
      </w:tr>
      <w:tr w:rsidR="00BF2E80" w14:paraId="3301C85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9E7FD14" w14:textId="77777777" w:rsidR="00BF2E80" w:rsidRPr="00990C5C" w:rsidRDefault="00BF2E80" w:rsidP="00BF2E80">
            <w:pPr>
              <w:rPr>
                <w:rFonts w:ascii="Arial" w:hAnsi="Arial" w:cs="Arial"/>
                <w:sz w:val="20"/>
                <w:szCs w:val="20"/>
              </w:rPr>
            </w:pPr>
            <w:r w:rsidRPr="00990C5C">
              <w:rPr>
                <w:rFonts w:ascii="Arial" w:hAnsi="Arial" w:cs="Arial"/>
                <w:sz w:val="20"/>
                <w:szCs w:val="20"/>
              </w:rPr>
              <w:t>cpu_cnt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3E4AC27" w14:textId="2D31CC23" w:rsidR="00BF2E80" w:rsidRPr="00990C5C" w:rsidRDefault="00BF2E80" w:rsidP="00BF2E80">
            <w:pPr>
              <w:rPr>
                <w:rFonts w:ascii="Arial" w:hAnsi="Arial" w:cs="Arial"/>
                <w:sz w:val="20"/>
                <w:szCs w:val="20"/>
              </w:rPr>
            </w:pPr>
            <w:r>
              <w:rPr>
                <w:rFonts w:ascii="Arial" w:hAnsi="Arial" w:cs="Arial" w:hint="eastAsia"/>
                <w:sz w:val="20"/>
                <w:szCs w:val="20"/>
              </w:rPr>
              <w:t>double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1D5F"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CB11B"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B3352B7" w14:textId="361BB613"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924B4" w14:textId="77777777"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CPU数量</w:t>
            </w:r>
          </w:p>
        </w:tc>
      </w:tr>
      <w:tr w:rsidR="00BF2E80" w14:paraId="62BECDA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6704963" w14:textId="77777777" w:rsidR="00BF2E80" w:rsidRPr="00990C5C" w:rsidRDefault="00BF2E80" w:rsidP="00BF2E80">
            <w:pPr>
              <w:rPr>
                <w:rFonts w:ascii="Arial" w:hAnsi="Arial" w:cs="Arial"/>
                <w:sz w:val="20"/>
                <w:szCs w:val="20"/>
              </w:rPr>
            </w:pPr>
            <w:r w:rsidRPr="00990C5C">
              <w:rPr>
                <w:rFonts w:ascii="Arial" w:hAnsi="Arial" w:cs="Arial"/>
                <w:sz w:val="20"/>
                <w:szCs w:val="20"/>
              </w:rPr>
              <w:t>mem_size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CBC3E3E" w14:textId="11311D55" w:rsidR="00BF2E80" w:rsidRPr="00990C5C" w:rsidRDefault="00BF2E80" w:rsidP="00BF2E80">
            <w:pPr>
              <w:rPr>
                <w:rFonts w:ascii="Arial" w:hAnsi="Arial" w:cs="Arial"/>
                <w:sz w:val="20"/>
                <w:szCs w:val="20"/>
              </w:rPr>
            </w:pPr>
            <w:r>
              <w:rPr>
                <w:rFonts w:ascii="Arial" w:hAnsi="Arial" w:cs="Arial" w:hint="eastAsia"/>
                <w:sz w:val="20"/>
                <w:szCs w:val="20"/>
              </w:rPr>
              <w:t>double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CC436"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036D6"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C74AD2D" w14:textId="003AB142"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44D85" w14:textId="40F403DE"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内存容量,单位G</w:t>
            </w:r>
          </w:p>
        </w:tc>
      </w:tr>
      <w:tr w:rsidR="00BF2E80" w14:paraId="7ADF9EE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E7DE6D1" w14:textId="79421B0F" w:rsidR="00BF2E80" w:rsidRPr="00990C5C" w:rsidRDefault="00BF2E80" w:rsidP="00BF2E80">
            <w:pPr>
              <w:rPr>
                <w:rFonts w:ascii="Arial" w:hAnsi="Arial" w:cs="Arial"/>
                <w:sz w:val="20"/>
                <w:szCs w:val="20"/>
              </w:rPr>
            </w:pPr>
            <w:r>
              <w:rPr>
                <w:rFonts w:ascii="Arial" w:hAnsi="Arial" w:cs="Arial" w:hint="eastAsia"/>
                <w:sz w:val="20"/>
                <w:szCs w:val="20"/>
              </w:rPr>
              <w:t>disk</w:t>
            </w:r>
            <w:r w:rsidRPr="00990C5C">
              <w:rPr>
                <w:rFonts w:ascii="Arial" w:hAnsi="Arial" w:cs="Arial"/>
                <w:sz w:val="20"/>
                <w:szCs w:val="20"/>
              </w:rPr>
              <w:t>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F0CC89A" w14:textId="77777777" w:rsidR="00BF2E80" w:rsidRPr="00990C5C" w:rsidRDefault="00BF2E80" w:rsidP="00BF2E80">
            <w:pPr>
              <w:rPr>
                <w:rFonts w:ascii="Arial" w:hAnsi="Arial" w:cs="Arial"/>
                <w:sz w:val="20"/>
                <w:szCs w:val="20"/>
              </w:rPr>
            </w:pPr>
            <w:r w:rsidRPr="00990C5C">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88C45"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A021D"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C200494" w14:textId="5F569E1D"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C66C7" w14:textId="5285FED6"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磁盘类型</w:t>
            </w:r>
          </w:p>
        </w:tc>
      </w:tr>
      <w:tr w:rsidR="00BF2E80" w14:paraId="5B87EE6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FE10AF7" w14:textId="290E6980" w:rsidR="00BF2E80" w:rsidRPr="00990C5C" w:rsidRDefault="00BF2E80" w:rsidP="00BF2E80">
            <w:pPr>
              <w:rPr>
                <w:rFonts w:ascii="Arial" w:hAnsi="Arial" w:cs="Arial"/>
                <w:sz w:val="20"/>
                <w:szCs w:val="20"/>
              </w:rPr>
            </w:pPr>
            <w:r>
              <w:rPr>
                <w:rFonts w:ascii="Arial" w:hAnsi="Arial" w:cs="Arial" w:hint="eastAsia"/>
                <w:sz w:val="20"/>
                <w:szCs w:val="20"/>
              </w:rPr>
              <w:t>data</w:t>
            </w:r>
            <w:r w:rsidRPr="00990C5C">
              <w:rPr>
                <w:rFonts w:ascii="Arial" w:hAnsi="Arial" w:cs="Arial"/>
                <w:sz w:val="20"/>
                <w:szCs w:val="20"/>
              </w:rPr>
              <w:t>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76EA556" w14:textId="6C5AE471" w:rsidR="00BF2E80" w:rsidRPr="00990C5C" w:rsidRDefault="00BF2E80" w:rsidP="00BF2E80">
            <w:pPr>
              <w:rPr>
                <w:rFonts w:ascii="Arial" w:hAnsi="Arial" w:cs="Arial"/>
                <w:sz w:val="20"/>
                <w:szCs w:val="20"/>
              </w:rPr>
            </w:pPr>
            <w:r>
              <w:rPr>
                <w:rFonts w:ascii="Arial" w:hAnsi="Arial" w:cs="Arial" w:hint="eastAsia"/>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9949B"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6D947"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8DA1989" w14:textId="2F31B83E"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28512" w14:textId="7CABC30E"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数据目录大小，单位G</w:t>
            </w:r>
          </w:p>
        </w:tc>
      </w:tr>
      <w:tr w:rsidR="00BF2E80" w14:paraId="11CC9AE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8D1268F" w14:textId="25252471" w:rsidR="00BF2E80" w:rsidRPr="00990C5C" w:rsidRDefault="00BF2E80" w:rsidP="00BF2E80">
            <w:pPr>
              <w:rPr>
                <w:rFonts w:ascii="Arial" w:hAnsi="Arial" w:cs="Arial"/>
                <w:sz w:val="20"/>
                <w:szCs w:val="20"/>
              </w:rPr>
            </w:pPr>
            <w:r>
              <w:rPr>
                <w:rFonts w:ascii="Arial" w:hAnsi="Arial" w:cs="Arial" w:hint="eastAsia"/>
                <w:sz w:val="20"/>
                <w:szCs w:val="20"/>
              </w:rPr>
              <w:t>log</w:t>
            </w:r>
            <w:r w:rsidRPr="00990C5C">
              <w:rPr>
                <w:rFonts w:ascii="Arial" w:hAnsi="Arial" w:cs="Arial"/>
                <w:sz w:val="20"/>
                <w:szCs w:val="20"/>
              </w:rPr>
              <w:t>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AC0E037" w14:textId="35758BEE" w:rsidR="00BF2E80" w:rsidRPr="00990C5C" w:rsidRDefault="00BF2E80" w:rsidP="00BF2E80">
            <w:pPr>
              <w:rPr>
                <w:rFonts w:ascii="Arial" w:hAnsi="Arial" w:cs="Arial"/>
                <w:sz w:val="20"/>
                <w:szCs w:val="20"/>
              </w:rPr>
            </w:pPr>
            <w:r>
              <w:rPr>
                <w:rFonts w:ascii="Arial" w:hAnsi="Arial" w:cs="Arial" w:hint="eastAsia"/>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67486"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10AA6"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C527792" w14:textId="4714654F"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1D9C7" w14:textId="48CE682C"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日志</w:t>
            </w:r>
            <w:r>
              <w:rPr>
                <w:rFonts w:hAnsi="宋体" w:cs="宋体" w:hint="eastAsia"/>
                <w:color w:val="000000"/>
                <w:kern w:val="0"/>
                <w:sz w:val="20"/>
                <w:szCs w:val="20"/>
                <w:lang w:bidi="ar"/>
              </w:rPr>
              <w:t>目录大小，单位G</w:t>
            </w:r>
          </w:p>
        </w:tc>
      </w:tr>
      <w:tr w:rsidR="00BF2E80" w14:paraId="57435FD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15F9A9C" w14:textId="4E9F7457" w:rsidR="00BF2E80" w:rsidRPr="00990C5C" w:rsidRDefault="00BF2E80" w:rsidP="00BF2E80">
            <w:pPr>
              <w:rPr>
                <w:rFonts w:ascii="Arial" w:hAnsi="Arial" w:cs="Arial"/>
                <w:sz w:val="20"/>
                <w:szCs w:val="20"/>
              </w:rPr>
            </w:pPr>
            <w:r>
              <w:rPr>
                <w:rFonts w:ascii="Arial" w:hAnsi="Arial" w:cs="Arial" w:hint="eastAsia"/>
                <w:sz w:val="20"/>
                <w:szCs w:val="20"/>
              </w:rPr>
              <w:t>port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BBB34D3" w14:textId="77777777" w:rsidR="00BF2E80" w:rsidRPr="00990C5C" w:rsidRDefault="00BF2E80" w:rsidP="00BF2E8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6810E"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1E069"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A3AEC52" w14:textId="57128E31"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C6E6" w14:textId="4D607751"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端口</w:t>
            </w:r>
          </w:p>
        </w:tc>
      </w:tr>
      <w:tr w:rsidR="00BF2E80" w14:paraId="1808076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EC07F5D" w14:textId="68E44ACC" w:rsidR="00BF2E80" w:rsidRPr="00990C5C" w:rsidRDefault="00BF2E80" w:rsidP="00BF2E80">
            <w:pPr>
              <w:rPr>
                <w:rFonts w:ascii="Arial" w:hAnsi="Arial" w:cs="Arial"/>
                <w:sz w:val="20"/>
                <w:szCs w:val="20"/>
              </w:rPr>
            </w:pPr>
            <w:r>
              <w:rPr>
                <w:rFonts w:ascii="Arial" w:hAnsi="Arial" w:cs="Arial" w:hint="eastAsia"/>
                <w:sz w:val="20"/>
                <w:szCs w:val="20"/>
              </w:rPr>
              <w:t>cfg</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9E2FED5" w14:textId="0B59AB2E" w:rsidR="00BF2E80" w:rsidRPr="00990C5C" w:rsidRDefault="00BF2E80" w:rsidP="00BF2E80">
            <w:pPr>
              <w:rPr>
                <w:rFonts w:ascii="Arial" w:hAnsi="Arial" w:cs="Arial"/>
                <w:sz w:val="20"/>
                <w:szCs w:val="20"/>
              </w:rPr>
            </w:pPr>
            <w:r>
              <w:rPr>
                <w:rFonts w:ascii="Arial" w:hAnsi="Arial" w:cs="Arial" w:hint="eastAsia"/>
                <w:sz w:val="20"/>
                <w:szCs w:val="20"/>
              </w:rPr>
              <w:t>text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7085F"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8F9EE"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9C8FC00" w14:textId="724E3A13"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84BFC" w14:textId="0D14CAD8"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配置</w:t>
            </w:r>
          </w:p>
        </w:tc>
      </w:tr>
      <w:tr w:rsidR="00BF2E80" w14:paraId="1452488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710897B" w14:textId="62296439" w:rsidR="00BF2E80" w:rsidRPr="00990C5C" w:rsidRDefault="00BF2E80" w:rsidP="00BF2E80">
            <w:pPr>
              <w:rPr>
                <w:rFonts w:ascii="Arial" w:hAnsi="Arial" w:cs="Arial"/>
                <w:sz w:val="20"/>
                <w:szCs w:val="20"/>
              </w:rPr>
            </w:pPr>
            <w:r>
              <w:rPr>
                <w:rFonts w:ascii="Arial" w:hAnsi="Arial" w:cs="Arial" w:hint="eastAsia"/>
                <w:sz w:val="20"/>
                <w:szCs w:val="20"/>
              </w:rPr>
              <w:t>cnt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076FAB8" w14:textId="5F5CDEA3" w:rsidR="00BF2E80" w:rsidRPr="00990C5C" w:rsidRDefault="00BF2E80" w:rsidP="00BF2E80">
            <w:pPr>
              <w:rPr>
                <w:rFonts w:ascii="Arial" w:hAnsi="Arial" w:cs="Arial"/>
                <w:sz w:val="20"/>
                <w:szCs w:val="20"/>
              </w:rPr>
            </w:pPr>
            <w:r>
              <w:rPr>
                <w:rFonts w:ascii="Arial" w:hAnsi="Arial" w:cs="Arial" w:hint="eastAsia"/>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D1FD1" w14:textId="77777777" w:rsidR="00BF2E80" w:rsidRDefault="00BF2E80" w:rsidP="00BF2E8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A4687" w14:textId="77777777" w:rsidR="00BF2E80" w:rsidRDefault="00BF2E80" w:rsidP="00BF2E8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CB08C53" w14:textId="75AD653D" w:rsidR="00BF2E80" w:rsidRPr="00990C5C" w:rsidRDefault="00CC0D38" w:rsidP="00BF2E8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4197B" w14:textId="14E801BF" w:rsidR="00BF2E80" w:rsidRDefault="00BF2E80" w:rsidP="00BF2E8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个数</w:t>
            </w:r>
          </w:p>
        </w:tc>
      </w:tr>
    </w:tbl>
    <w:p w14:paraId="1A957F0B" w14:textId="77777777" w:rsidR="006C0060" w:rsidRDefault="006C0060" w:rsidP="006C0060"/>
    <w:p w14:paraId="74379ABD" w14:textId="77777777" w:rsidR="006C0060" w:rsidRDefault="006C0060" w:rsidP="006C0060">
      <w:pPr>
        <w:pStyle w:val="20"/>
        <w:keepNext/>
        <w:spacing w:after="240"/>
        <w:jc w:val="left"/>
      </w:pPr>
      <w:r>
        <w:rPr>
          <w:rFonts w:hint="eastAsia"/>
        </w:rPr>
        <w:t xml:space="preserve"> </w:t>
      </w:r>
      <w:bookmarkStart w:id="40" w:name="_Toc72416895"/>
      <w:r>
        <w:rPr>
          <w:rFonts w:hint="eastAsia"/>
        </w:rPr>
        <w:t>工单配置表</w:t>
      </w:r>
      <w:bookmarkEnd w:id="40"/>
    </w:p>
    <w:p w14:paraId="14384B62"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order_</w:t>
      </w:r>
      <w:r>
        <w:rPr>
          <w:b w:val="0"/>
        </w:rPr>
        <w:t>config</w:t>
      </w:r>
    </w:p>
    <w:p w14:paraId="4EB0B8DB" w14:textId="77777777" w:rsidR="006C0060" w:rsidRDefault="006C0060" w:rsidP="006C0060">
      <w:pPr>
        <w:pStyle w:val="aff9"/>
        <w:spacing w:beforeLines="50" w:before="156" w:afterLines="0"/>
        <w:ind w:left="420"/>
      </w:pPr>
      <w:r>
        <w:rPr>
          <w:rFonts w:hint="eastAsia"/>
        </w:rPr>
        <w:t>用途说明：</w:t>
      </w:r>
      <w:r>
        <w:rPr>
          <w:rFonts w:hint="eastAsia"/>
          <w:b w:val="0"/>
        </w:rPr>
        <w:t>用于存储平台工单配置信息</w:t>
      </w:r>
    </w:p>
    <w:p w14:paraId="6CB0839F"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14:paraId="5DD32257"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4AB65157"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4F5B43B5"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7B414D11"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13368EF9"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2F179B6F"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37B2B4E9"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6C0060" w14:paraId="511C221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35A3EFC" w14:textId="7264BDE4" w:rsidR="006C0060" w:rsidRPr="00A220E5" w:rsidRDefault="00BF2E80" w:rsidP="006C0060">
            <w:pPr>
              <w:rPr>
                <w:rFonts w:ascii="Arial" w:hAnsi="Arial" w:cs="Arial"/>
                <w:sz w:val="20"/>
                <w:szCs w:val="20"/>
              </w:rPr>
            </w:pPr>
            <w:r>
              <w:rPr>
                <w:rFonts w:ascii="Arial" w:hAnsi="Arial" w:cs="Arial" w:hint="eastAsia"/>
                <w:sz w:val="20"/>
                <w:szCs w:val="20"/>
              </w:rPr>
              <w:t>category</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82F3A3E" w14:textId="77777777" w:rsidR="006C0060" w:rsidRPr="00A220E5" w:rsidRDefault="006C0060" w:rsidP="006C0060">
            <w:pPr>
              <w:rPr>
                <w:rFonts w:ascii="Arial" w:hAnsi="Arial" w:cs="Arial"/>
                <w:sz w:val="20"/>
                <w:szCs w:val="20"/>
              </w:rPr>
            </w:pPr>
            <w:r w:rsidRPr="00A220E5">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A1731" w14:textId="1DD5C08D" w:rsidR="006C0060" w:rsidRPr="00A220E5" w:rsidRDefault="00BF2E80" w:rsidP="006C0060">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89541" w14:textId="77777777" w:rsidR="006C0060" w:rsidRPr="00A220E5"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F42D260" w14:textId="77777777" w:rsidR="006C0060" w:rsidRPr="00A220E5" w:rsidRDefault="006C0060" w:rsidP="006C0060">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D9F11" w14:textId="0FBCC1AB" w:rsidR="006C0060" w:rsidRDefault="00BF2E8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服务种类</w:t>
            </w:r>
          </w:p>
        </w:tc>
      </w:tr>
      <w:tr w:rsidR="006C0060" w14:paraId="5E45A1C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F55DC06" w14:textId="77777777" w:rsidR="006C0060" w:rsidRPr="00A220E5" w:rsidRDefault="006C0060" w:rsidP="006C0060">
            <w:pPr>
              <w:rPr>
                <w:rFonts w:ascii="Arial" w:hAnsi="Arial" w:cs="Arial"/>
                <w:sz w:val="20"/>
                <w:szCs w:val="20"/>
              </w:rPr>
            </w:pPr>
            <w:r w:rsidRPr="00A220E5">
              <w:rPr>
                <w:rFonts w:ascii="Arial" w:hAnsi="Arial" w:cs="Arial"/>
                <w:sz w:val="20"/>
                <w:szCs w:val="20"/>
              </w:rPr>
              <w:t>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BE6A712" w14:textId="77777777" w:rsidR="006C0060" w:rsidRPr="00A220E5" w:rsidRDefault="006C0060" w:rsidP="006C0060">
            <w:pPr>
              <w:rPr>
                <w:rFonts w:ascii="Arial" w:hAnsi="Arial" w:cs="Arial"/>
                <w:sz w:val="20"/>
                <w:szCs w:val="20"/>
              </w:rPr>
            </w:pPr>
            <w:r w:rsidRPr="00A220E5">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45606" w14:textId="2C48AA47" w:rsidR="006C0060" w:rsidRPr="00A220E5" w:rsidRDefault="00BF2E80" w:rsidP="006C0060">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50104" w14:textId="77777777" w:rsidR="006C0060" w:rsidRPr="00A220E5"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284D252" w14:textId="77777777" w:rsidR="006C0060" w:rsidRPr="00A220E5" w:rsidRDefault="006C0060" w:rsidP="006C0060">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53B6D"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类型</w:t>
            </w:r>
          </w:p>
        </w:tc>
      </w:tr>
      <w:tr w:rsidR="006C0060" w14:paraId="052E918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05D718B" w14:textId="770F4449" w:rsidR="006C0060" w:rsidRPr="00A220E5" w:rsidRDefault="00CC0D38" w:rsidP="006C0060">
            <w:pPr>
              <w:rPr>
                <w:rFonts w:ascii="Arial" w:hAnsi="Arial" w:cs="Arial"/>
                <w:sz w:val="20"/>
                <w:szCs w:val="20"/>
              </w:rPr>
            </w:pPr>
            <w:r>
              <w:rPr>
                <w:rFonts w:ascii="Arial" w:hAnsi="Arial" w:cs="Arial" w:hint="eastAsia"/>
                <w:sz w:val="20"/>
                <w:szCs w:val="20"/>
              </w:rPr>
              <w:t>cpu</w:t>
            </w:r>
            <w:r>
              <w:rPr>
                <w:rFonts w:ascii="Arial" w:hAnsi="Arial" w:cs="Arial"/>
                <w:sz w:val="20"/>
                <w:szCs w:val="20"/>
              </w:rPr>
              <w:t>_cnt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BD9B831" w14:textId="17B644AF" w:rsidR="006C0060" w:rsidRPr="00A220E5" w:rsidRDefault="00CC0D38" w:rsidP="006C0060">
            <w:pPr>
              <w:rPr>
                <w:rFonts w:ascii="Arial" w:hAnsi="Arial" w:cs="Arial"/>
                <w:sz w:val="20"/>
                <w:szCs w:val="20"/>
              </w:rPr>
            </w:pPr>
            <w:r>
              <w:rPr>
                <w:rFonts w:ascii="Arial" w:hAnsi="Arial" w:cs="Arial"/>
                <w:sz w:val="20"/>
                <w:szCs w:val="20"/>
              </w:rPr>
              <w:t>double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BE959" w14:textId="77777777" w:rsidR="006C0060" w:rsidRPr="00A220E5"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3C1FD" w14:textId="77777777" w:rsidR="006C0060" w:rsidRPr="00A220E5"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125EBC4" w14:textId="77777777" w:rsidR="006C0060" w:rsidRPr="00A220E5" w:rsidRDefault="006C0060" w:rsidP="006C0060">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28468" w14:textId="636AAC12" w:rsidR="006C0060" w:rsidRDefault="00CC0D38"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C</w:t>
            </w:r>
            <w:r>
              <w:rPr>
                <w:rFonts w:hAnsi="宋体" w:cs="宋体"/>
                <w:color w:val="000000"/>
                <w:kern w:val="0"/>
                <w:sz w:val="20"/>
                <w:szCs w:val="20"/>
                <w:lang w:bidi="ar"/>
              </w:rPr>
              <w:t>PU</w:t>
            </w:r>
            <w:r>
              <w:rPr>
                <w:rFonts w:hAnsi="宋体" w:cs="宋体" w:hint="eastAsia"/>
                <w:color w:val="000000"/>
                <w:kern w:val="0"/>
                <w:sz w:val="20"/>
                <w:szCs w:val="20"/>
                <w:lang w:bidi="ar"/>
              </w:rPr>
              <w:t>数量</w:t>
            </w:r>
          </w:p>
        </w:tc>
      </w:tr>
      <w:tr w:rsidR="006C0060" w14:paraId="1A857C5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692AD28" w14:textId="115A5C7A" w:rsidR="006C0060" w:rsidRPr="00A220E5" w:rsidRDefault="00073AD4" w:rsidP="006C0060">
            <w:pPr>
              <w:rPr>
                <w:rFonts w:ascii="Arial" w:hAnsi="Arial" w:cs="Arial"/>
                <w:sz w:val="20"/>
                <w:szCs w:val="20"/>
              </w:rPr>
            </w:pPr>
            <w:r>
              <w:rPr>
                <w:rFonts w:ascii="Arial" w:hAnsi="Arial" w:cs="Arial" w:hint="eastAsia"/>
                <w:sz w:val="20"/>
                <w:szCs w:val="20"/>
              </w:rPr>
              <w:t>mem</w:t>
            </w:r>
            <w:r>
              <w:rPr>
                <w:rFonts w:ascii="Arial" w:hAnsi="Arial" w:cs="Arial"/>
                <w:sz w:val="20"/>
                <w:szCs w:val="20"/>
              </w:rPr>
              <w:t>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409B6B1" w14:textId="167CCC12" w:rsidR="006C0060" w:rsidRPr="00A220E5" w:rsidRDefault="00073AD4" w:rsidP="006C0060">
            <w:pPr>
              <w:rPr>
                <w:rFonts w:ascii="Arial" w:hAnsi="Arial" w:cs="Arial"/>
                <w:sz w:val="20"/>
                <w:szCs w:val="20"/>
              </w:rPr>
            </w:pPr>
            <w:r>
              <w:rPr>
                <w:rFonts w:ascii="Arial" w:hAnsi="Arial" w:cs="Arial"/>
                <w:sz w:val="20"/>
                <w:szCs w:val="20"/>
              </w:rPr>
              <w:t>double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27201" w14:textId="77777777" w:rsidR="006C0060" w:rsidRPr="00A220E5"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C51B4" w14:textId="77777777" w:rsidR="006C0060" w:rsidRPr="00A220E5"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C6728DB" w14:textId="77777777" w:rsidR="006C0060" w:rsidRPr="00A220E5" w:rsidRDefault="006C0060" w:rsidP="006C0060">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71175" w14:textId="3E5D70C5" w:rsidR="006C0060" w:rsidRDefault="00073AD4" w:rsidP="006C006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内存容量，单位G</w:t>
            </w:r>
          </w:p>
        </w:tc>
      </w:tr>
      <w:tr w:rsidR="006C0060" w14:paraId="11D670F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E6B09FE" w14:textId="6CF94B73" w:rsidR="006C0060" w:rsidRPr="00A220E5" w:rsidRDefault="00073AD4" w:rsidP="006C0060">
            <w:pPr>
              <w:rPr>
                <w:rFonts w:ascii="Arial" w:hAnsi="Arial" w:cs="Arial"/>
                <w:sz w:val="20"/>
                <w:szCs w:val="20"/>
              </w:rPr>
            </w:pPr>
            <w:r>
              <w:rPr>
                <w:rFonts w:ascii="Arial" w:hAnsi="Arial" w:cs="Arial" w:hint="eastAsia"/>
                <w:sz w:val="20"/>
                <w:szCs w:val="20"/>
              </w:rPr>
              <w:t>disk</w:t>
            </w:r>
            <w:r w:rsidR="006C0060" w:rsidRPr="00A220E5">
              <w:rPr>
                <w:rFonts w:ascii="Arial" w:hAnsi="Arial" w:cs="Arial"/>
                <w:sz w:val="20"/>
                <w:szCs w:val="20"/>
              </w:rPr>
              <w:t>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B6B1BC9" w14:textId="77777777" w:rsidR="006C0060" w:rsidRPr="00A220E5" w:rsidRDefault="006C0060" w:rsidP="006C0060">
            <w:pPr>
              <w:rPr>
                <w:rFonts w:ascii="Arial" w:hAnsi="Arial" w:cs="Arial"/>
                <w:sz w:val="20"/>
                <w:szCs w:val="20"/>
              </w:rPr>
            </w:pPr>
            <w:r w:rsidRPr="00A220E5">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59E93" w14:textId="77777777" w:rsidR="006C0060" w:rsidRPr="00A220E5"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13BDB" w14:textId="77777777" w:rsidR="006C0060" w:rsidRPr="00A220E5"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A11FADB" w14:textId="77777777" w:rsidR="006C0060" w:rsidRPr="00A220E5" w:rsidRDefault="006C0060" w:rsidP="006C0060">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1632D" w14:textId="35A07BC7" w:rsidR="006C0060" w:rsidRDefault="00073AD4"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磁盘类型</w:t>
            </w:r>
          </w:p>
        </w:tc>
      </w:tr>
      <w:tr w:rsidR="00073AD4" w14:paraId="2858D49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AB98A3A" w14:textId="3838AE72" w:rsidR="00073AD4" w:rsidRPr="00A220E5" w:rsidRDefault="00073AD4" w:rsidP="00073AD4">
            <w:pPr>
              <w:rPr>
                <w:rFonts w:ascii="Arial" w:hAnsi="Arial" w:cs="Arial"/>
                <w:sz w:val="20"/>
                <w:szCs w:val="20"/>
              </w:rPr>
            </w:pPr>
            <w:r>
              <w:rPr>
                <w:rFonts w:ascii="Arial" w:hAnsi="Arial" w:cs="Arial" w:hint="eastAsia"/>
                <w:sz w:val="20"/>
                <w:szCs w:val="20"/>
              </w:rPr>
              <w:t>data</w:t>
            </w:r>
            <w:r w:rsidRPr="00990C5C">
              <w:rPr>
                <w:rFonts w:ascii="Arial" w:hAnsi="Arial" w:cs="Arial"/>
                <w:sz w:val="20"/>
                <w:szCs w:val="20"/>
              </w:rPr>
              <w:t>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AF8B79F" w14:textId="34A668F3" w:rsidR="00073AD4" w:rsidRPr="00A220E5" w:rsidRDefault="00073AD4" w:rsidP="00073AD4">
            <w:pPr>
              <w:rPr>
                <w:rFonts w:ascii="Arial" w:hAnsi="Arial" w:cs="Arial"/>
                <w:sz w:val="20"/>
                <w:szCs w:val="20"/>
              </w:rPr>
            </w:pPr>
            <w:r>
              <w:rPr>
                <w:rFonts w:ascii="Arial" w:hAnsi="Arial" w:cs="Arial" w:hint="eastAsia"/>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945D2" w14:textId="77777777" w:rsidR="00073AD4" w:rsidRPr="00A220E5" w:rsidRDefault="00073AD4" w:rsidP="00073AD4">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87B42" w14:textId="77777777" w:rsidR="00073AD4" w:rsidRPr="00A220E5" w:rsidRDefault="00073AD4" w:rsidP="00073AD4">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BCD5104" w14:textId="6CCE2B97" w:rsidR="00073AD4" w:rsidRPr="00A220E5" w:rsidRDefault="00073AD4" w:rsidP="00073AD4">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9EF95" w14:textId="146BBB65" w:rsidR="00073AD4" w:rsidRDefault="00073AD4" w:rsidP="00073AD4">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数据目录大小，单位G</w:t>
            </w:r>
          </w:p>
        </w:tc>
      </w:tr>
      <w:tr w:rsidR="00073AD4" w14:paraId="46EABEA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2E14853" w14:textId="3013EC34" w:rsidR="00073AD4" w:rsidRPr="00A220E5" w:rsidRDefault="00073AD4" w:rsidP="00073AD4">
            <w:pPr>
              <w:rPr>
                <w:rFonts w:ascii="Arial" w:hAnsi="Arial" w:cs="Arial"/>
                <w:sz w:val="20"/>
                <w:szCs w:val="20"/>
              </w:rPr>
            </w:pPr>
            <w:r>
              <w:rPr>
                <w:rFonts w:ascii="Arial" w:hAnsi="Arial" w:cs="Arial" w:hint="eastAsia"/>
                <w:sz w:val="20"/>
                <w:szCs w:val="20"/>
              </w:rPr>
              <w:t>log</w:t>
            </w:r>
            <w:r w:rsidRPr="00990C5C">
              <w:rPr>
                <w:rFonts w:ascii="Arial" w:hAnsi="Arial" w:cs="Arial"/>
                <w:sz w:val="20"/>
                <w:szCs w:val="20"/>
              </w:rPr>
              <w:t>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7A08852" w14:textId="0914CC4D" w:rsidR="00073AD4" w:rsidRPr="00A220E5" w:rsidRDefault="00073AD4" w:rsidP="00073AD4">
            <w:pPr>
              <w:rPr>
                <w:rFonts w:ascii="Arial" w:hAnsi="Arial" w:cs="Arial"/>
                <w:sz w:val="20"/>
                <w:szCs w:val="20"/>
              </w:rPr>
            </w:pPr>
            <w:r>
              <w:rPr>
                <w:rFonts w:ascii="Arial" w:hAnsi="Arial" w:cs="Arial" w:hint="eastAsia"/>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A887A" w14:textId="77777777" w:rsidR="00073AD4" w:rsidRPr="00A220E5" w:rsidRDefault="00073AD4" w:rsidP="00073AD4">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2B697" w14:textId="77777777" w:rsidR="00073AD4" w:rsidRPr="00A220E5" w:rsidRDefault="00073AD4" w:rsidP="00073AD4">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6D3ABE1" w14:textId="75B9BCE8" w:rsidR="00073AD4" w:rsidRPr="00A220E5" w:rsidRDefault="00073AD4" w:rsidP="00073AD4">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953A" w14:textId="48540518" w:rsidR="00073AD4" w:rsidRDefault="00073AD4" w:rsidP="00073AD4">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日志目录大小，单位G</w:t>
            </w:r>
          </w:p>
        </w:tc>
      </w:tr>
      <w:tr w:rsidR="00073AD4" w14:paraId="2420CD7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6A07B10" w14:textId="6FD87DCA" w:rsidR="00073AD4" w:rsidRPr="00A220E5" w:rsidRDefault="00073AD4" w:rsidP="00073AD4">
            <w:pPr>
              <w:rPr>
                <w:rFonts w:ascii="Arial" w:hAnsi="Arial" w:cs="Arial"/>
                <w:sz w:val="20"/>
                <w:szCs w:val="20"/>
              </w:rPr>
            </w:pPr>
            <w:r>
              <w:rPr>
                <w:rFonts w:ascii="Arial" w:hAnsi="Arial" w:cs="Arial" w:hint="eastAsia"/>
                <w:sz w:val="20"/>
                <w:szCs w:val="20"/>
              </w:rPr>
              <w:t>port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59DD45A" w14:textId="4AB36C66" w:rsidR="00073AD4" w:rsidRPr="00A220E5" w:rsidRDefault="00073AD4" w:rsidP="00073AD4">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85BBB" w14:textId="77777777" w:rsidR="00073AD4" w:rsidRPr="00A220E5" w:rsidRDefault="00073AD4" w:rsidP="00073AD4">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4095F" w14:textId="77777777" w:rsidR="00073AD4" w:rsidRPr="00A220E5" w:rsidRDefault="00073AD4" w:rsidP="00073AD4">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6B865B2" w14:textId="6232B93F" w:rsidR="00073AD4" w:rsidRPr="00A220E5" w:rsidRDefault="00073AD4" w:rsidP="00073AD4">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20B85" w14:textId="449561BE" w:rsidR="00073AD4" w:rsidRDefault="00073AD4" w:rsidP="00073AD4">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端口</w:t>
            </w:r>
          </w:p>
        </w:tc>
      </w:tr>
    </w:tbl>
    <w:p w14:paraId="3F0AEB14" w14:textId="77777777" w:rsidR="006C0060" w:rsidRDefault="006C0060" w:rsidP="006C0060"/>
    <w:p w14:paraId="20E92D51" w14:textId="77777777" w:rsidR="006C0060" w:rsidRDefault="006C0060" w:rsidP="006C0060">
      <w:pPr>
        <w:pStyle w:val="20"/>
        <w:keepNext/>
        <w:spacing w:after="240"/>
        <w:jc w:val="left"/>
      </w:pPr>
      <w:r>
        <w:rPr>
          <w:rFonts w:hint="eastAsia"/>
        </w:rPr>
        <w:t xml:space="preserve"> </w:t>
      </w:r>
      <w:bookmarkStart w:id="41" w:name="_Toc72416896"/>
      <w:r>
        <w:rPr>
          <w:rFonts w:hint="eastAsia"/>
        </w:rPr>
        <w:t>工单组表</w:t>
      </w:r>
      <w:bookmarkEnd w:id="41"/>
    </w:p>
    <w:p w14:paraId="2C7C481B"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order</w:t>
      </w:r>
      <w:r>
        <w:rPr>
          <w:b w:val="0"/>
        </w:rPr>
        <w:t>_group</w:t>
      </w:r>
    </w:p>
    <w:p w14:paraId="36E6F8D2" w14:textId="77777777" w:rsidR="006C0060" w:rsidRDefault="006C0060" w:rsidP="006C0060">
      <w:pPr>
        <w:pStyle w:val="aff9"/>
        <w:spacing w:beforeLines="50" w:before="156" w:afterLines="0"/>
        <w:ind w:left="420"/>
      </w:pPr>
      <w:r>
        <w:rPr>
          <w:rFonts w:hint="eastAsia"/>
        </w:rPr>
        <w:t>用途说明：</w:t>
      </w:r>
      <w:r>
        <w:rPr>
          <w:rFonts w:hint="eastAsia"/>
          <w:b w:val="0"/>
        </w:rPr>
        <w:t>用于存储平台工单组信息</w:t>
      </w:r>
    </w:p>
    <w:p w14:paraId="55E44EEE"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4CB2DE2D"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32B4D49B"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5E4D1779"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4E8A5CA4"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2D10D7B2"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7A2F9284"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0E14BD67"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073AD4" w14:paraId="6A3DCD51" w14:textId="77777777" w:rsidTr="00184EFE">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24250" w14:textId="6506789D" w:rsidR="00073AD4" w:rsidRPr="00FE7201" w:rsidRDefault="00073AD4" w:rsidP="00073AD4">
            <w:pPr>
              <w:rPr>
                <w:rFonts w:ascii="Arial" w:hAnsi="Arial" w:cs="Arial"/>
                <w:sz w:val="20"/>
                <w:szCs w:val="20"/>
              </w:rPr>
            </w:pPr>
            <w:r>
              <w:rPr>
                <w:rFonts w:ascii="Arial" w:hAnsi="Arial" w:cs="Arial"/>
                <w:color w:val="000000"/>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6A1FF" w14:textId="7F514F89" w:rsidR="00073AD4" w:rsidRPr="00FE7201" w:rsidRDefault="00073AD4" w:rsidP="00073AD4">
            <w:pPr>
              <w:rPr>
                <w:rFonts w:ascii="Arial" w:hAnsi="Arial" w:cs="Arial"/>
                <w:sz w:val="20"/>
                <w:szCs w:val="20"/>
              </w:rPr>
            </w:pPr>
            <w:r>
              <w:rPr>
                <w:rFonts w:ascii="Arial" w:hAnsi="Arial" w:cs="Arial"/>
                <w:color w:val="000000"/>
                <w:kern w:val="0"/>
                <w:sz w:val="20"/>
                <w:szCs w:val="20"/>
                <w:lang w:bidi="ar"/>
              </w:rPr>
              <w:t>varchar</w:t>
            </w:r>
            <w:r>
              <w:rPr>
                <w:rFonts w:ascii="Arial" w:hAnsi="Arial" w:cs="Arial" w:hint="eastAsia"/>
                <w:color w:val="000000"/>
                <w:kern w:val="0"/>
                <w:sz w:val="20"/>
                <w:szCs w:val="20"/>
                <w:lang w:bidi="ar"/>
              </w:rPr>
              <w:t xml:space="preserve"> (</w:t>
            </w:r>
            <w:r>
              <w:rPr>
                <w:rFonts w:ascii="Arial" w:hAnsi="Arial" w:cs="Arial"/>
                <w:color w:val="000000"/>
                <w:kern w:val="0"/>
                <w:sz w:val="20"/>
                <w:szCs w:val="20"/>
                <w:lang w:bidi="ar"/>
              </w:rPr>
              <w:t>64</w:t>
            </w:r>
            <w:r>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1908C" w14:textId="5C49FA2B" w:rsidR="00073AD4" w:rsidRPr="00FE7201" w:rsidRDefault="00073AD4" w:rsidP="00073AD4">
            <w:pPr>
              <w:rPr>
                <w:rFonts w:ascii="Arial" w:hAnsi="Arial" w:cs="Arial"/>
                <w:color w:val="000000"/>
                <w:sz w:val="20"/>
                <w:szCs w:val="20"/>
              </w:rPr>
            </w:pPr>
            <w:r>
              <w:rPr>
                <w:rFonts w:ascii="Arial" w:hAnsi="Arial" w:cs="Arial" w:hint="eastAsia"/>
                <w:color w:val="000000"/>
                <w:sz w:val="20"/>
                <w:szCs w:val="20"/>
              </w:rPr>
              <w:t>Y</w:t>
            </w:r>
            <w:r>
              <w:rPr>
                <w:rFonts w:ascii="Arial" w:hAnsi="Arial" w:cs="Arial"/>
                <w:color w:val="000000"/>
                <w:sz w:val="20"/>
                <w:szCs w:val="20"/>
              </w:rPr>
              <w:t>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32DB0" w14:textId="1D0F3D3B" w:rsidR="00073AD4" w:rsidRPr="00FE7201" w:rsidRDefault="00073AD4" w:rsidP="00073AD4">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CA941" w14:textId="3D1C2E2A" w:rsidR="00073AD4" w:rsidRPr="00FE7201" w:rsidRDefault="00073AD4" w:rsidP="00073AD4">
            <w:pPr>
              <w:rPr>
                <w:rFonts w:ascii="Arial" w:hAnsi="Arial" w:cs="Arial"/>
                <w:sz w:val="20"/>
                <w:szCs w:val="20"/>
              </w:rPr>
            </w:pPr>
            <w:r>
              <w:rPr>
                <w:rFonts w:ascii="Arial" w:hAnsi="Arial" w:cs="Arial"/>
                <w:color w:val="000000"/>
                <w:kern w:val="0"/>
                <w:sz w:val="20"/>
                <w:szCs w:val="20"/>
                <w:lang w:bidi="ar"/>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6072B" w14:textId="62AD6A5B" w:rsidR="00073AD4" w:rsidRDefault="00073AD4" w:rsidP="00073AD4">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工单ID</w:t>
            </w:r>
          </w:p>
        </w:tc>
      </w:tr>
      <w:tr w:rsidR="00073AD4" w14:paraId="6FFF305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FFA8E51" w14:textId="45083367" w:rsidR="00073AD4" w:rsidRPr="00FE7201" w:rsidRDefault="00073AD4" w:rsidP="00073AD4">
            <w:pPr>
              <w:rPr>
                <w:rFonts w:ascii="Arial" w:hAnsi="Arial" w:cs="Arial"/>
                <w:sz w:val="20"/>
                <w:szCs w:val="20"/>
              </w:rPr>
            </w:pPr>
            <w:r>
              <w:rPr>
                <w:rFonts w:ascii="Arial" w:hAnsi="Arial" w:cs="Arial" w:hint="eastAsia"/>
                <w:sz w:val="20"/>
                <w:szCs w:val="20"/>
              </w:rPr>
              <w:t>category</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A3296DD" w14:textId="7738AF67" w:rsidR="00073AD4" w:rsidRPr="00FE7201" w:rsidRDefault="00073AD4" w:rsidP="00073AD4">
            <w:pPr>
              <w:rPr>
                <w:rFonts w:ascii="Arial" w:hAnsi="Arial" w:cs="Arial"/>
                <w:sz w:val="20"/>
                <w:szCs w:val="20"/>
              </w:rPr>
            </w:pPr>
            <w:r w:rsidRPr="00A220E5">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2632A" w14:textId="53EBF914" w:rsidR="00073AD4" w:rsidRPr="00FE7201" w:rsidRDefault="00073AD4" w:rsidP="00073AD4">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33C05" w14:textId="77777777" w:rsidR="00073AD4" w:rsidRPr="00FE7201" w:rsidRDefault="00073AD4" w:rsidP="00073AD4">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B9245BC" w14:textId="294475EC" w:rsidR="00073AD4" w:rsidRPr="00FE7201" w:rsidRDefault="00073AD4" w:rsidP="00073AD4">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A26CC" w14:textId="5B0C6975" w:rsidR="00073AD4" w:rsidRDefault="00073AD4" w:rsidP="00073AD4">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服务种类</w:t>
            </w:r>
          </w:p>
        </w:tc>
      </w:tr>
      <w:tr w:rsidR="00073AD4" w14:paraId="287E64E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BEF0181" w14:textId="77777777" w:rsidR="00073AD4" w:rsidRPr="00FE7201" w:rsidRDefault="00073AD4" w:rsidP="00073AD4">
            <w:pPr>
              <w:rPr>
                <w:rFonts w:ascii="Arial" w:hAnsi="Arial" w:cs="Arial"/>
                <w:sz w:val="20"/>
                <w:szCs w:val="20"/>
              </w:rPr>
            </w:pPr>
            <w:r w:rsidRPr="00FE7201">
              <w:rPr>
                <w:rFonts w:ascii="Arial" w:hAnsi="Arial" w:cs="Arial"/>
                <w:sz w:val="20"/>
                <w:szCs w:val="20"/>
              </w:rPr>
              <w:lastRenderedPageBreak/>
              <w:t>business_subsystem_id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B1981D1" w14:textId="7FF32EC0" w:rsidR="00073AD4" w:rsidRPr="00FE7201" w:rsidRDefault="00073AD4" w:rsidP="00073AD4">
            <w:pPr>
              <w:rPr>
                <w:rFonts w:ascii="Arial" w:hAnsi="Arial" w:cs="Arial"/>
                <w:sz w:val="20"/>
                <w:szCs w:val="20"/>
              </w:rPr>
            </w:pPr>
            <w:r w:rsidRPr="00CC3DCA">
              <w:rPr>
                <w:rFonts w:ascii="Arial" w:hAnsi="Arial" w:cs="Arial"/>
                <w:color w:val="000000"/>
                <w:kern w:val="0"/>
                <w:sz w:val="20"/>
                <w:szCs w:val="20"/>
                <w:lang w:bidi="ar"/>
              </w:rPr>
              <w:t>varchar</w:t>
            </w:r>
            <w:r w:rsidRPr="00CC3DCA">
              <w:rPr>
                <w:rFonts w:ascii="Arial" w:hAnsi="Arial" w:cs="Arial" w:hint="eastAsia"/>
                <w:color w:val="000000"/>
                <w:kern w:val="0"/>
                <w:sz w:val="20"/>
                <w:szCs w:val="20"/>
                <w:lang w:bidi="ar"/>
              </w:rPr>
              <w:t xml:space="preserve"> (</w:t>
            </w:r>
            <w:r w:rsidRPr="00CC3DCA">
              <w:rPr>
                <w:rFonts w:ascii="Arial" w:hAnsi="Arial" w:cs="Arial"/>
                <w:color w:val="000000"/>
                <w:kern w:val="0"/>
                <w:sz w:val="20"/>
                <w:szCs w:val="20"/>
                <w:lang w:bidi="ar"/>
              </w:rPr>
              <w:t>64</w:t>
            </w:r>
            <w:r w:rsidRPr="00CC3DCA">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5DB22" w14:textId="77777777" w:rsidR="00073AD4" w:rsidRPr="00FE7201" w:rsidRDefault="00073AD4" w:rsidP="00073AD4">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487A2" w14:textId="77777777" w:rsidR="00073AD4" w:rsidRPr="00FE7201" w:rsidRDefault="00073AD4" w:rsidP="00073AD4">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4D43B6C" w14:textId="77777777" w:rsidR="00073AD4" w:rsidRPr="00FE7201" w:rsidRDefault="00073AD4" w:rsidP="00073AD4">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F89BD1" w14:textId="45E775C1" w:rsidR="00073AD4" w:rsidRDefault="00073AD4" w:rsidP="00073AD4">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所属业务系统ID</w:t>
            </w:r>
          </w:p>
        </w:tc>
      </w:tr>
      <w:tr w:rsidR="009631D0" w14:paraId="5C517DF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3F128A4" w14:textId="3F97848C" w:rsidR="009631D0" w:rsidRPr="00FE7201" w:rsidRDefault="009631D0" w:rsidP="009631D0">
            <w:pPr>
              <w:rPr>
                <w:rFonts w:ascii="Arial" w:hAnsi="Arial" w:cs="Arial"/>
                <w:sz w:val="20"/>
                <w:szCs w:val="20"/>
              </w:rPr>
            </w:pPr>
            <w:r>
              <w:rPr>
                <w:rFonts w:ascii="Arial" w:hAnsi="Arial" w:cs="Arial" w:hint="eastAsia"/>
                <w:sz w:val="20"/>
                <w:szCs w:val="20"/>
              </w:rPr>
              <w:t>business</w:t>
            </w:r>
            <w:r>
              <w:rPr>
                <w:rFonts w:ascii="Arial" w:hAnsi="Arial" w:cs="Arial"/>
                <w:sz w:val="20"/>
                <w:szCs w:val="20"/>
              </w:rPr>
              <w:t>_</w:t>
            </w:r>
            <w:r w:rsidRPr="00FE7201">
              <w:rPr>
                <w:rFonts w:ascii="Arial" w:hAnsi="Arial" w:cs="Arial"/>
                <w:sz w:val="20"/>
                <w:szCs w:val="20"/>
              </w:rPr>
              <w:t>area_id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5B0DCB1" w14:textId="401E062D" w:rsidR="009631D0" w:rsidRPr="00FE7201" w:rsidRDefault="009631D0" w:rsidP="009631D0">
            <w:pPr>
              <w:rPr>
                <w:rFonts w:ascii="Arial" w:hAnsi="Arial" w:cs="Arial"/>
                <w:sz w:val="20"/>
                <w:szCs w:val="20"/>
              </w:rPr>
            </w:pPr>
            <w:r w:rsidRPr="00CC3DCA">
              <w:rPr>
                <w:rFonts w:ascii="Arial" w:hAnsi="Arial" w:cs="Arial"/>
                <w:color w:val="000000"/>
                <w:kern w:val="0"/>
                <w:sz w:val="20"/>
                <w:szCs w:val="20"/>
                <w:lang w:bidi="ar"/>
              </w:rPr>
              <w:t>varchar</w:t>
            </w:r>
            <w:r w:rsidRPr="00CC3DCA">
              <w:rPr>
                <w:rFonts w:ascii="Arial" w:hAnsi="Arial" w:cs="Arial" w:hint="eastAsia"/>
                <w:color w:val="000000"/>
                <w:kern w:val="0"/>
                <w:sz w:val="20"/>
                <w:szCs w:val="20"/>
                <w:lang w:bidi="ar"/>
              </w:rPr>
              <w:t xml:space="preserve"> (</w:t>
            </w:r>
            <w:r w:rsidRPr="00CC3DCA">
              <w:rPr>
                <w:rFonts w:ascii="Arial" w:hAnsi="Arial" w:cs="Arial"/>
                <w:color w:val="000000"/>
                <w:kern w:val="0"/>
                <w:sz w:val="20"/>
                <w:szCs w:val="20"/>
                <w:lang w:bidi="ar"/>
              </w:rPr>
              <w:t>64</w:t>
            </w:r>
            <w:r w:rsidRPr="00CC3DCA">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F4639"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5BCF8"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D2F3BC7" w14:textId="56A04726" w:rsidR="009631D0" w:rsidRPr="00FE7201"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51848" w14:textId="06E5BA28"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所属业务区ID</w:t>
            </w:r>
          </w:p>
        </w:tc>
      </w:tr>
      <w:tr w:rsidR="009631D0" w14:paraId="1E4A55D7"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FDFBF53" w14:textId="65E22664" w:rsidR="009631D0" w:rsidRPr="00FE7201" w:rsidRDefault="009631D0" w:rsidP="009631D0">
            <w:pPr>
              <w:rPr>
                <w:rFonts w:ascii="Arial" w:hAnsi="Arial" w:cs="Arial"/>
                <w:sz w:val="20"/>
                <w:szCs w:val="20"/>
              </w:rPr>
            </w:pPr>
            <w:r>
              <w:rPr>
                <w:rFonts w:ascii="Arial" w:hAnsi="Arial" w:cs="Arial" w:hint="eastAsia"/>
                <w:sz w:val="20"/>
                <w:szCs w:val="20"/>
              </w:rPr>
              <w:t>sys</w:t>
            </w:r>
            <w:r>
              <w:rPr>
                <w:rFonts w:ascii="Arial" w:hAnsi="Arial" w:cs="Arial"/>
                <w:sz w:val="20"/>
                <w:szCs w:val="20"/>
              </w:rPr>
              <w:t>_</w:t>
            </w:r>
            <w:r>
              <w:rPr>
                <w:rFonts w:ascii="Arial" w:hAnsi="Arial" w:cs="Arial" w:hint="eastAsia"/>
                <w:sz w:val="20"/>
                <w:szCs w:val="20"/>
              </w:rPr>
              <w:t>architecture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5BB9ED5" w14:textId="68C7EE80" w:rsidR="009631D0" w:rsidRPr="00FE7201" w:rsidRDefault="009631D0" w:rsidP="009631D0">
            <w:pPr>
              <w:rPr>
                <w:rFonts w:ascii="Arial" w:hAnsi="Arial" w:cs="Arial"/>
                <w:sz w:val="20"/>
                <w:szCs w:val="20"/>
              </w:rPr>
            </w:pPr>
            <w:r w:rsidRPr="00CC3DCA">
              <w:rPr>
                <w:rFonts w:ascii="Arial" w:hAnsi="Arial" w:cs="Arial"/>
                <w:color w:val="000000"/>
                <w:kern w:val="0"/>
                <w:sz w:val="20"/>
                <w:szCs w:val="20"/>
                <w:lang w:bidi="ar"/>
              </w:rPr>
              <w:t>varchar</w:t>
            </w:r>
            <w:r w:rsidRPr="00CC3DCA">
              <w:rPr>
                <w:rFonts w:ascii="Arial" w:hAnsi="Arial" w:cs="Arial" w:hint="eastAsia"/>
                <w:color w:val="000000"/>
                <w:kern w:val="0"/>
                <w:sz w:val="20"/>
                <w:szCs w:val="20"/>
                <w:lang w:bidi="ar"/>
              </w:rPr>
              <w:t xml:space="preserve"> (</w:t>
            </w:r>
            <w:r w:rsidRPr="00CC3DCA">
              <w:rPr>
                <w:rFonts w:ascii="Arial" w:hAnsi="Arial" w:cs="Arial"/>
                <w:color w:val="000000"/>
                <w:kern w:val="0"/>
                <w:sz w:val="20"/>
                <w:szCs w:val="20"/>
                <w:lang w:bidi="ar"/>
              </w:rPr>
              <w:t>64</w:t>
            </w:r>
            <w:r w:rsidRPr="00CC3DCA">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91664"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CB8F9"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000D63E" w14:textId="59158A7A" w:rsidR="009631D0"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7BB53" w14:textId="77310C62" w:rsidR="009631D0" w:rsidRDefault="009631D0" w:rsidP="009631D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系统架构</w:t>
            </w:r>
          </w:p>
        </w:tc>
      </w:tr>
      <w:tr w:rsidR="009631D0" w14:paraId="313D68A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D593CB9" w14:textId="77777777" w:rsidR="009631D0" w:rsidRPr="00FE7201" w:rsidRDefault="009631D0" w:rsidP="009631D0">
            <w:pPr>
              <w:rPr>
                <w:rFonts w:ascii="Arial" w:hAnsi="Arial" w:cs="Arial"/>
                <w:sz w:val="20"/>
                <w:szCs w:val="20"/>
              </w:rPr>
            </w:pPr>
            <w:r w:rsidRPr="00FE7201">
              <w:rPr>
                <w:rFonts w:ascii="Arial" w:hAnsi="Arial" w:cs="Arial"/>
                <w:sz w:val="20"/>
                <w:szCs w:val="20"/>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37B6B90" w14:textId="77777777" w:rsidR="009631D0" w:rsidRPr="00FE7201" w:rsidRDefault="009631D0" w:rsidP="009631D0">
            <w:pPr>
              <w:rPr>
                <w:rFonts w:ascii="Arial" w:hAnsi="Arial" w:cs="Arial"/>
                <w:sz w:val="20"/>
                <w:szCs w:val="20"/>
              </w:rPr>
            </w:pPr>
            <w:r w:rsidRPr="00FE7201">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A2B6F"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11D09"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783C8B2" w14:textId="77777777" w:rsidR="009631D0" w:rsidRPr="00FE7201"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73A1F" w14:textId="77777777"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工单组名称</w:t>
            </w:r>
          </w:p>
        </w:tc>
      </w:tr>
      <w:tr w:rsidR="009631D0" w14:paraId="72403D2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6B4B6F7" w14:textId="77777777" w:rsidR="009631D0" w:rsidRPr="00FE7201" w:rsidRDefault="009631D0" w:rsidP="009631D0">
            <w:pPr>
              <w:rPr>
                <w:rFonts w:ascii="Arial" w:hAnsi="Arial" w:cs="Arial"/>
                <w:sz w:val="20"/>
                <w:szCs w:val="20"/>
              </w:rPr>
            </w:pPr>
            <w:r w:rsidRPr="00FE7201">
              <w:rPr>
                <w:rFonts w:ascii="Arial" w:hAnsi="Arial" w:cs="Arial"/>
                <w:sz w:val="20"/>
                <w:szCs w:val="20"/>
              </w:rPr>
              <w:t>create_type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DDBD85A" w14:textId="77777777" w:rsidR="009631D0" w:rsidRPr="00FE7201" w:rsidRDefault="009631D0" w:rsidP="009631D0">
            <w:pPr>
              <w:rPr>
                <w:rFonts w:ascii="Arial" w:hAnsi="Arial" w:cs="Arial"/>
                <w:sz w:val="20"/>
                <w:szCs w:val="20"/>
              </w:rPr>
            </w:pPr>
            <w:r w:rsidRPr="00FE7201">
              <w:rPr>
                <w:rFonts w:ascii="Arial" w:hAnsi="Arial" w:cs="Arial"/>
                <w:sz w:val="20"/>
                <w:szCs w:val="20"/>
              </w:rPr>
              <w:t>varchar</w:t>
            </w:r>
            <w:r>
              <w:rPr>
                <w:rFonts w:ascii="Arial" w:hAnsi="Arial" w:cs="Arial"/>
                <w:sz w:val="20"/>
                <w:szCs w:val="20"/>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7DE7E"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F73E6"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B3DF627" w14:textId="77777777" w:rsidR="009631D0" w:rsidRPr="00FE7201"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90778" w14:textId="77777777"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创建类型</w:t>
            </w:r>
          </w:p>
        </w:tc>
      </w:tr>
      <w:tr w:rsidR="009631D0" w14:paraId="3C8BD6E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57670EA" w14:textId="4F0A563E" w:rsidR="009631D0" w:rsidRPr="00FE7201" w:rsidRDefault="009631D0" w:rsidP="009631D0">
            <w:pPr>
              <w:rPr>
                <w:rFonts w:ascii="Arial" w:hAnsi="Arial" w:cs="Arial"/>
                <w:sz w:val="20"/>
                <w:szCs w:val="20"/>
              </w:rPr>
            </w:pPr>
            <w:r>
              <w:rPr>
                <w:rFonts w:ascii="Arial" w:hAnsi="Arial" w:cs="Arial" w:hint="eastAsia"/>
                <w:sz w:val="20"/>
                <w:szCs w:val="20"/>
              </w:rPr>
              <w:t>state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BD67B87" w14:textId="77777777" w:rsidR="009631D0" w:rsidRPr="00FE7201" w:rsidRDefault="009631D0" w:rsidP="009631D0">
            <w:pPr>
              <w:rPr>
                <w:rFonts w:ascii="Arial" w:hAnsi="Arial" w:cs="Arial"/>
                <w:sz w:val="20"/>
                <w:szCs w:val="20"/>
              </w:rPr>
            </w:pPr>
            <w:r w:rsidRPr="00FE7201">
              <w:rPr>
                <w:rFonts w:ascii="Arial" w:hAnsi="Arial" w:cs="Arial"/>
                <w:sz w:val="20"/>
                <w:szCs w:val="20"/>
              </w:rPr>
              <w:t>varchar</w:t>
            </w:r>
            <w:r>
              <w:rPr>
                <w:rFonts w:ascii="Arial" w:hAnsi="Arial" w:cs="Arial"/>
                <w:sz w:val="20"/>
                <w:szCs w:val="20"/>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DBE8F"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46FF6"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497D528" w14:textId="77777777" w:rsidR="009631D0" w:rsidRPr="00FE7201"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9407D" w14:textId="77777777"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工单状态</w:t>
            </w:r>
          </w:p>
        </w:tc>
      </w:tr>
      <w:tr w:rsidR="009631D0" w14:paraId="5228E85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BC00713" w14:textId="77777777" w:rsidR="009631D0" w:rsidRPr="00FE7201" w:rsidRDefault="009631D0" w:rsidP="009631D0">
            <w:pPr>
              <w:rPr>
                <w:rFonts w:ascii="Arial" w:hAnsi="Arial" w:cs="Arial"/>
                <w:sz w:val="20"/>
                <w:szCs w:val="20"/>
              </w:rPr>
            </w:pPr>
            <w:r w:rsidRPr="00FE7201">
              <w:rPr>
                <w:rFonts w:ascii="Arial" w:hAnsi="Arial" w:cs="Arial"/>
                <w:sz w:val="20"/>
                <w:szCs w:val="20"/>
              </w:rPr>
              <w:t>msg</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0DC55B7" w14:textId="77777777" w:rsidR="009631D0" w:rsidRPr="00FE7201" w:rsidRDefault="009631D0" w:rsidP="009631D0">
            <w:pPr>
              <w:rPr>
                <w:rFonts w:ascii="Arial" w:hAnsi="Arial" w:cs="Arial"/>
                <w:sz w:val="20"/>
                <w:szCs w:val="20"/>
              </w:rPr>
            </w:pPr>
            <w:r w:rsidRPr="00FE7201">
              <w:rPr>
                <w:rFonts w:ascii="Arial" w:hAnsi="Arial" w:cs="Arial"/>
                <w:sz w:val="20"/>
                <w:szCs w:val="20"/>
              </w:rPr>
              <w:t>varchar</w:t>
            </w:r>
            <w:r>
              <w:rPr>
                <w:rFonts w:ascii="Arial" w:hAnsi="Arial" w:cs="Arial"/>
                <w:sz w:val="20"/>
                <w:szCs w:val="20"/>
              </w:rPr>
              <w:t>(255)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14A4F"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CAA38"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5BAE0F1" w14:textId="77777777" w:rsidR="009631D0" w:rsidRPr="00FE7201"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432AC" w14:textId="77777777"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工单信息</w:t>
            </w:r>
          </w:p>
        </w:tc>
      </w:tr>
      <w:tr w:rsidR="009631D0" w14:paraId="35C6416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6674FF8" w14:textId="77777777" w:rsidR="009631D0" w:rsidRPr="00FE7201" w:rsidRDefault="009631D0" w:rsidP="009631D0">
            <w:pPr>
              <w:rPr>
                <w:rFonts w:ascii="Arial" w:hAnsi="Arial" w:cs="Arial"/>
                <w:sz w:val="20"/>
                <w:szCs w:val="20"/>
              </w:rPr>
            </w:pPr>
            <w:r w:rsidRPr="00FE7201">
              <w:rPr>
                <w:rFonts w:ascii="Arial" w:hAnsi="Arial" w:cs="Arial"/>
                <w:sz w:val="20"/>
                <w:szCs w:val="20"/>
              </w:rPr>
              <w:t>owner</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4738D33" w14:textId="77777777" w:rsidR="009631D0" w:rsidRPr="00FE7201" w:rsidRDefault="009631D0" w:rsidP="009631D0">
            <w:pPr>
              <w:rPr>
                <w:rFonts w:ascii="Arial" w:hAnsi="Arial" w:cs="Arial"/>
                <w:sz w:val="20"/>
                <w:szCs w:val="20"/>
              </w:rPr>
            </w:pPr>
            <w:r w:rsidRPr="00FE7201">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CA888"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A3C6D"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14D0553" w14:textId="77777777" w:rsidR="009631D0" w:rsidRPr="00FE7201"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23849" w14:textId="77777777"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所属者</w:t>
            </w:r>
          </w:p>
        </w:tc>
      </w:tr>
      <w:tr w:rsidR="009631D0" w14:paraId="78C4327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E8074" w14:textId="77777777" w:rsidR="009631D0" w:rsidRPr="009A724E" w:rsidRDefault="009631D0" w:rsidP="009631D0">
            <w:pPr>
              <w:widowControl/>
              <w:textAlignment w:val="center"/>
              <w:rPr>
                <w:rFonts w:ascii="Arial" w:hAnsi="Arial" w:cs="Arial"/>
                <w:color w:val="000000"/>
                <w:sz w:val="20"/>
                <w:szCs w:val="20"/>
              </w:rPr>
            </w:pPr>
            <w:r w:rsidRPr="00835C99">
              <w:rPr>
                <w:rFonts w:ascii="Arial" w:hAnsi="Arial" w:cs="Arial"/>
                <w:color w:val="000000"/>
                <w:sz w:val="20"/>
                <w:szCs w:val="20"/>
              </w:rPr>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2D24F" w14:textId="77777777" w:rsidR="009631D0" w:rsidRDefault="009631D0" w:rsidP="009631D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AF752" w14:textId="77777777" w:rsidR="009631D0"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B75D"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D5BEE" w14:textId="77777777" w:rsidR="009631D0" w:rsidRDefault="009631D0" w:rsidP="009631D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C7794" w14:textId="77777777" w:rsidR="009631D0" w:rsidRDefault="009631D0" w:rsidP="009631D0">
            <w:pPr>
              <w:widowControl/>
              <w:textAlignment w:val="center"/>
              <w:rPr>
                <w:rFonts w:hAnsi="宋体" w:cs="宋体"/>
                <w:color w:val="000000"/>
                <w:sz w:val="20"/>
                <w:szCs w:val="20"/>
              </w:rPr>
            </w:pPr>
            <w:r>
              <w:rPr>
                <w:rFonts w:hAnsi="宋体" w:cs="宋体" w:hint="eastAsia"/>
                <w:color w:val="000000"/>
                <w:sz w:val="20"/>
                <w:szCs w:val="20"/>
              </w:rPr>
              <w:t>创建时间</w:t>
            </w:r>
          </w:p>
        </w:tc>
      </w:tr>
      <w:tr w:rsidR="009631D0" w14:paraId="3153819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201CA" w14:textId="77777777" w:rsidR="009631D0" w:rsidRPr="009A724E" w:rsidRDefault="009631D0" w:rsidP="009631D0">
            <w:pPr>
              <w:widowControl/>
              <w:textAlignment w:val="center"/>
              <w:rPr>
                <w:rFonts w:ascii="Arial" w:hAnsi="Arial" w:cs="Arial"/>
                <w:color w:val="000000"/>
                <w:sz w:val="20"/>
                <w:szCs w:val="20"/>
              </w:rPr>
            </w:pPr>
            <w:r w:rsidRPr="00835C99">
              <w:rPr>
                <w:rFonts w:ascii="Arial" w:hAnsi="Arial" w:cs="Arial"/>
                <w:color w:val="000000"/>
                <w:sz w:val="20"/>
                <w:szCs w:val="20"/>
              </w:rPr>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B5928" w14:textId="77777777" w:rsidR="009631D0" w:rsidRDefault="009631D0" w:rsidP="009631D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824E7" w14:textId="77777777" w:rsidR="009631D0"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C95CC"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B91D2" w14:textId="77777777" w:rsidR="009631D0" w:rsidRDefault="009631D0" w:rsidP="009631D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5EF8B" w14:textId="77777777" w:rsidR="009631D0" w:rsidRDefault="009631D0" w:rsidP="009631D0">
            <w:pPr>
              <w:widowControl/>
              <w:textAlignment w:val="center"/>
              <w:rPr>
                <w:rFonts w:hAnsi="宋体" w:cs="宋体"/>
                <w:color w:val="000000"/>
                <w:sz w:val="20"/>
                <w:szCs w:val="20"/>
              </w:rPr>
            </w:pPr>
            <w:r>
              <w:rPr>
                <w:rFonts w:hAnsi="宋体" w:cs="宋体" w:hint="eastAsia"/>
                <w:color w:val="000000"/>
                <w:sz w:val="20"/>
                <w:szCs w:val="20"/>
              </w:rPr>
              <w:t>创建者</w:t>
            </w:r>
          </w:p>
        </w:tc>
      </w:tr>
      <w:tr w:rsidR="009631D0" w14:paraId="7CE53A2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E3186" w14:textId="77777777" w:rsidR="009631D0" w:rsidRPr="009A724E" w:rsidRDefault="009631D0" w:rsidP="009631D0">
            <w:pPr>
              <w:widowControl/>
              <w:textAlignment w:val="center"/>
              <w:rPr>
                <w:rFonts w:ascii="Arial" w:hAnsi="Arial" w:cs="Arial"/>
                <w:color w:val="000000"/>
                <w:sz w:val="20"/>
                <w:szCs w:val="20"/>
              </w:rPr>
            </w:pPr>
            <w:r w:rsidRPr="00835C99">
              <w:rPr>
                <w:rFonts w:ascii="Arial" w:hAnsi="Arial" w:cs="Arial"/>
                <w:color w:val="000000"/>
                <w:sz w:val="20"/>
                <w:szCs w:val="20"/>
              </w:rPr>
              <w:t>gmt_modified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ED512" w14:textId="77777777" w:rsidR="009631D0" w:rsidRDefault="009631D0" w:rsidP="009631D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0E2E4" w14:textId="77777777" w:rsidR="009631D0"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D0603"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CA257" w14:textId="77777777" w:rsidR="009631D0" w:rsidRDefault="009631D0" w:rsidP="009631D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CCA30" w14:textId="77777777" w:rsidR="009631D0" w:rsidRDefault="009631D0" w:rsidP="009631D0">
            <w:pPr>
              <w:widowControl/>
              <w:textAlignment w:val="center"/>
              <w:rPr>
                <w:rFonts w:hAnsi="宋体" w:cs="宋体"/>
                <w:color w:val="000000"/>
                <w:sz w:val="20"/>
                <w:szCs w:val="20"/>
              </w:rPr>
            </w:pPr>
            <w:r>
              <w:rPr>
                <w:rFonts w:hAnsi="宋体" w:cs="宋体" w:hint="eastAsia"/>
                <w:color w:val="000000"/>
                <w:sz w:val="20"/>
                <w:szCs w:val="20"/>
              </w:rPr>
              <w:t>修改时间</w:t>
            </w:r>
          </w:p>
        </w:tc>
      </w:tr>
      <w:tr w:rsidR="009631D0" w14:paraId="79A4DE7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5A6AC" w14:textId="77777777" w:rsidR="009631D0" w:rsidRPr="00835C99" w:rsidRDefault="009631D0" w:rsidP="009631D0">
            <w:pPr>
              <w:widowControl/>
              <w:textAlignment w:val="center"/>
              <w:rPr>
                <w:rFonts w:ascii="Arial" w:hAnsi="Arial" w:cs="Arial"/>
                <w:color w:val="000000"/>
                <w:sz w:val="20"/>
                <w:szCs w:val="20"/>
              </w:rPr>
            </w:pPr>
            <w:r>
              <w:rPr>
                <w:rFonts w:ascii="Arial" w:hAnsi="Arial" w:cs="Arial"/>
                <w:color w:val="000000"/>
                <w:sz w:val="20"/>
                <w:szCs w:val="20"/>
              </w:rPr>
              <w:t>editor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7B6B9" w14:textId="77777777" w:rsidR="009631D0" w:rsidRDefault="009631D0" w:rsidP="009631D0">
            <w:pPr>
              <w:widowControl/>
              <w:textAlignment w:val="center"/>
              <w:rPr>
                <w:rFonts w:ascii="Arial" w:hAnsi="Arial" w:cs="Arial"/>
                <w:color w:val="000000"/>
                <w:kern w:val="0"/>
                <w:sz w:val="20"/>
                <w:szCs w:val="20"/>
                <w:lang w:bidi="ar"/>
              </w:rPr>
            </w:pPr>
            <w:r>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9D7CA" w14:textId="77777777" w:rsidR="009631D0"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813B6"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8F0DA" w14:textId="77777777" w:rsidR="009631D0" w:rsidRDefault="009631D0" w:rsidP="009631D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CBCD5" w14:textId="77777777" w:rsidR="009631D0" w:rsidRDefault="009631D0" w:rsidP="009631D0">
            <w:pPr>
              <w:widowControl/>
              <w:textAlignment w:val="center"/>
              <w:rPr>
                <w:rFonts w:hAnsi="宋体" w:cs="宋体"/>
                <w:color w:val="000000"/>
                <w:sz w:val="20"/>
                <w:szCs w:val="20"/>
              </w:rPr>
            </w:pPr>
            <w:r>
              <w:rPr>
                <w:rFonts w:hAnsi="宋体" w:cs="宋体" w:hint="eastAsia"/>
                <w:color w:val="000000"/>
                <w:sz w:val="20"/>
                <w:szCs w:val="20"/>
              </w:rPr>
              <w:t>修改者</w:t>
            </w:r>
          </w:p>
        </w:tc>
      </w:tr>
    </w:tbl>
    <w:p w14:paraId="44F85A92" w14:textId="77777777" w:rsidR="006C0060" w:rsidRDefault="006C0060" w:rsidP="006C0060"/>
    <w:p w14:paraId="2B19338A" w14:textId="5A9B61C3" w:rsidR="006C0060" w:rsidRDefault="006C0060" w:rsidP="006C0060">
      <w:pPr>
        <w:pStyle w:val="20"/>
        <w:keepNext/>
        <w:spacing w:after="240"/>
        <w:jc w:val="left"/>
      </w:pPr>
      <w:bookmarkStart w:id="42" w:name="_Toc72416897"/>
      <w:r>
        <w:rPr>
          <w:rFonts w:hint="eastAsia"/>
        </w:rPr>
        <w:t>权限表</w:t>
      </w:r>
      <w:bookmarkEnd w:id="42"/>
    </w:p>
    <w:p w14:paraId="00DB1053"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privilege</w:t>
      </w:r>
    </w:p>
    <w:p w14:paraId="6F0DF5CC" w14:textId="77777777" w:rsidR="006C0060" w:rsidRDefault="006C0060" w:rsidP="006C0060">
      <w:pPr>
        <w:pStyle w:val="aff9"/>
        <w:spacing w:beforeLines="50" w:before="156" w:afterLines="0"/>
        <w:ind w:left="420"/>
      </w:pPr>
      <w:r>
        <w:rPr>
          <w:rFonts w:hint="eastAsia"/>
        </w:rPr>
        <w:t>用途说明：</w:t>
      </w:r>
      <w:r>
        <w:rPr>
          <w:rFonts w:hint="eastAsia"/>
          <w:b w:val="0"/>
        </w:rPr>
        <w:t>用于存储平台权限信息</w:t>
      </w:r>
    </w:p>
    <w:p w14:paraId="059B956A"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057034C3"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3CBFBDBA"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22DE6795"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49387EE5"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1768E0C6"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2D83CDA5"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3474F1E2"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6C0060" w14:paraId="1BF8B6A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CA4BF28" w14:textId="77777777" w:rsidR="006C0060" w:rsidRPr="009B05CD" w:rsidRDefault="006C0060" w:rsidP="006C0060">
            <w:pPr>
              <w:rPr>
                <w:rFonts w:ascii="Arial" w:hAnsi="Arial" w:cs="Arial"/>
                <w:sz w:val="20"/>
                <w:szCs w:val="20"/>
              </w:rPr>
            </w:pPr>
            <w:r w:rsidRPr="009B05CD">
              <w:rPr>
                <w:rFonts w:ascii="Arial" w:hAnsi="Arial" w:cs="Arial"/>
                <w:sz w:val="20"/>
                <w:szCs w:val="20"/>
              </w:rPr>
              <w:t>code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74642B7" w14:textId="77777777" w:rsidR="006C0060" w:rsidRPr="009B05CD" w:rsidRDefault="006C0060" w:rsidP="006C0060">
            <w:pPr>
              <w:rPr>
                <w:rFonts w:ascii="Arial" w:hAnsi="Arial" w:cs="Arial"/>
                <w:sz w:val="20"/>
                <w:szCs w:val="20"/>
              </w:rPr>
            </w:pPr>
            <w:r w:rsidRPr="009B05CD">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A3082" w14:textId="77777777" w:rsidR="006C0060" w:rsidRPr="00FE7201" w:rsidRDefault="006C0060" w:rsidP="006C0060">
            <w:pPr>
              <w:rPr>
                <w:rFonts w:ascii="Arial" w:hAnsi="Arial" w:cs="Arial"/>
                <w:color w:val="000000"/>
                <w:sz w:val="20"/>
                <w:szCs w:val="20"/>
              </w:rPr>
            </w:pPr>
            <w:r w:rsidRPr="00FE7201">
              <w:rPr>
                <w:rFonts w:ascii="Arial" w:hAnsi="Arial" w:cs="Arial"/>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3D6BF" w14:textId="77777777" w:rsidR="006C0060" w:rsidRPr="00FE7201"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F725067"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35249"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权限编码</w:t>
            </w:r>
          </w:p>
        </w:tc>
      </w:tr>
      <w:tr w:rsidR="006C0060" w14:paraId="0DAF543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F84E3F0" w14:textId="77777777" w:rsidR="006C0060" w:rsidRPr="009B05CD" w:rsidRDefault="006C0060" w:rsidP="006C0060">
            <w:pPr>
              <w:rPr>
                <w:rFonts w:ascii="Arial" w:hAnsi="Arial" w:cs="Arial"/>
                <w:sz w:val="20"/>
                <w:szCs w:val="20"/>
              </w:rPr>
            </w:pPr>
            <w:r w:rsidRPr="009B05CD">
              <w:rPr>
                <w:rFonts w:ascii="Arial" w:hAnsi="Arial" w:cs="Arial"/>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82946E8" w14:textId="77777777" w:rsidR="006C0060" w:rsidRPr="009B05CD" w:rsidRDefault="006C0060" w:rsidP="006C0060">
            <w:pPr>
              <w:rPr>
                <w:rFonts w:ascii="Arial" w:hAnsi="Arial" w:cs="Arial"/>
                <w:sz w:val="20"/>
                <w:szCs w:val="20"/>
              </w:rPr>
            </w:pPr>
            <w:r w:rsidRPr="009B05CD">
              <w:rPr>
                <w:rFonts w:ascii="Arial" w:hAnsi="Arial" w:cs="Arial"/>
                <w:sz w:val="20"/>
                <w:szCs w:val="20"/>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E829"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41103" w14:textId="77777777" w:rsidR="006C0060" w:rsidRPr="00FE7201"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F8D68B3" w14:textId="77777777" w:rsidR="006C0060" w:rsidRDefault="006C0060" w:rsidP="006C006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665E2"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描述</w:t>
            </w:r>
          </w:p>
        </w:tc>
      </w:tr>
      <w:tr w:rsidR="006C0060" w14:paraId="74400C7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A3D7B0C" w14:textId="77777777" w:rsidR="006C0060" w:rsidRPr="009B05CD" w:rsidRDefault="006C0060" w:rsidP="006C0060">
            <w:pPr>
              <w:rPr>
                <w:rFonts w:ascii="Arial" w:hAnsi="Arial" w:cs="Arial"/>
                <w:sz w:val="20"/>
                <w:szCs w:val="20"/>
              </w:rPr>
            </w:pPr>
            <w:r w:rsidRPr="009B05CD">
              <w:rPr>
                <w:rFonts w:ascii="Arial" w:hAnsi="Arial" w:cs="Arial"/>
                <w:sz w:val="20"/>
                <w:szCs w:val="20"/>
              </w:rPr>
              <w:t>is_enabled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3A64B62" w14:textId="77777777" w:rsidR="006C0060" w:rsidRPr="009B05CD" w:rsidRDefault="006C0060" w:rsidP="006C0060">
            <w:pPr>
              <w:rPr>
                <w:rFonts w:ascii="Arial" w:hAnsi="Arial" w:cs="Arial"/>
                <w:sz w:val="20"/>
                <w:szCs w:val="20"/>
              </w:rPr>
            </w:pPr>
            <w:r w:rsidRPr="009B05CD">
              <w:rPr>
                <w:rFonts w:ascii="Arial" w:hAnsi="Arial" w:cs="Arial"/>
                <w:sz w:val="20"/>
                <w:szCs w:val="20"/>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6C824"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8E93D" w14:textId="77777777" w:rsidR="006C0060" w:rsidRPr="00FE7201"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7F8B30A" w14:textId="77777777" w:rsidR="006C0060" w:rsidRDefault="006C0060" w:rsidP="006C006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92CFE"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是否可用</w:t>
            </w:r>
          </w:p>
        </w:tc>
      </w:tr>
      <w:tr w:rsidR="006C0060" w14:paraId="3185DC7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82B7611" w14:textId="77777777" w:rsidR="006C0060" w:rsidRPr="009B05CD" w:rsidRDefault="006C0060" w:rsidP="006C0060">
            <w:pPr>
              <w:rPr>
                <w:rFonts w:ascii="Arial" w:hAnsi="Arial" w:cs="Arial"/>
                <w:sz w:val="20"/>
                <w:szCs w:val="20"/>
              </w:rPr>
            </w:pPr>
            <w:r w:rsidRPr="009B05CD">
              <w:rPr>
                <w:rFonts w:ascii="Arial" w:hAnsi="Arial" w:cs="Arial"/>
                <w:sz w:val="20"/>
                <w:szCs w:val="20"/>
              </w:rPr>
              <w:t>is_global</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65D4A9D" w14:textId="77777777" w:rsidR="006C0060" w:rsidRPr="009B05CD" w:rsidRDefault="006C0060" w:rsidP="006C0060">
            <w:pPr>
              <w:rPr>
                <w:rFonts w:ascii="Arial" w:hAnsi="Arial" w:cs="Arial"/>
                <w:sz w:val="20"/>
                <w:szCs w:val="20"/>
              </w:rPr>
            </w:pPr>
            <w:r w:rsidRPr="009B05CD">
              <w:rPr>
                <w:rFonts w:ascii="Arial" w:hAnsi="Arial" w:cs="Arial"/>
                <w:sz w:val="20"/>
                <w:szCs w:val="20"/>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413BF"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64E64" w14:textId="77777777" w:rsidR="006C0060" w:rsidRPr="00FE7201"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4AA4187" w14:textId="77777777" w:rsidR="006C0060" w:rsidRDefault="006C0060" w:rsidP="006C006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07A70"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是否全局</w:t>
            </w:r>
          </w:p>
        </w:tc>
      </w:tr>
      <w:tr w:rsidR="006C0060" w14:paraId="0787615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67FA3A" w14:textId="77777777" w:rsidR="006C0060" w:rsidRPr="009B05CD" w:rsidRDefault="006C0060" w:rsidP="006C0060">
            <w:pPr>
              <w:rPr>
                <w:rFonts w:ascii="Arial" w:hAnsi="Arial" w:cs="Arial"/>
                <w:sz w:val="20"/>
                <w:szCs w:val="20"/>
              </w:rPr>
            </w:pPr>
            <w:r w:rsidRPr="009B05CD">
              <w:rPr>
                <w:rFonts w:ascii="Arial" w:hAnsi="Arial" w:cs="Arial"/>
                <w:sz w:val="20"/>
                <w:szCs w:val="20"/>
              </w:rPr>
              <w:t>sequence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AF76EF7" w14:textId="77777777" w:rsidR="006C0060" w:rsidRPr="009B05CD" w:rsidRDefault="006C0060" w:rsidP="006C006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68E926"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5348B" w14:textId="77777777" w:rsidR="006C0060" w:rsidRPr="00FE7201"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87D74E3" w14:textId="77777777" w:rsidR="006C0060" w:rsidRDefault="006C0060" w:rsidP="006C006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11BE"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显示顺序</w:t>
            </w:r>
          </w:p>
        </w:tc>
      </w:tr>
    </w:tbl>
    <w:p w14:paraId="6FAF2797" w14:textId="77777777" w:rsidR="006C0060" w:rsidRDefault="006C0060" w:rsidP="006C0060"/>
    <w:p w14:paraId="2D8EC0E5" w14:textId="77777777" w:rsidR="006C0060" w:rsidRDefault="006C0060" w:rsidP="006C0060">
      <w:pPr>
        <w:pStyle w:val="20"/>
        <w:keepNext/>
        <w:spacing w:after="240"/>
        <w:jc w:val="left"/>
      </w:pPr>
      <w:r>
        <w:rPr>
          <w:rFonts w:hint="eastAsia"/>
        </w:rPr>
        <w:t xml:space="preserve"> </w:t>
      </w:r>
      <w:bookmarkStart w:id="43" w:name="_Toc72416898"/>
      <w:r>
        <w:rPr>
          <w:rFonts w:hint="eastAsia"/>
        </w:rPr>
        <w:t>角色表</w:t>
      </w:r>
      <w:bookmarkEnd w:id="43"/>
    </w:p>
    <w:p w14:paraId="588AE08A"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role</w:t>
      </w:r>
    </w:p>
    <w:p w14:paraId="62D4F5AF" w14:textId="77777777" w:rsidR="006C0060" w:rsidRDefault="006C0060" w:rsidP="006C0060">
      <w:pPr>
        <w:pStyle w:val="aff9"/>
        <w:spacing w:beforeLines="50" w:before="156" w:afterLines="0"/>
        <w:ind w:left="420"/>
      </w:pPr>
      <w:r>
        <w:rPr>
          <w:rFonts w:hint="eastAsia"/>
        </w:rPr>
        <w:t>用途说明：</w:t>
      </w:r>
      <w:r>
        <w:rPr>
          <w:rFonts w:hint="eastAsia"/>
          <w:b w:val="0"/>
        </w:rPr>
        <w:t>用于存储平台角色信息</w:t>
      </w:r>
    </w:p>
    <w:p w14:paraId="1EE21577"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70A40506"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625E365E"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5358A092"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0A14D483"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5C296667"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3B4A5BD4"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2EB1A8C3"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9631D0" w14:paraId="7C561BC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F619C42" w14:textId="77777777" w:rsidR="009631D0" w:rsidRPr="00E209C7" w:rsidRDefault="009631D0" w:rsidP="009631D0">
            <w:pPr>
              <w:rPr>
                <w:rFonts w:ascii="Arial" w:hAnsi="Arial" w:cs="Arial"/>
                <w:sz w:val="20"/>
                <w:szCs w:val="20"/>
              </w:rPr>
            </w:pPr>
            <w:r w:rsidRPr="00E209C7">
              <w:rPr>
                <w:rFonts w:ascii="Arial" w:hAnsi="Arial" w:cs="Arial"/>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EB46B2A" w14:textId="38D07E79" w:rsidR="009631D0" w:rsidRPr="00E209C7" w:rsidRDefault="009631D0" w:rsidP="009631D0">
            <w:pPr>
              <w:rPr>
                <w:rFonts w:ascii="Arial" w:hAnsi="Arial" w:cs="Arial"/>
                <w:sz w:val="20"/>
                <w:szCs w:val="20"/>
              </w:rPr>
            </w:pPr>
            <w:r w:rsidRPr="009B05CD">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0645" w14:textId="19000571" w:rsidR="009631D0" w:rsidRPr="00FE7201" w:rsidRDefault="009631D0" w:rsidP="009631D0">
            <w:pPr>
              <w:rPr>
                <w:rFonts w:ascii="Arial" w:hAnsi="Arial" w:cs="Arial"/>
                <w:color w:val="000000"/>
                <w:sz w:val="20"/>
                <w:szCs w:val="20"/>
              </w:rPr>
            </w:pPr>
            <w:r w:rsidRPr="00FE7201">
              <w:rPr>
                <w:rFonts w:ascii="Arial" w:hAnsi="Arial" w:cs="Arial"/>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D6102" w14:textId="30DD6DFC"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0FF3855" w14:textId="265D50F6" w:rsidR="009631D0" w:rsidRPr="00FE7201"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0EDF9" w14:textId="62B9542B"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角色ID</w:t>
            </w:r>
          </w:p>
        </w:tc>
      </w:tr>
      <w:tr w:rsidR="006C0060" w14:paraId="40E96F1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E75B070" w14:textId="77777777" w:rsidR="006C0060" w:rsidRPr="00E209C7" w:rsidRDefault="006C0060" w:rsidP="006C0060">
            <w:pPr>
              <w:rPr>
                <w:rFonts w:ascii="Arial" w:hAnsi="Arial" w:cs="Arial"/>
                <w:sz w:val="20"/>
                <w:szCs w:val="20"/>
              </w:rPr>
            </w:pPr>
            <w:r w:rsidRPr="00E209C7">
              <w:rPr>
                <w:rFonts w:ascii="Arial" w:hAnsi="Arial" w:cs="Arial"/>
                <w:sz w:val="20"/>
                <w:szCs w:val="20"/>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3FE833E" w14:textId="77777777" w:rsidR="006C0060" w:rsidRPr="00E209C7" w:rsidRDefault="006C0060" w:rsidP="006C0060">
            <w:pPr>
              <w:rPr>
                <w:rFonts w:ascii="Arial" w:hAnsi="Arial" w:cs="Arial"/>
                <w:sz w:val="20"/>
                <w:szCs w:val="20"/>
              </w:rPr>
            </w:pPr>
            <w:r w:rsidRPr="00E209C7">
              <w:rPr>
                <w:rFonts w:ascii="Arial" w:hAnsi="Arial" w:cs="Arial"/>
                <w:sz w:val="20"/>
                <w:szCs w:val="20"/>
              </w:rPr>
              <w:t>varchar(16)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DB118"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FE22D" w14:textId="77777777" w:rsidR="006C0060" w:rsidRPr="00FE7201"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514A6DF" w14:textId="77777777" w:rsidR="006C0060" w:rsidRDefault="006C0060" w:rsidP="006C006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2A0A4"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角色名称</w:t>
            </w:r>
          </w:p>
        </w:tc>
      </w:tr>
      <w:tr w:rsidR="006C0060" w14:paraId="34FD0E1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656E7EB" w14:textId="77777777" w:rsidR="006C0060" w:rsidRPr="00E209C7" w:rsidRDefault="006C0060" w:rsidP="006C0060">
            <w:pPr>
              <w:rPr>
                <w:rFonts w:ascii="Arial" w:hAnsi="Arial" w:cs="Arial"/>
                <w:sz w:val="20"/>
                <w:szCs w:val="20"/>
              </w:rPr>
            </w:pPr>
            <w:r w:rsidRPr="00E209C7">
              <w:rPr>
                <w:rFonts w:ascii="Arial" w:hAnsi="Arial" w:cs="Arial"/>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F0C0F2A" w14:textId="77777777" w:rsidR="006C0060" w:rsidRPr="00E209C7" w:rsidRDefault="006C0060" w:rsidP="006C0060">
            <w:pPr>
              <w:rPr>
                <w:rFonts w:ascii="Arial" w:hAnsi="Arial" w:cs="Arial"/>
                <w:sz w:val="20"/>
                <w:szCs w:val="20"/>
              </w:rPr>
            </w:pPr>
            <w:r w:rsidRPr="00E209C7">
              <w:rPr>
                <w:rFonts w:ascii="Arial" w:hAnsi="Arial" w:cs="Arial"/>
                <w:sz w:val="20"/>
                <w:szCs w:val="20"/>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EB491"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179D" w14:textId="77777777" w:rsidR="006C0060" w:rsidRPr="00FE7201"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9609C1B" w14:textId="29BB80C6" w:rsidR="006C0060" w:rsidRDefault="009631D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188E1"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描述</w:t>
            </w:r>
          </w:p>
        </w:tc>
      </w:tr>
      <w:tr w:rsidR="009631D0" w14:paraId="4BD56F3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99BA3ED" w14:textId="72AC6726" w:rsidR="009631D0" w:rsidRPr="00E209C7" w:rsidRDefault="009631D0" w:rsidP="009631D0">
            <w:pPr>
              <w:rPr>
                <w:rFonts w:ascii="Arial" w:hAnsi="Arial" w:cs="Arial"/>
                <w:sz w:val="20"/>
                <w:szCs w:val="20"/>
              </w:rPr>
            </w:pPr>
            <w:r w:rsidRPr="00E209C7">
              <w:rPr>
                <w:rFonts w:ascii="Arial" w:hAnsi="Arial" w:cs="Arial"/>
                <w:sz w:val="20"/>
                <w:szCs w:val="20"/>
              </w:rPr>
              <w:t>is_</w:t>
            </w:r>
            <w:r>
              <w:rPr>
                <w:rFonts w:ascii="Arial" w:hAnsi="Arial" w:cs="Arial" w:hint="eastAsia"/>
                <w:sz w:val="20"/>
                <w:szCs w:val="20"/>
              </w:rPr>
              <w:t>manager</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2EC801C" w14:textId="000C69A9" w:rsidR="009631D0" w:rsidRPr="00E209C7" w:rsidRDefault="009631D0" w:rsidP="009631D0">
            <w:pPr>
              <w:rPr>
                <w:rFonts w:ascii="Arial" w:hAnsi="Arial" w:cs="Arial"/>
                <w:sz w:val="20"/>
                <w:szCs w:val="20"/>
              </w:rPr>
            </w:pPr>
            <w:r w:rsidRPr="00E209C7">
              <w:rPr>
                <w:rFonts w:ascii="Arial" w:hAnsi="Arial" w:cs="Arial"/>
                <w:sz w:val="20"/>
                <w:szCs w:val="20"/>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B70D0"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3AFB6"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6188BEC" w14:textId="773E1730" w:rsidR="009631D0" w:rsidRDefault="009631D0" w:rsidP="009631D0">
            <w:pPr>
              <w:rPr>
                <w:rFonts w:ascii="Arial" w:hAnsi="Arial" w:cs="Arial" w:hint="eastAsia"/>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C960E" w14:textId="55B852E3" w:rsidR="009631D0" w:rsidRDefault="009631D0" w:rsidP="009631D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是否为管理角色</w:t>
            </w:r>
          </w:p>
        </w:tc>
      </w:tr>
      <w:tr w:rsidR="009631D0" w14:paraId="42386B5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58CF87E" w14:textId="2B16CD6E" w:rsidR="009631D0" w:rsidRPr="00E209C7" w:rsidRDefault="009631D0" w:rsidP="009631D0">
            <w:pPr>
              <w:rPr>
                <w:rFonts w:ascii="Arial" w:hAnsi="Arial" w:cs="Arial"/>
                <w:sz w:val="20"/>
                <w:szCs w:val="20"/>
              </w:rPr>
            </w:pPr>
            <w:r>
              <w:rPr>
                <w:rFonts w:ascii="Arial" w:hAnsi="Arial" w:cs="Arial" w:hint="eastAsia"/>
                <w:sz w:val="20"/>
                <w:szCs w:val="20"/>
              </w:rPr>
              <w:t>data</w:t>
            </w:r>
            <w:r>
              <w:rPr>
                <w:rFonts w:ascii="Arial" w:hAnsi="Arial" w:cs="Arial"/>
                <w:sz w:val="20"/>
                <w:szCs w:val="20"/>
              </w:rPr>
              <w:t>_scope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C25F8C6" w14:textId="3F3FA217" w:rsidR="009631D0" w:rsidRPr="00E209C7" w:rsidRDefault="009631D0" w:rsidP="009631D0">
            <w:pPr>
              <w:rPr>
                <w:rFonts w:ascii="Arial" w:hAnsi="Arial" w:cs="Arial"/>
                <w:sz w:val="20"/>
                <w:szCs w:val="20"/>
              </w:rPr>
            </w:pPr>
            <w:r w:rsidRPr="00E209C7">
              <w:rPr>
                <w:rFonts w:ascii="Arial" w:hAnsi="Arial" w:cs="Arial"/>
                <w:sz w:val="20"/>
                <w:szCs w:val="20"/>
              </w:rPr>
              <w:t>varchar(255)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5BF91"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2C610"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A8529FB" w14:textId="67184A02" w:rsidR="009631D0" w:rsidRDefault="009631D0" w:rsidP="009631D0">
            <w:pPr>
              <w:rPr>
                <w:rFonts w:ascii="Arial" w:hAnsi="Arial" w:cs="Arial" w:hint="eastAsia"/>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857AD" w14:textId="7924F676" w:rsidR="009631D0" w:rsidRDefault="009631D0" w:rsidP="009631D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数据源</w:t>
            </w:r>
          </w:p>
        </w:tc>
      </w:tr>
      <w:tr w:rsidR="009631D0" w14:paraId="1F1D3ED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B131100" w14:textId="77777777" w:rsidR="009631D0" w:rsidRPr="00E209C7" w:rsidRDefault="009631D0" w:rsidP="009631D0">
            <w:pPr>
              <w:rPr>
                <w:rFonts w:ascii="Arial" w:hAnsi="Arial" w:cs="Arial"/>
                <w:sz w:val="20"/>
                <w:szCs w:val="20"/>
              </w:rPr>
            </w:pPr>
            <w:r w:rsidRPr="00E209C7">
              <w:rPr>
                <w:rFonts w:ascii="Arial" w:hAnsi="Arial" w:cs="Arial"/>
                <w:sz w:val="20"/>
                <w:szCs w:val="20"/>
              </w:rPr>
              <w:t>is_sys</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5801C1E" w14:textId="77777777" w:rsidR="009631D0" w:rsidRPr="00E209C7" w:rsidRDefault="009631D0" w:rsidP="009631D0">
            <w:pPr>
              <w:rPr>
                <w:rFonts w:ascii="Arial" w:hAnsi="Arial" w:cs="Arial"/>
                <w:sz w:val="20"/>
                <w:szCs w:val="20"/>
              </w:rPr>
            </w:pPr>
            <w:r w:rsidRPr="00E209C7">
              <w:rPr>
                <w:rFonts w:ascii="Arial" w:hAnsi="Arial" w:cs="Arial"/>
                <w:sz w:val="20"/>
                <w:szCs w:val="20"/>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39320"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FFF81"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529B946" w14:textId="77777777" w:rsidR="009631D0" w:rsidRDefault="009631D0" w:rsidP="009631D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5A239" w14:textId="77777777"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是否为系统资源</w:t>
            </w:r>
          </w:p>
        </w:tc>
      </w:tr>
      <w:tr w:rsidR="009631D0" w14:paraId="3A28A07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000D204" w14:textId="77777777" w:rsidR="009631D0" w:rsidRPr="00E209C7" w:rsidRDefault="009631D0" w:rsidP="009631D0">
            <w:pPr>
              <w:rPr>
                <w:rFonts w:ascii="Arial" w:hAnsi="Arial" w:cs="Arial"/>
                <w:sz w:val="20"/>
                <w:szCs w:val="20"/>
              </w:rPr>
            </w:pPr>
            <w:r w:rsidRPr="00E209C7">
              <w:rPr>
                <w:rFonts w:ascii="Arial" w:hAnsi="Arial" w:cs="Arial"/>
                <w:sz w:val="20"/>
                <w:szCs w:val="20"/>
              </w:rPr>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A85AC5B" w14:textId="77777777" w:rsidR="009631D0" w:rsidRPr="00E209C7" w:rsidRDefault="009631D0" w:rsidP="009631D0">
            <w:pPr>
              <w:rPr>
                <w:rFonts w:ascii="Arial" w:hAnsi="Arial" w:cs="Arial"/>
                <w:sz w:val="20"/>
                <w:szCs w:val="20"/>
              </w:rPr>
            </w:pPr>
            <w:r w:rsidRPr="00E209C7">
              <w:rPr>
                <w:rFonts w:ascii="Arial" w:hAnsi="Arial" w:cs="Arial"/>
                <w:sz w:val="20"/>
                <w:szCs w:val="20"/>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21525"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21079"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61EB850" w14:textId="77777777" w:rsidR="009631D0" w:rsidRDefault="009631D0" w:rsidP="009631D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1C467" w14:textId="77777777" w:rsidR="009631D0" w:rsidRDefault="009631D0" w:rsidP="009631D0">
            <w:pPr>
              <w:widowControl/>
              <w:textAlignment w:val="center"/>
              <w:rPr>
                <w:rFonts w:hAnsi="宋体" w:cs="宋体"/>
                <w:color w:val="000000"/>
                <w:sz w:val="20"/>
                <w:szCs w:val="20"/>
              </w:rPr>
            </w:pPr>
            <w:r>
              <w:rPr>
                <w:rFonts w:hAnsi="宋体" w:cs="宋体" w:hint="eastAsia"/>
                <w:color w:val="000000"/>
                <w:sz w:val="20"/>
                <w:szCs w:val="20"/>
              </w:rPr>
              <w:t>创建时间</w:t>
            </w:r>
          </w:p>
        </w:tc>
      </w:tr>
      <w:tr w:rsidR="009631D0" w14:paraId="7752DF9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3A121F1" w14:textId="77777777" w:rsidR="009631D0" w:rsidRPr="00E209C7" w:rsidRDefault="009631D0" w:rsidP="009631D0">
            <w:pPr>
              <w:rPr>
                <w:rFonts w:ascii="Arial" w:hAnsi="Arial" w:cs="Arial"/>
                <w:sz w:val="20"/>
                <w:szCs w:val="20"/>
              </w:rPr>
            </w:pPr>
            <w:r w:rsidRPr="00E209C7">
              <w:rPr>
                <w:rFonts w:ascii="Arial" w:hAnsi="Arial" w:cs="Arial"/>
                <w:sz w:val="20"/>
                <w:szCs w:val="20"/>
              </w:rPr>
              <w:lastRenderedPageBreak/>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79FE82E" w14:textId="77777777" w:rsidR="009631D0" w:rsidRPr="00E209C7" w:rsidRDefault="009631D0" w:rsidP="009631D0">
            <w:pPr>
              <w:rPr>
                <w:rFonts w:ascii="Arial" w:hAnsi="Arial" w:cs="Arial"/>
                <w:sz w:val="20"/>
                <w:szCs w:val="20"/>
              </w:rPr>
            </w:pPr>
            <w:r w:rsidRPr="00E209C7">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AE714"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FD737"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81010A7" w14:textId="77777777" w:rsidR="009631D0" w:rsidRDefault="009631D0" w:rsidP="009631D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BAEEF" w14:textId="77777777" w:rsidR="009631D0" w:rsidRDefault="009631D0" w:rsidP="009631D0">
            <w:pPr>
              <w:widowControl/>
              <w:textAlignment w:val="center"/>
              <w:rPr>
                <w:rFonts w:hAnsi="宋体" w:cs="宋体"/>
                <w:color w:val="000000"/>
                <w:sz w:val="20"/>
                <w:szCs w:val="20"/>
              </w:rPr>
            </w:pPr>
            <w:r>
              <w:rPr>
                <w:rFonts w:hAnsi="宋体" w:cs="宋体" w:hint="eastAsia"/>
                <w:color w:val="000000"/>
                <w:sz w:val="20"/>
                <w:szCs w:val="20"/>
              </w:rPr>
              <w:t>创建者</w:t>
            </w:r>
          </w:p>
        </w:tc>
      </w:tr>
    </w:tbl>
    <w:p w14:paraId="41596D3E" w14:textId="77777777" w:rsidR="006C0060" w:rsidRDefault="006C0060" w:rsidP="006C0060"/>
    <w:p w14:paraId="1EC0A9E2" w14:textId="752E3925" w:rsidR="006C0060" w:rsidRDefault="006C0060" w:rsidP="006C0060">
      <w:pPr>
        <w:pStyle w:val="20"/>
        <w:keepNext/>
        <w:spacing w:after="240"/>
        <w:jc w:val="left"/>
      </w:pPr>
      <w:r>
        <w:rPr>
          <w:rFonts w:hint="eastAsia"/>
        </w:rPr>
        <w:t xml:space="preserve"> </w:t>
      </w:r>
      <w:bookmarkStart w:id="44" w:name="_Toc72416899"/>
      <w:r>
        <w:rPr>
          <w:rFonts w:hint="eastAsia"/>
        </w:rPr>
        <w:t>角色</w:t>
      </w:r>
      <w:r>
        <w:rPr>
          <w:rFonts w:hint="eastAsia"/>
        </w:rPr>
        <w:t>-</w:t>
      </w:r>
      <w:r w:rsidR="009631D0">
        <w:rPr>
          <w:rFonts w:hint="eastAsia"/>
        </w:rPr>
        <w:t>功能</w:t>
      </w:r>
      <w:r>
        <w:rPr>
          <w:rFonts w:hint="eastAsia"/>
        </w:rPr>
        <w:t>配置表</w:t>
      </w:r>
      <w:bookmarkEnd w:id="44"/>
    </w:p>
    <w:p w14:paraId="60420C14" w14:textId="5859FD7B"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role</w:t>
      </w:r>
      <w:r>
        <w:rPr>
          <w:b w:val="0"/>
        </w:rPr>
        <w:t>_cfg_</w:t>
      </w:r>
      <w:r w:rsidR="009631D0">
        <w:rPr>
          <w:rFonts w:hint="eastAsia"/>
          <w:b w:val="0"/>
        </w:rPr>
        <w:t>app</w:t>
      </w:r>
    </w:p>
    <w:p w14:paraId="60D65852" w14:textId="7DE51902" w:rsidR="006C0060" w:rsidRDefault="006C0060" w:rsidP="006C0060">
      <w:pPr>
        <w:pStyle w:val="aff9"/>
        <w:spacing w:beforeLines="50" w:before="156" w:afterLines="0"/>
        <w:ind w:left="420"/>
      </w:pPr>
      <w:r>
        <w:rPr>
          <w:rFonts w:hint="eastAsia"/>
        </w:rPr>
        <w:t>用途说明：</w:t>
      </w:r>
      <w:r>
        <w:rPr>
          <w:rFonts w:hint="eastAsia"/>
          <w:b w:val="0"/>
        </w:rPr>
        <w:t>用于存储平台角色</w:t>
      </w:r>
      <w:r w:rsidR="009631D0">
        <w:rPr>
          <w:rFonts w:hint="eastAsia"/>
          <w:b w:val="0"/>
        </w:rPr>
        <w:t>对应的功能配置</w:t>
      </w:r>
      <w:r>
        <w:rPr>
          <w:rFonts w:hint="eastAsia"/>
          <w:b w:val="0"/>
        </w:rPr>
        <w:t>信息</w:t>
      </w:r>
    </w:p>
    <w:p w14:paraId="1A0721B3"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0781D763"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1EA496B0"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2B359C6E"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42BEEE2B"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31C3C907"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3F03F07A"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152D577B"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6C0060" w14:paraId="45E2C3D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B30B24E" w14:textId="77777777" w:rsidR="006C0060" w:rsidRPr="0076200D" w:rsidRDefault="006C0060" w:rsidP="006C0060">
            <w:pPr>
              <w:rPr>
                <w:rFonts w:ascii="Arial" w:hAnsi="Arial" w:cs="Arial"/>
                <w:sz w:val="20"/>
                <w:szCs w:val="20"/>
              </w:rPr>
            </w:pPr>
            <w:r w:rsidRPr="0076200D">
              <w:rPr>
                <w:rFonts w:ascii="Arial" w:hAnsi="Arial" w:cs="Arial"/>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6351CCC" w14:textId="77777777" w:rsidR="006C0060" w:rsidRPr="0076200D" w:rsidRDefault="006C0060" w:rsidP="006C006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E9C5F" w14:textId="77777777" w:rsidR="006C0060" w:rsidRPr="00FE7201" w:rsidRDefault="006C0060" w:rsidP="006C0060">
            <w:pPr>
              <w:rPr>
                <w:rFonts w:ascii="Arial" w:hAnsi="Arial" w:cs="Arial"/>
                <w:color w:val="000000"/>
                <w:sz w:val="20"/>
                <w:szCs w:val="20"/>
              </w:rPr>
            </w:pPr>
            <w:r w:rsidRPr="00FE7201">
              <w:rPr>
                <w:rFonts w:ascii="Arial" w:hAnsi="Arial" w:cs="Arial"/>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1AF52" w14:textId="77777777" w:rsidR="006C0060" w:rsidRPr="00FE7201" w:rsidRDefault="006C0060" w:rsidP="006C0060">
            <w:pPr>
              <w:rPr>
                <w:rFonts w:ascii="Arial" w:hAnsi="Arial" w:cs="Arial"/>
                <w:color w:val="000000"/>
                <w:sz w:val="20"/>
                <w:szCs w:val="20"/>
              </w:rPr>
            </w:pPr>
            <w:r>
              <w:rPr>
                <w:rFonts w:ascii="Arial" w:hAnsi="Arial" w:cs="Arial" w:hint="eastAsia"/>
                <w:color w:val="000000"/>
                <w:sz w:val="20"/>
                <w:szCs w:val="20"/>
              </w:rPr>
              <w:t>YSE</w:t>
            </w: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E0FA938"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B8750"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自增主键</w:t>
            </w:r>
          </w:p>
        </w:tc>
      </w:tr>
      <w:tr w:rsidR="009631D0" w14:paraId="7838002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7808074" w14:textId="77777777" w:rsidR="009631D0" w:rsidRPr="0076200D" w:rsidRDefault="009631D0" w:rsidP="009631D0">
            <w:pPr>
              <w:rPr>
                <w:rFonts w:ascii="Arial" w:hAnsi="Arial" w:cs="Arial"/>
                <w:sz w:val="20"/>
                <w:szCs w:val="20"/>
              </w:rPr>
            </w:pPr>
            <w:r w:rsidRPr="0076200D">
              <w:rPr>
                <w:rFonts w:ascii="Arial" w:hAnsi="Arial" w:cs="Arial"/>
                <w:sz w:val="20"/>
                <w:szCs w:val="20"/>
              </w:rPr>
              <w:t>role_id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7CC9818" w14:textId="74BF8E7A" w:rsidR="009631D0" w:rsidRPr="0076200D" w:rsidRDefault="009631D0" w:rsidP="009631D0">
            <w:pPr>
              <w:rPr>
                <w:rFonts w:ascii="Arial" w:hAnsi="Arial" w:cs="Arial"/>
                <w:sz w:val="20"/>
                <w:szCs w:val="20"/>
              </w:rPr>
            </w:pPr>
            <w:r w:rsidRPr="0076200D">
              <w:rPr>
                <w:rFonts w:ascii="Arial" w:hAnsi="Arial" w:cs="Arial"/>
                <w:sz w:val="20"/>
                <w:szCs w:val="20"/>
              </w:rPr>
              <w:t>varchar(</w:t>
            </w:r>
            <w:r>
              <w:rPr>
                <w:rFonts w:ascii="Arial" w:hAnsi="Arial" w:cs="Arial"/>
                <w:sz w:val="20"/>
                <w:szCs w:val="20"/>
              </w:rPr>
              <w:t>64</w:t>
            </w:r>
            <w:r w:rsidRPr="0076200D">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37BCD"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E15251"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81FEE60" w14:textId="40197307" w:rsidR="009631D0"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8C9F0" w14:textId="4AF34CF4"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角色ID</w:t>
            </w:r>
          </w:p>
        </w:tc>
      </w:tr>
      <w:tr w:rsidR="009631D0" w14:paraId="1FF586D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76A139D" w14:textId="221F57F3" w:rsidR="009631D0" w:rsidRPr="0076200D" w:rsidRDefault="009631D0" w:rsidP="009631D0">
            <w:pPr>
              <w:rPr>
                <w:rFonts w:ascii="Arial" w:hAnsi="Arial" w:cs="Arial"/>
                <w:sz w:val="20"/>
                <w:szCs w:val="20"/>
              </w:rPr>
            </w:pPr>
            <w:r>
              <w:rPr>
                <w:rFonts w:ascii="Arial" w:hAnsi="Arial" w:cs="Arial" w:hint="eastAsia"/>
                <w:sz w:val="20"/>
                <w:szCs w:val="20"/>
              </w:rPr>
              <w:t>app</w:t>
            </w:r>
            <w:r>
              <w:rPr>
                <w:rFonts w:ascii="Arial" w:hAnsi="Arial" w:cs="Arial"/>
                <w:sz w:val="20"/>
                <w:szCs w:val="20"/>
              </w:rPr>
              <w:t>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B7F19DE" w14:textId="7AC7819F" w:rsidR="009631D0" w:rsidRPr="0076200D" w:rsidRDefault="009631D0" w:rsidP="009631D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103D74"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262E2"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468467A" w14:textId="5B3C4E23" w:rsidR="009631D0"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49003" w14:textId="61D4B8B4"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功能</w:t>
            </w:r>
            <w:r>
              <w:rPr>
                <w:rFonts w:hAnsi="宋体" w:cs="宋体" w:hint="eastAsia"/>
                <w:color w:val="000000"/>
                <w:kern w:val="0"/>
                <w:sz w:val="20"/>
                <w:szCs w:val="20"/>
                <w:lang w:bidi="ar"/>
              </w:rPr>
              <w:t>ID</w:t>
            </w:r>
          </w:p>
        </w:tc>
      </w:tr>
    </w:tbl>
    <w:p w14:paraId="04FA32E5" w14:textId="77777777" w:rsidR="006C0060" w:rsidRDefault="006C0060" w:rsidP="006C0060"/>
    <w:p w14:paraId="3073D2B9" w14:textId="73C9D90D" w:rsidR="006C0060" w:rsidRDefault="006C0060" w:rsidP="006C0060">
      <w:pPr>
        <w:pStyle w:val="20"/>
        <w:keepNext/>
        <w:spacing w:after="240"/>
        <w:jc w:val="left"/>
      </w:pPr>
      <w:bookmarkStart w:id="45" w:name="_Toc72416900"/>
      <w:r>
        <w:rPr>
          <w:rFonts w:hint="eastAsia"/>
        </w:rPr>
        <w:t>规模表</w:t>
      </w:r>
      <w:bookmarkEnd w:id="45"/>
    </w:p>
    <w:p w14:paraId="6667DA59"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s</w:t>
      </w:r>
      <w:r>
        <w:rPr>
          <w:b w:val="0"/>
        </w:rPr>
        <w:t>cale</w:t>
      </w:r>
    </w:p>
    <w:p w14:paraId="39306BB0" w14:textId="2DD234F3" w:rsidR="006C0060" w:rsidRDefault="006C0060" w:rsidP="006C0060">
      <w:pPr>
        <w:pStyle w:val="aff9"/>
        <w:spacing w:beforeLines="50" w:before="156" w:afterLines="0"/>
        <w:ind w:left="420"/>
      </w:pPr>
      <w:r>
        <w:rPr>
          <w:rFonts w:hint="eastAsia"/>
        </w:rPr>
        <w:t>用途说明：</w:t>
      </w:r>
      <w:r>
        <w:rPr>
          <w:rFonts w:hint="eastAsia"/>
          <w:b w:val="0"/>
        </w:rPr>
        <w:t>用于存储平台</w:t>
      </w:r>
      <w:r w:rsidR="009631D0">
        <w:rPr>
          <w:rFonts w:hint="eastAsia"/>
          <w:b w:val="0"/>
        </w:rPr>
        <w:t>服务</w:t>
      </w:r>
      <w:r>
        <w:rPr>
          <w:rFonts w:hint="eastAsia"/>
          <w:b w:val="0"/>
        </w:rPr>
        <w:t>规模信息</w:t>
      </w:r>
    </w:p>
    <w:p w14:paraId="11A0133C"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43AFA26C"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450EA589"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5DF15036"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0D9F007C"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27E258DC"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3177B229"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57FA9840"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6C0060" w14:paraId="56D8F28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6837740" w14:textId="77777777" w:rsidR="006C0060" w:rsidRPr="000C74D2" w:rsidRDefault="006C0060" w:rsidP="006C0060">
            <w:pPr>
              <w:rPr>
                <w:rFonts w:ascii="Arial" w:hAnsi="Arial" w:cs="Arial"/>
                <w:sz w:val="20"/>
                <w:szCs w:val="20"/>
              </w:rPr>
            </w:pPr>
            <w:r w:rsidRPr="000C74D2">
              <w:rPr>
                <w:rFonts w:ascii="Arial" w:hAnsi="Arial" w:cs="Arial"/>
                <w:sz w:val="20"/>
                <w:szCs w:val="20"/>
              </w:rPr>
              <w:t>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C82B981" w14:textId="77777777" w:rsidR="006C0060" w:rsidRPr="000C74D2" w:rsidRDefault="006C0060" w:rsidP="006C0060">
            <w:pPr>
              <w:rPr>
                <w:rFonts w:ascii="Arial" w:hAnsi="Arial" w:cs="Arial"/>
                <w:sz w:val="20"/>
                <w:szCs w:val="20"/>
              </w:rPr>
            </w:pPr>
            <w:r w:rsidRPr="000C74D2">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348E2" w14:textId="763D6A30" w:rsidR="006C0060" w:rsidRPr="00FE7201" w:rsidRDefault="009631D0" w:rsidP="006C0060">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DFB05D"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47DA458"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6A587"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规模类型</w:t>
            </w:r>
          </w:p>
        </w:tc>
      </w:tr>
      <w:tr w:rsidR="009631D0" w14:paraId="7891B94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3E9EF5A" w14:textId="3826A465" w:rsidR="009631D0" w:rsidRPr="000C74D2" w:rsidRDefault="009631D0" w:rsidP="009631D0">
            <w:pPr>
              <w:rPr>
                <w:rFonts w:ascii="Arial" w:hAnsi="Arial" w:cs="Arial"/>
                <w:sz w:val="20"/>
                <w:szCs w:val="20"/>
              </w:rPr>
            </w:pPr>
            <w:r w:rsidRPr="000C74D2">
              <w:rPr>
                <w:rFonts w:ascii="Arial" w:hAnsi="Arial" w:cs="Arial"/>
                <w:sz w:val="20"/>
                <w:szCs w:val="20"/>
              </w:rPr>
              <w:t>cpu_cnt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0900D4A" w14:textId="295BEB2D" w:rsidR="009631D0" w:rsidRPr="000C74D2" w:rsidRDefault="009631D0" w:rsidP="009631D0">
            <w:pPr>
              <w:rPr>
                <w:rFonts w:ascii="Arial" w:hAnsi="Arial" w:cs="Arial"/>
                <w:sz w:val="20"/>
                <w:szCs w:val="20"/>
              </w:rPr>
            </w:pPr>
            <w:r>
              <w:rPr>
                <w:rFonts w:ascii="Arial" w:hAnsi="Arial" w:cs="Arial" w:hint="eastAsia"/>
                <w:sz w:val="20"/>
                <w:szCs w:val="20"/>
              </w:rPr>
              <w:t>double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A8F34" w14:textId="2D1F9CDD" w:rsidR="009631D0" w:rsidRPr="00FE7201" w:rsidRDefault="009631D0" w:rsidP="009631D0">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45DAA"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5F9F6D6" w14:textId="160D1859" w:rsidR="009631D0"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F37F0" w14:textId="0F6BC495" w:rsidR="009631D0" w:rsidRDefault="009631D0" w:rsidP="009631D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CPU数量</w:t>
            </w:r>
          </w:p>
        </w:tc>
      </w:tr>
      <w:tr w:rsidR="009631D0" w14:paraId="0B7D2BB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E0F059E" w14:textId="34614F16" w:rsidR="009631D0" w:rsidRPr="000C74D2" w:rsidRDefault="009631D0" w:rsidP="009631D0">
            <w:pPr>
              <w:rPr>
                <w:rFonts w:ascii="Arial" w:hAnsi="Arial" w:cs="Arial"/>
                <w:sz w:val="20"/>
                <w:szCs w:val="20"/>
              </w:rPr>
            </w:pPr>
            <w:r w:rsidRPr="000C74D2">
              <w:rPr>
                <w:rFonts w:ascii="Arial" w:hAnsi="Arial" w:cs="Arial"/>
                <w:sz w:val="20"/>
                <w:szCs w:val="20"/>
              </w:rPr>
              <w:t>mem_size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15775D7" w14:textId="35677642" w:rsidR="009631D0" w:rsidRPr="000C74D2" w:rsidRDefault="009631D0" w:rsidP="009631D0">
            <w:pPr>
              <w:rPr>
                <w:rFonts w:ascii="Arial" w:hAnsi="Arial" w:cs="Arial"/>
                <w:sz w:val="20"/>
                <w:szCs w:val="20"/>
              </w:rPr>
            </w:pPr>
            <w:r>
              <w:rPr>
                <w:rFonts w:ascii="Arial" w:hAnsi="Arial" w:cs="Arial" w:hint="eastAsia"/>
                <w:sz w:val="20"/>
                <w:szCs w:val="20"/>
              </w:rPr>
              <w:t>double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05AC0" w14:textId="30D193A4" w:rsidR="009631D0" w:rsidRPr="00FE7201" w:rsidRDefault="009631D0" w:rsidP="009631D0">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64096"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6D86863" w14:textId="3E565425" w:rsidR="009631D0"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96E66" w14:textId="49065E69" w:rsidR="009631D0" w:rsidRDefault="009631D0" w:rsidP="009631D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内存容量</w:t>
            </w:r>
            <w:r>
              <w:rPr>
                <w:rFonts w:hAnsi="宋体" w:cs="宋体" w:hint="eastAsia"/>
                <w:color w:val="000000"/>
                <w:kern w:val="0"/>
                <w:sz w:val="20"/>
                <w:szCs w:val="20"/>
                <w:lang w:bidi="ar"/>
              </w:rPr>
              <w:t>，单位G</w:t>
            </w:r>
          </w:p>
        </w:tc>
      </w:tr>
      <w:tr w:rsidR="009631D0" w14:paraId="6FC220C8"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BDDE223" w14:textId="77777777" w:rsidR="009631D0" w:rsidRPr="000C74D2" w:rsidRDefault="009631D0" w:rsidP="009631D0">
            <w:pPr>
              <w:rPr>
                <w:rFonts w:ascii="Arial" w:hAnsi="Arial" w:cs="Arial"/>
                <w:sz w:val="20"/>
                <w:szCs w:val="20"/>
              </w:rPr>
            </w:pPr>
            <w:r w:rsidRPr="000C74D2">
              <w:rPr>
                <w:rFonts w:ascii="Arial" w:hAnsi="Arial" w:cs="Arial"/>
                <w:sz w:val="20"/>
                <w:szCs w:val="20"/>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A394D87" w14:textId="77777777" w:rsidR="009631D0" w:rsidRPr="000C74D2" w:rsidRDefault="009631D0" w:rsidP="009631D0">
            <w:pPr>
              <w:rPr>
                <w:rFonts w:ascii="Arial" w:hAnsi="Arial" w:cs="Arial"/>
                <w:sz w:val="20"/>
                <w:szCs w:val="20"/>
              </w:rPr>
            </w:pPr>
            <w:r w:rsidRPr="000C74D2">
              <w:rPr>
                <w:rFonts w:ascii="Arial" w:hAnsi="Arial" w:cs="Arial"/>
                <w:sz w:val="20"/>
                <w:szCs w:val="20"/>
              </w:rPr>
              <w:t>varchar(16)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014B4"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6FD02"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F24F15F" w14:textId="77777777" w:rsidR="009631D0"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C9378" w14:textId="77777777"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规模名称</w:t>
            </w:r>
          </w:p>
        </w:tc>
      </w:tr>
      <w:tr w:rsidR="009631D0" w14:paraId="0AD365C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5708FB9" w14:textId="072D34F3" w:rsidR="009631D0" w:rsidRPr="000C74D2" w:rsidRDefault="009631D0" w:rsidP="009631D0">
            <w:pPr>
              <w:rPr>
                <w:rFonts w:ascii="Arial" w:hAnsi="Arial" w:cs="Arial"/>
                <w:sz w:val="20"/>
                <w:szCs w:val="20"/>
              </w:rPr>
            </w:pPr>
            <w:r>
              <w:rPr>
                <w:rFonts w:ascii="Arial" w:hAnsi="Arial" w:cs="Arial" w:hint="eastAsia"/>
                <w:sz w:val="20"/>
                <w:szCs w:val="20"/>
              </w:rPr>
              <w:t>is</w:t>
            </w:r>
            <w:r>
              <w:rPr>
                <w:rFonts w:ascii="Arial" w:hAnsi="Arial" w:cs="Arial"/>
                <w:sz w:val="20"/>
                <w:szCs w:val="20"/>
              </w:rPr>
              <w:t>_enabled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A465172" w14:textId="05F3AEC7" w:rsidR="009631D0" w:rsidRPr="000C74D2" w:rsidRDefault="009631D0" w:rsidP="009631D0">
            <w:pPr>
              <w:rPr>
                <w:rFonts w:ascii="Arial" w:hAnsi="Arial" w:cs="Arial"/>
                <w:sz w:val="20"/>
                <w:szCs w:val="20"/>
              </w:rPr>
            </w:pPr>
            <w:r>
              <w:rPr>
                <w:rFonts w:ascii="Arial" w:hAnsi="Arial" w:cs="Arial"/>
                <w:sz w:val="20"/>
                <w:szCs w:val="20"/>
              </w:rPr>
              <w:t>tinyint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F66D2"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8490E"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2E74B7E" w14:textId="77777777" w:rsidR="009631D0"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7FD75" w14:textId="763F5218"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是否可用</w:t>
            </w:r>
          </w:p>
        </w:tc>
      </w:tr>
      <w:tr w:rsidR="009631D0" w14:paraId="5AC9850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543351A" w14:textId="77777777" w:rsidR="009631D0" w:rsidRPr="000C74D2" w:rsidRDefault="009631D0" w:rsidP="009631D0">
            <w:pPr>
              <w:rPr>
                <w:rFonts w:ascii="Arial" w:hAnsi="Arial" w:cs="Arial"/>
                <w:sz w:val="20"/>
                <w:szCs w:val="20"/>
              </w:rPr>
            </w:pPr>
            <w:r w:rsidRPr="000C74D2">
              <w:rPr>
                <w:rFonts w:ascii="Arial" w:hAnsi="Arial" w:cs="Arial"/>
                <w:sz w:val="20"/>
                <w:szCs w:val="20"/>
              </w:rPr>
              <w:t>sequence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E5922FA" w14:textId="77777777" w:rsidR="009631D0" w:rsidRPr="000C74D2" w:rsidRDefault="009631D0" w:rsidP="009631D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FA677"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1EE50"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1E026B0" w14:textId="77777777" w:rsidR="009631D0"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90D8C" w14:textId="77777777"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显示顺序</w:t>
            </w:r>
          </w:p>
        </w:tc>
      </w:tr>
    </w:tbl>
    <w:p w14:paraId="40199559" w14:textId="77777777" w:rsidR="006C0060" w:rsidRDefault="006C0060" w:rsidP="006C0060"/>
    <w:p w14:paraId="30833CB8" w14:textId="77777777" w:rsidR="006C0060" w:rsidRDefault="006C0060" w:rsidP="006C0060">
      <w:pPr>
        <w:pStyle w:val="20"/>
        <w:keepNext/>
        <w:spacing w:after="240"/>
        <w:jc w:val="left"/>
      </w:pPr>
      <w:r>
        <w:rPr>
          <w:rFonts w:hint="eastAsia"/>
        </w:rPr>
        <w:t xml:space="preserve"> </w:t>
      </w:r>
      <w:bookmarkStart w:id="46" w:name="_Toc72416901"/>
      <w:r>
        <w:rPr>
          <w:rFonts w:hint="eastAsia"/>
        </w:rPr>
        <w:t>服务表</w:t>
      </w:r>
      <w:bookmarkEnd w:id="46"/>
    </w:p>
    <w:p w14:paraId="35BD19F7"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serv</w:t>
      </w:r>
    </w:p>
    <w:p w14:paraId="3299D845" w14:textId="77777777" w:rsidR="006C0060" w:rsidRDefault="006C0060" w:rsidP="006C0060">
      <w:pPr>
        <w:pStyle w:val="aff9"/>
        <w:spacing w:beforeLines="50" w:before="156" w:afterLines="0"/>
        <w:ind w:left="420"/>
      </w:pPr>
      <w:r>
        <w:rPr>
          <w:rFonts w:hint="eastAsia"/>
        </w:rPr>
        <w:t>用途说明：</w:t>
      </w:r>
      <w:r>
        <w:rPr>
          <w:rFonts w:hint="eastAsia"/>
          <w:b w:val="0"/>
        </w:rPr>
        <w:t>用于存储平台服务信息</w:t>
      </w:r>
    </w:p>
    <w:p w14:paraId="530AAA1A"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40F02EF3"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5B2C9BE2"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59651148"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1554CB61"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710B0201"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4E58E24A"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42EE0986"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9631D0" w14:paraId="7D9A8E3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945EEE0" w14:textId="77777777" w:rsidR="009631D0" w:rsidRPr="000C74D2" w:rsidRDefault="009631D0" w:rsidP="009631D0">
            <w:pPr>
              <w:rPr>
                <w:rFonts w:ascii="Arial" w:hAnsi="Arial" w:cs="Arial"/>
                <w:sz w:val="20"/>
                <w:szCs w:val="20"/>
              </w:rPr>
            </w:pPr>
            <w:r w:rsidRPr="000C74D2">
              <w:rPr>
                <w:rFonts w:ascii="Arial" w:hAnsi="Arial" w:cs="Arial"/>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AE9F5F8" w14:textId="2537C992" w:rsidR="009631D0" w:rsidRPr="000C74D2" w:rsidRDefault="009631D0" w:rsidP="009631D0">
            <w:pPr>
              <w:rPr>
                <w:rFonts w:ascii="Arial" w:hAnsi="Arial" w:cs="Arial"/>
                <w:sz w:val="20"/>
                <w:szCs w:val="20"/>
              </w:rPr>
            </w:pPr>
            <w:r w:rsidRPr="009B05CD">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E08D5" w14:textId="7CFBD385" w:rsidR="009631D0" w:rsidRPr="00FE7201" w:rsidRDefault="009631D0" w:rsidP="009631D0">
            <w:pPr>
              <w:rPr>
                <w:rFonts w:ascii="Arial" w:hAnsi="Arial" w:cs="Arial"/>
                <w:color w:val="000000"/>
                <w:sz w:val="20"/>
                <w:szCs w:val="20"/>
              </w:rPr>
            </w:pPr>
            <w:r w:rsidRPr="00FE7201">
              <w:rPr>
                <w:rFonts w:ascii="Arial" w:hAnsi="Arial" w:cs="Arial"/>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58FD8" w14:textId="63EE918C"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A9C41B6" w14:textId="4337F6D6" w:rsidR="009631D0" w:rsidRPr="00FE7201" w:rsidRDefault="009631D0" w:rsidP="009631D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1C0B5" w14:textId="28112FB4"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服务ID</w:t>
            </w:r>
          </w:p>
        </w:tc>
      </w:tr>
      <w:tr w:rsidR="006C0060" w14:paraId="0ED9774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D4E78C6" w14:textId="77777777" w:rsidR="006C0060" w:rsidRPr="000C74D2" w:rsidRDefault="006C0060" w:rsidP="006C0060">
            <w:pPr>
              <w:rPr>
                <w:rFonts w:ascii="Arial" w:hAnsi="Arial" w:cs="Arial"/>
                <w:sz w:val="20"/>
                <w:szCs w:val="20"/>
              </w:rPr>
            </w:pPr>
            <w:r w:rsidRPr="000C74D2">
              <w:rPr>
                <w:rFonts w:ascii="Arial" w:hAnsi="Arial" w:cs="Arial"/>
                <w:sz w:val="20"/>
                <w:szCs w:val="20"/>
              </w:rPr>
              <w:t>serv_group_id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67BFE99" w14:textId="561659DF" w:rsidR="006C0060" w:rsidRPr="000C74D2" w:rsidRDefault="009631D0" w:rsidP="006C0060">
            <w:pPr>
              <w:rPr>
                <w:rFonts w:ascii="Arial" w:hAnsi="Arial" w:cs="Arial"/>
                <w:sz w:val="20"/>
                <w:szCs w:val="20"/>
              </w:rPr>
            </w:pPr>
            <w:r w:rsidRPr="009B05CD">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3160A"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14B09"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7386419"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4E607"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服务组ID</w:t>
            </w:r>
          </w:p>
        </w:tc>
      </w:tr>
      <w:tr w:rsidR="006C0060" w14:paraId="7F144F7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7C2C03B" w14:textId="77777777" w:rsidR="006C0060" w:rsidRPr="000C74D2" w:rsidRDefault="006C0060" w:rsidP="006C0060">
            <w:pPr>
              <w:rPr>
                <w:rFonts w:ascii="Arial" w:hAnsi="Arial" w:cs="Arial"/>
                <w:sz w:val="20"/>
                <w:szCs w:val="20"/>
              </w:rPr>
            </w:pPr>
            <w:r w:rsidRPr="000C74D2">
              <w:rPr>
                <w:rFonts w:ascii="Arial" w:hAnsi="Arial" w:cs="Arial"/>
                <w:sz w:val="20"/>
                <w:szCs w:val="20"/>
              </w:rPr>
              <w:t>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555698F" w14:textId="77777777" w:rsidR="006C0060" w:rsidRPr="000C74D2" w:rsidRDefault="006C0060" w:rsidP="006C0060">
            <w:pPr>
              <w:rPr>
                <w:rFonts w:ascii="Arial" w:hAnsi="Arial" w:cs="Arial"/>
                <w:sz w:val="20"/>
                <w:szCs w:val="20"/>
              </w:rPr>
            </w:pPr>
            <w:r w:rsidRPr="000C74D2">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F496D"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09019"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254DD15"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24BD8"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服务类型</w:t>
            </w:r>
          </w:p>
        </w:tc>
      </w:tr>
      <w:tr w:rsidR="006C0060" w14:paraId="686EEC7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938A82C" w14:textId="77777777" w:rsidR="006C0060" w:rsidRPr="000C74D2" w:rsidRDefault="006C0060" w:rsidP="006C0060">
            <w:pPr>
              <w:rPr>
                <w:rFonts w:ascii="Arial" w:hAnsi="Arial" w:cs="Arial"/>
                <w:sz w:val="20"/>
                <w:szCs w:val="20"/>
              </w:rPr>
            </w:pPr>
            <w:r w:rsidRPr="000C74D2">
              <w:rPr>
                <w:rFonts w:ascii="Arial" w:hAnsi="Arial" w:cs="Arial"/>
                <w:sz w:val="20"/>
                <w:szCs w:val="20"/>
              </w:rPr>
              <w:t>major_version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D987F38" w14:textId="77777777" w:rsidR="006C0060" w:rsidRPr="000C74D2" w:rsidRDefault="006C0060" w:rsidP="006C006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55C02"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7C2AC"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3B40365"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31B65"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主版本</w:t>
            </w:r>
          </w:p>
        </w:tc>
      </w:tr>
      <w:tr w:rsidR="006C0060" w14:paraId="1A5FFC2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273B941" w14:textId="77777777" w:rsidR="006C0060" w:rsidRPr="000C74D2" w:rsidRDefault="006C0060" w:rsidP="006C0060">
            <w:pPr>
              <w:rPr>
                <w:rFonts w:ascii="Arial" w:hAnsi="Arial" w:cs="Arial"/>
                <w:sz w:val="20"/>
                <w:szCs w:val="20"/>
              </w:rPr>
            </w:pPr>
            <w:r w:rsidRPr="000C74D2">
              <w:rPr>
                <w:rFonts w:ascii="Arial" w:hAnsi="Arial" w:cs="Arial"/>
                <w:sz w:val="20"/>
                <w:szCs w:val="20"/>
              </w:rPr>
              <w:t>minor_version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C96A26B" w14:textId="77777777" w:rsidR="006C0060" w:rsidRPr="000C74D2" w:rsidRDefault="006C0060" w:rsidP="006C006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1B85E"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AC24B"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1AC9069"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CEBD5"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次版本</w:t>
            </w:r>
          </w:p>
        </w:tc>
      </w:tr>
      <w:tr w:rsidR="006C0060" w14:paraId="727FBAE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F586F34" w14:textId="77777777" w:rsidR="006C0060" w:rsidRPr="000C74D2" w:rsidRDefault="006C0060" w:rsidP="006C0060">
            <w:pPr>
              <w:rPr>
                <w:rFonts w:ascii="Arial" w:hAnsi="Arial" w:cs="Arial"/>
                <w:sz w:val="20"/>
                <w:szCs w:val="20"/>
              </w:rPr>
            </w:pPr>
            <w:r w:rsidRPr="000C74D2">
              <w:rPr>
                <w:rFonts w:ascii="Arial" w:hAnsi="Arial" w:cs="Arial"/>
                <w:sz w:val="20"/>
                <w:szCs w:val="20"/>
              </w:rPr>
              <w:t>patch_version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EAF0957" w14:textId="77777777" w:rsidR="006C0060" w:rsidRPr="000C74D2" w:rsidRDefault="006C0060" w:rsidP="006C006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6145E"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811BE"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7DD9DAF"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71F7D"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修订版本</w:t>
            </w:r>
          </w:p>
        </w:tc>
      </w:tr>
      <w:tr w:rsidR="006C0060" w14:paraId="32F4669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931139F" w14:textId="77777777" w:rsidR="006C0060" w:rsidRPr="000C74D2" w:rsidRDefault="006C0060" w:rsidP="006C0060">
            <w:pPr>
              <w:rPr>
                <w:rFonts w:ascii="Arial" w:hAnsi="Arial" w:cs="Arial"/>
                <w:sz w:val="20"/>
                <w:szCs w:val="20"/>
              </w:rPr>
            </w:pPr>
            <w:r w:rsidRPr="000C74D2">
              <w:rPr>
                <w:rFonts w:ascii="Arial" w:hAnsi="Arial" w:cs="Arial"/>
                <w:sz w:val="20"/>
                <w:szCs w:val="20"/>
              </w:rPr>
              <w:t>build_version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ACA7222" w14:textId="77777777" w:rsidR="006C0060" w:rsidRPr="000C74D2" w:rsidRDefault="006C0060" w:rsidP="006C006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9651C"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8A615"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6085556"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E98B0"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编译版本</w:t>
            </w:r>
          </w:p>
        </w:tc>
      </w:tr>
      <w:tr w:rsidR="009631D0" w14:paraId="6609F9D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511643C" w14:textId="182294EF" w:rsidR="009631D0" w:rsidRPr="000C74D2" w:rsidRDefault="009631D0" w:rsidP="009631D0">
            <w:pPr>
              <w:rPr>
                <w:rFonts w:ascii="Arial" w:hAnsi="Arial" w:cs="Arial"/>
                <w:sz w:val="20"/>
                <w:szCs w:val="20"/>
              </w:rPr>
            </w:pPr>
            <w:r w:rsidRPr="00990C5C">
              <w:rPr>
                <w:rFonts w:ascii="Arial" w:hAnsi="Arial" w:cs="Arial"/>
                <w:sz w:val="20"/>
                <w:szCs w:val="20"/>
              </w:rPr>
              <w:lastRenderedPageBreak/>
              <w:t>arch_</w:t>
            </w:r>
            <w:r>
              <w:rPr>
                <w:rFonts w:ascii="Arial" w:hAnsi="Arial" w:cs="Arial"/>
                <w:sz w:val="20"/>
                <w:szCs w:val="20"/>
              </w:rPr>
              <w:t>mode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73F2B69" w14:textId="1537B988" w:rsidR="009631D0" w:rsidRPr="000C74D2" w:rsidRDefault="009631D0" w:rsidP="009631D0">
            <w:pPr>
              <w:rPr>
                <w:rFonts w:ascii="Arial" w:hAnsi="Arial" w:cs="Arial"/>
                <w:sz w:val="20"/>
                <w:szCs w:val="20"/>
              </w:rPr>
            </w:pPr>
            <w:r w:rsidRPr="00990C5C">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13E45"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EE92E"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5F47D53" w14:textId="34A9A2E2" w:rsidR="009631D0" w:rsidRDefault="009631D0" w:rsidP="009631D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8BD7B" w14:textId="5BA9887B"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架构类型</w:t>
            </w:r>
          </w:p>
        </w:tc>
      </w:tr>
      <w:tr w:rsidR="009631D0" w14:paraId="1261A21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7C28500" w14:textId="337858F0" w:rsidR="009631D0" w:rsidRPr="000C74D2" w:rsidRDefault="009631D0" w:rsidP="009631D0">
            <w:pPr>
              <w:rPr>
                <w:rFonts w:ascii="Arial" w:hAnsi="Arial" w:cs="Arial"/>
                <w:sz w:val="20"/>
                <w:szCs w:val="20"/>
              </w:rPr>
            </w:pPr>
            <w:r>
              <w:rPr>
                <w:rFonts w:ascii="Arial" w:hAnsi="Arial" w:cs="Arial" w:hint="eastAsia"/>
                <w:sz w:val="20"/>
                <w:szCs w:val="20"/>
              </w:rPr>
              <w:t>unit</w:t>
            </w:r>
            <w:r w:rsidRPr="00990C5C">
              <w:rPr>
                <w:rFonts w:ascii="Arial" w:hAnsi="Arial" w:cs="Arial"/>
                <w:sz w:val="20"/>
                <w:szCs w:val="20"/>
              </w:rPr>
              <w:t>_cnt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C7506F2" w14:textId="260E1A2A" w:rsidR="009631D0" w:rsidRPr="000C74D2" w:rsidRDefault="009631D0" w:rsidP="009631D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869B9"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CC921"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55CD88C" w14:textId="75B98EED" w:rsidR="009631D0" w:rsidRDefault="009631D0" w:rsidP="009631D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C395E" w14:textId="0F078004"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单元数量</w:t>
            </w:r>
          </w:p>
        </w:tc>
      </w:tr>
      <w:tr w:rsidR="009631D0" w14:paraId="11F9715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69334A0" w14:textId="3D71867D" w:rsidR="009631D0" w:rsidRPr="000C74D2" w:rsidRDefault="009631D0" w:rsidP="009631D0">
            <w:pPr>
              <w:rPr>
                <w:rFonts w:ascii="Arial" w:hAnsi="Arial" w:cs="Arial"/>
                <w:sz w:val="20"/>
                <w:szCs w:val="20"/>
              </w:rPr>
            </w:pPr>
            <w:r w:rsidRPr="00990C5C">
              <w:rPr>
                <w:rFonts w:ascii="Arial" w:hAnsi="Arial" w:cs="Arial"/>
                <w:sz w:val="20"/>
                <w:szCs w:val="20"/>
              </w:rPr>
              <w:t>cpu_cnt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856BEC9" w14:textId="2D3C65BE" w:rsidR="009631D0" w:rsidRPr="000C74D2" w:rsidRDefault="009631D0" w:rsidP="009631D0">
            <w:pPr>
              <w:rPr>
                <w:rFonts w:ascii="Arial" w:hAnsi="Arial" w:cs="Arial"/>
                <w:sz w:val="20"/>
                <w:szCs w:val="20"/>
              </w:rPr>
            </w:pPr>
            <w:r>
              <w:rPr>
                <w:rFonts w:ascii="Arial" w:hAnsi="Arial" w:cs="Arial" w:hint="eastAsia"/>
                <w:sz w:val="20"/>
                <w:szCs w:val="20"/>
              </w:rPr>
              <w:t>double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1E4A2"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CFCDC"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04D4DE0" w14:textId="105372BB" w:rsidR="009631D0" w:rsidRDefault="009631D0" w:rsidP="009631D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16EED" w14:textId="7DB07FF6"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CPU数量</w:t>
            </w:r>
          </w:p>
        </w:tc>
      </w:tr>
      <w:tr w:rsidR="009631D0" w14:paraId="0A9253F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97CBD2A" w14:textId="2386DA37" w:rsidR="009631D0" w:rsidRPr="000C74D2" w:rsidRDefault="009631D0" w:rsidP="009631D0">
            <w:pPr>
              <w:rPr>
                <w:rFonts w:ascii="Arial" w:hAnsi="Arial" w:cs="Arial"/>
                <w:sz w:val="20"/>
                <w:szCs w:val="20"/>
              </w:rPr>
            </w:pPr>
            <w:r w:rsidRPr="00990C5C">
              <w:rPr>
                <w:rFonts w:ascii="Arial" w:hAnsi="Arial" w:cs="Arial"/>
                <w:sz w:val="20"/>
                <w:szCs w:val="20"/>
              </w:rPr>
              <w:t>mem_size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171C974" w14:textId="2BB41EBD" w:rsidR="009631D0" w:rsidRPr="000C74D2" w:rsidRDefault="009631D0" w:rsidP="009631D0">
            <w:pPr>
              <w:rPr>
                <w:rFonts w:ascii="Arial" w:hAnsi="Arial" w:cs="Arial"/>
                <w:sz w:val="20"/>
                <w:szCs w:val="20"/>
              </w:rPr>
            </w:pPr>
            <w:r>
              <w:rPr>
                <w:rFonts w:ascii="Arial" w:hAnsi="Arial" w:cs="Arial" w:hint="eastAsia"/>
                <w:sz w:val="20"/>
                <w:szCs w:val="20"/>
              </w:rPr>
              <w:t>double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A2EC5"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12E48" w14:textId="77777777" w:rsidR="009631D0" w:rsidRPr="00FE7201"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4895D97" w14:textId="42B883F7" w:rsidR="009631D0" w:rsidRPr="00FE7201" w:rsidRDefault="009631D0" w:rsidP="009631D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8571A" w14:textId="3AACA1D5"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内存容量,单位G</w:t>
            </w:r>
          </w:p>
        </w:tc>
      </w:tr>
      <w:tr w:rsidR="009631D0" w14:paraId="16295ED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AACFF0E" w14:textId="444BA104" w:rsidR="009631D0" w:rsidRPr="000C74D2" w:rsidRDefault="009631D0" w:rsidP="009631D0">
            <w:pPr>
              <w:rPr>
                <w:rFonts w:ascii="Arial" w:hAnsi="Arial" w:cs="Arial"/>
                <w:sz w:val="20"/>
                <w:szCs w:val="20"/>
              </w:rPr>
            </w:pPr>
            <w:r>
              <w:rPr>
                <w:rFonts w:ascii="Arial" w:hAnsi="Arial" w:cs="Arial" w:hint="eastAsia"/>
                <w:sz w:val="20"/>
                <w:szCs w:val="20"/>
              </w:rPr>
              <w:t>disk</w:t>
            </w:r>
            <w:r w:rsidRPr="00990C5C">
              <w:rPr>
                <w:rFonts w:ascii="Arial" w:hAnsi="Arial" w:cs="Arial"/>
                <w:sz w:val="20"/>
                <w:szCs w:val="20"/>
              </w:rPr>
              <w:t>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9C19660" w14:textId="7F939E36" w:rsidR="009631D0" w:rsidRPr="000C74D2" w:rsidRDefault="009631D0" w:rsidP="009631D0">
            <w:pPr>
              <w:rPr>
                <w:rFonts w:ascii="Arial" w:hAnsi="Arial" w:cs="Arial"/>
                <w:sz w:val="20"/>
                <w:szCs w:val="20"/>
              </w:rPr>
            </w:pPr>
            <w:r w:rsidRPr="00990C5C">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2B5FF"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FCB84D"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6373272" w14:textId="1BB5B413" w:rsidR="009631D0" w:rsidRDefault="009631D0" w:rsidP="009631D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71C66" w14:textId="7242A8F8"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磁盘类型</w:t>
            </w:r>
          </w:p>
        </w:tc>
      </w:tr>
      <w:tr w:rsidR="009631D0" w14:paraId="7E3731C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C28BD51" w14:textId="2F56688A" w:rsidR="009631D0" w:rsidRPr="000C74D2" w:rsidRDefault="009631D0" w:rsidP="009631D0">
            <w:pPr>
              <w:rPr>
                <w:rFonts w:ascii="Arial" w:hAnsi="Arial" w:cs="Arial"/>
                <w:sz w:val="20"/>
                <w:szCs w:val="20"/>
              </w:rPr>
            </w:pPr>
            <w:r>
              <w:rPr>
                <w:rFonts w:ascii="Arial" w:hAnsi="Arial" w:cs="Arial" w:hint="eastAsia"/>
                <w:sz w:val="20"/>
                <w:szCs w:val="20"/>
              </w:rPr>
              <w:t>data</w:t>
            </w:r>
            <w:r w:rsidRPr="00990C5C">
              <w:rPr>
                <w:rFonts w:ascii="Arial" w:hAnsi="Arial" w:cs="Arial"/>
                <w:sz w:val="20"/>
                <w:szCs w:val="20"/>
              </w:rPr>
              <w:t>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1F3AA63" w14:textId="79C2BD67" w:rsidR="009631D0" w:rsidRPr="000C74D2" w:rsidRDefault="009631D0" w:rsidP="009631D0">
            <w:pPr>
              <w:rPr>
                <w:rFonts w:ascii="Arial" w:hAnsi="Arial" w:cs="Arial"/>
                <w:sz w:val="20"/>
                <w:szCs w:val="20"/>
              </w:rPr>
            </w:pPr>
            <w:r>
              <w:rPr>
                <w:rFonts w:ascii="Arial" w:hAnsi="Arial" w:cs="Arial" w:hint="eastAsia"/>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C6944"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F0C41"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945D615" w14:textId="0D8AF2B9" w:rsidR="009631D0" w:rsidRDefault="009631D0" w:rsidP="009631D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2AD82" w14:textId="3C66F758"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数据目录大小，单位G</w:t>
            </w:r>
          </w:p>
        </w:tc>
      </w:tr>
      <w:tr w:rsidR="009631D0" w14:paraId="263DF9F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67ECD62" w14:textId="096C7EEC" w:rsidR="009631D0" w:rsidRPr="000C74D2" w:rsidRDefault="009631D0" w:rsidP="009631D0">
            <w:pPr>
              <w:rPr>
                <w:rFonts w:ascii="Arial" w:hAnsi="Arial" w:cs="Arial"/>
                <w:sz w:val="20"/>
                <w:szCs w:val="20"/>
              </w:rPr>
            </w:pPr>
            <w:r>
              <w:rPr>
                <w:rFonts w:ascii="Arial" w:hAnsi="Arial" w:cs="Arial" w:hint="eastAsia"/>
                <w:sz w:val="20"/>
                <w:szCs w:val="20"/>
              </w:rPr>
              <w:t>log</w:t>
            </w:r>
            <w:r w:rsidRPr="00990C5C">
              <w:rPr>
                <w:rFonts w:ascii="Arial" w:hAnsi="Arial" w:cs="Arial"/>
                <w:sz w:val="20"/>
                <w:szCs w:val="20"/>
              </w:rPr>
              <w:t>_size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999F3C1" w14:textId="1D323C37" w:rsidR="009631D0" w:rsidRPr="000C74D2" w:rsidRDefault="009631D0" w:rsidP="009631D0">
            <w:pPr>
              <w:rPr>
                <w:rFonts w:ascii="Arial" w:hAnsi="Arial" w:cs="Arial"/>
                <w:sz w:val="20"/>
                <w:szCs w:val="20"/>
              </w:rPr>
            </w:pPr>
            <w:r>
              <w:rPr>
                <w:rFonts w:ascii="Arial" w:hAnsi="Arial" w:cs="Arial" w:hint="eastAsia"/>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91412"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3D208"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0CD2812" w14:textId="5930AA24" w:rsidR="009631D0" w:rsidRDefault="009631D0" w:rsidP="009631D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6DFA1" w14:textId="7445804D"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日志目录大小，单位G</w:t>
            </w:r>
          </w:p>
        </w:tc>
      </w:tr>
      <w:tr w:rsidR="009631D0" w14:paraId="19D8536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2AB0279" w14:textId="32688810" w:rsidR="009631D0" w:rsidRPr="000C74D2" w:rsidRDefault="009631D0" w:rsidP="009631D0">
            <w:pPr>
              <w:rPr>
                <w:rFonts w:ascii="Arial" w:hAnsi="Arial" w:cs="Arial"/>
                <w:sz w:val="20"/>
                <w:szCs w:val="20"/>
              </w:rPr>
            </w:pPr>
            <w:r>
              <w:rPr>
                <w:rFonts w:ascii="Arial" w:hAnsi="Arial" w:cs="Arial" w:hint="eastAsia"/>
                <w:sz w:val="20"/>
                <w:szCs w:val="20"/>
              </w:rPr>
              <w:t>port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58AA6F5" w14:textId="69E3B617" w:rsidR="009631D0" w:rsidRPr="000C74D2" w:rsidRDefault="009631D0" w:rsidP="009631D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3FE64"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2FFB2"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A082071" w14:textId="69B16C54" w:rsidR="009631D0" w:rsidRDefault="009631D0" w:rsidP="009631D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13B2E" w14:textId="4BD03961"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端口</w:t>
            </w:r>
          </w:p>
        </w:tc>
      </w:tr>
      <w:tr w:rsidR="009631D0" w14:paraId="3957786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5CEBBB8" w14:textId="29955045" w:rsidR="009631D0" w:rsidRPr="000C74D2" w:rsidRDefault="009631D0" w:rsidP="009631D0">
            <w:pPr>
              <w:rPr>
                <w:rFonts w:ascii="Arial" w:hAnsi="Arial" w:cs="Arial"/>
                <w:sz w:val="20"/>
                <w:szCs w:val="20"/>
              </w:rPr>
            </w:pPr>
            <w:r w:rsidRPr="000C74D2">
              <w:rPr>
                <w:rFonts w:ascii="Arial" w:hAnsi="Arial" w:cs="Arial"/>
                <w:sz w:val="20"/>
                <w:szCs w:val="20"/>
              </w:rPr>
              <w:t>relate_id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7048904" w14:textId="757AFC4A" w:rsidR="009631D0" w:rsidRPr="000C74D2" w:rsidRDefault="009631D0" w:rsidP="009631D0">
            <w:pPr>
              <w:rPr>
                <w:rFonts w:ascii="Arial" w:hAnsi="Arial" w:cs="Arial"/>
                <w:sz w:val="20"/>
                <w:szCs w:val="20"/>
              </w:rPr>
            </w:pPr>
            <w:r w:rsidRPr="000C74D2">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92C02"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9FC21"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17A48B1" w14:textId="0F896633" w:rsidR="009631D0" w:rsidRPr="00FE7201" w:rsidRDefault="009631D0" w:rsidP="009631D0">
            <w:pPr>
              <w:rPr>
                <w:rFonts w:ascii="Arial" w:hAnsi="Arial" w:cs="Arial"/>
                <w:sz w:val="20"/>
                <w:szCs w:val="20"/>
              </w:rPr>
            </w:pPr>
            <w:r>
              <w:rPr>
                <w:rFonts w:ascii="Arial" w:hAnsi="Arial" w:cs="Arial" w:hint="eastAsia"/>
                <w:sz w:val="20"/>
                <w:szCs w:val="20"/>
              </w:rPr>
              <w:t>Y</w:t>
            </w:r>
            <w:r>
              <w:rPr>
                <w:rFonts w:ascii="Arial" w:hAnsi="Arial" w:cs="Arial"/>
                <w:sz w:val="20"/>
                <w:szCs w:val="20"/>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38BD1" w14:textId="34709D5F" w:rsidR="009631D0" w:rsidRDefault="009631D0" w:rsidP="009631D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关联ID</w:t>
            </w:r>
          </w:p>
        </w:tc>
      </w:tr>
      <w:tr w:rsidR="009631D0" w14:paraId="362F5307"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78C2320" w14:textId="4AFF87EA" w:rsidR="009631D0" w:rsidRPr="000C74D2" w:rsidRDefault="009631D0" w:rsidP="009631D0">
            <w:pPr>
              <w:rPr>
                <w:rFonts w:ascii="Arial" w:hAnsi="Arial" w:cs="Arial"/>
                <w:sz w:val="20"/>
                <w:szCs w:val="20"/>
              </w:rPr>
            </w:pPr>
            <w:r>
              <w:rPr>
                <w:rFonts w:ascii="Arial" w:hAnsi="Arial" w:cs="Arial" w:hint="eastAsia"/>
                <w:sz w:val="20"/>
                <w:szCs w:val="20"/>
              </w:rPr>
              <w:t>monitor</w:t>
            </w:r>
            <w:r>
              <w:rPr>
                <w:rFonts w:ascii="Arial" w:hAnsi="Arial" w:cs="Arial"/>
                <w:sz w:val="20"/>
                <w:szCs w:val="20"/>
              </w:rPr>
              <w:t>_flag</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62C6096" w14:textId="75F7618E" w:rsidR="009631D0" w:rsidRPr="000C74D2" w:rsidRDefault="009631D0" w:rsidP="009631D0">
            <w:pPr>
              <w:rPr>
                <w:rFonts w:ascii="Arial" w:hAnsi="Arial" w:cs="Arial"/>
                <w:sz w:val="20"/>
                <w:szCs w:val="20"/>
              </w:rPr>
            </w:pPr>
            <w:r w:rsidRPr="000C74D2">
              <w:rPr>
                <w:rFonts w:ascii="Arial" w:hAnsi="Arial" w:cs="Arial"/>
                <w:sz w:val="20"/>
                <w:szCs w:val="20"/>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22BCA" w14:textId="77777777" w:rsidR="009631D0" w:rsidRPr="00FE7201" w:rsidRDefault="009631D0" w:rsidP="009631D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6C14C" w14:textId="77777777" w:rsidR="009631D0" w:rsidRDefault="009631D0" w:rsidP="009631D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CC23D14" w14:textId="7E846799" w:rsidR="009631D0" w:rsidRDefault="009631D0" w:rsidP="009631D0">
            <w:pPr>
              <w:rPr>
                <w:rFonts w:ascii="Arial" w:hAnsi="Arial" w:cs="Arial" w:hint="eastAsia"/>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DF226" w14:textId="642E237D" w:rsidR="009631D0" w:rsidRDefault="009631D0" w:rsidP="009631D0">
            <w:pPr>
              <w:widowControl/>
              <w:textAlignment w:val="center"/>
              <w:rPr>
                <w:rFonts w:hAnsi="宋体" w:cs="宋体" w:hint="eastAsia"/>
                <w:color w:val="000000"/>
                <w:kern w:val="0"/>
                <w:sz w:val="20"/>
                <w:szCs w:val="20"/>
                <w:lang w:bidi="ar"/>
              </w:rPr>
            </w:pPr>
            <w:r>
              <w:rPr>
                <w:rFonts w:hAnsi="宋体" w:cs="宋体" w:hint="eastAsia"/>
                <w:color w:val="000000"/>
                <w:kern w:val="0"/>
                <w:sz w:val="20"/>
                <w:szCs w:val="20"/>
                <w:lang w:bidi="ar"/>
              </w:rPr>
              <w:t>监控注册是否成功</w:t>
            </w:r>
          </w:p>
        </w:tc>
      </w:tr>
    </w:tbl>
    <w:p w14:paraId="5337FE58" w14:textId="77777777" w:rsidR="006C0060" w:rsidRDefault="006C0060" w:rsidP="006C0060"/>
    <w:p w14:paraId="26256743" w14:textId="77777777" w:rsidR="006C0060" w:rsidRDefault="006C0060" w:rsidP="006C0060">
      <w:pPr>
        <w:pStyle w:val="20"/>
        <w:keepNext/>
        <w:spacing w:after="240"/>
        <w:jc w:val="left"/>
      </w:pPr>
      <w:r>
        <w:rPr>
          <w:rFonts w:hint="eastAsia"/>
        </w:rPr>
        <w:t xml:space="preserve"> </w:t>
      </w:r>
      <w:bookmarkStart w:id="47" w:name="_Toc72416902"/>
      <w:r>
        <w:rPr>
          <w:rFonts w:hint="eastAsia"/>
        </w:rPr>
        <w:t>服务组表</w:t>
      </w:r>
      <w:bookmarkEnd w:id="47"/>
    </w:p>
    <w:p w14:paraId="03F74165"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serv</w:t>
      </w:r>
      <w:r>
        <w:rPr>
          <w:b w:val="0"/>
        </w:rPr>
        <w:t>_group</w:t>
      </w:r>
    </w:p>
    <w:p w14:paraId="3F94812E" w14:textId="77777777" w:rsidR="006C0060" w:rsidRDefault="006C0060" w:rsidP="006C0060">
      <w:pPr>
        <w:pStyle w:val="aff9"/>
        <w:spacing w:beforeLines="50" w:before="156" w:afterLines="0"/>
        <w:ind w:left="420"/>
      </w:pPr>
      <w:r>
        <w:rPr>
          <w:rFonts w:hint="eastAsia"/>
        </w:rPr>
        <w:t>用途说明：</w:t>
      </w:r>
      <w:r>
        <w:rPr>
          <w:rFonts w:hint="eastAsia"/>
          <w:b w:val="0"/>
        </w:rPr>
        <w:t>用于存储平台服务组信息</w:t>
      </w:r>
    </w:p>
    <w:p w14:paraId="3F2C921C"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366256AA"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2BEE1231"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673CA95B"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1D39F3CF"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534B0751"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00649455"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2D9B358E"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B32F1D" w14:paraId="1ED4F41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5A383F5" w14:textId="03E87250" w:rsidR="00B32F1D" w:rsidRPr="005F3CC4" w:rsidRDefault="00B32F1D" w:rsidP="00B32F1D">
            <w:pPr>
              <w:rPr>
                <w:rFonts w:ascii="Arial" w:hAnsi="Arial" w:cs="Arial"/>
                <w:sz w:val="20"/>
                <w:szCs w:val="20"/>
              </w:rPr>
            </w:pPr>
            <w:r w:rsidRPr="000C74D2">
              <w:rPr>
                <w:rFonts w:ascii="Arial" w:hAnsi="Arial" w:cs="Arial"/>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D0A43CB" w14:textId="5891958E" w:rsidR="00B32F1D" w:rsidRPr="005F3CC4" w:rsidRDefault="00B32F1D" w:rsidP="00B32F1D">
            <w:pPr>
              <w:rPr>
                <w:rFonts w:ascii="Arial" w:hAnsi="Arial" w:cs="Arial"/>
                <w:sz w:val="20"/>
                <w:szCs w:val="20"/>
              </w:rPr>
            </w:pPr>
            <w:r w:rsidRPr="009B05CD">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78AE7" w14:textId="38507A6B" w:rsidR="00B32F1D" w:rsidRPr="00FE7201" w:rsidRDefault="00B32F1D" w:rsidP="00B32F1D">
            <w:pPr>
              <w:rPr>
                <w:rFonts w:ascii="Arial" w:hAnsi="Arial" w:cs="Arial"/>
                <w:color w:val="000000"/>
                <w:sz w:val="20"/>
                <w:szCs w:val="20"/>
              </w:rPr>
            </w:pPr>
            <w:r w:rsidRPr="00FE7201">
              <w:rPr>
                <w:rFonts w:ascii="Arial" w:hAnsi="Arial" w:cs="Arial"/>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896AF" w14:textId="027519AA" w:rsidR="00B32F1D" w:rsidRPr="00FE7201"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BB99E74" w14:textId="2C43FB3F" w:rsidR="00B32F1D" w:rsidRPr="00FE7201" w:rsidRDefault="00B32F1D" w:rsidP="00B32F1D">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08AAD" w14:textId="66840CB4"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服务</w:t>
            </w:r>
            <w:r>
              <w:rPr>
                <w:rFonts w:hAnsi="宋体" w:cs="宋体" w:hint="eastAsia"/>
                <w:color w:val="000000"/>
                <w:kern w:val="0"/>
                <w:sz w:val="20"/>
                <w:szCs w:val="20"/>
                <w:lang w:bidi="ar"/>
              </w:rPr>
              <w:t>组</w:t>
            </w:r>
            <w:r>
              <w:rPr>
                <w:rFonts w:hAnsi="宋体" w:cs="宋体" w:hint="eastAsia"/>
                <w:color w:val="000000"/>
                <w:kern w:val="0"/>
                <w:sz w:val="20"/>
                <w:szCs w:val="20"/>
                <w:lang w:bidi="ar"/>
              </w:rPr>
              <w:t>ID</w:t>
            </w:r>
          </w:p>
        </w:tc>
      </w:tr>
      <w:tr w:rsidR="00B32F1D" w14:paraId="2E844028" w14:textId="77777777" w:rsidTr="003E4C83">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AA465F3" w14:textId="178D36C2" w:rsidR="00B32F1D" w:rsidRPr="005F3CC4" w:rsidRDefault="00B32F1D" w:rsidP="00B32F1D">
            <w:pPr>
              <w:rPr>
                <w:rFonts w:ascii="Arial" w:hAnsi="Arial" w:cs="Arial"/>
                <w:sz w:val="20"/>
                <w:szCs w:val="20"/>
              </w:rPr>
            </w:pPr>
            <w:r>
              <w:rPr>
                <w:rFonts w:ascii="Arial" w:hAnsi="Arial" w:cs="Arial" w:hint="eastAsia"/>
                <w:sz w:val="20"/>
                <w:szCs w:val="20"/>
              </w:rPr>
              <w:t>category</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FE80E71" w14:textId="37140566" w:rsidR="00B32F1D" w:rsidRPr="005F3CC4" w:rsidRDefault="00B32F1D" w:rsidP="00B32F1D">
            <w:pPr>
              <w:rPr>
                <w:rFonts w:ascii="Arial" w:hAnsi="Arial" w:cs="Arial"/>
                <w:sz w:val="20"/>
                <w:szCs w:val="20"/>
              </w:rPr>
            </w:pPr>
            <w:r w:rsidRPr="00A220E5">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EE5DC" w14:textId="53991760" w:rsidR="00B32F1D" w:rsidRPr="00FE7201"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4F679"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7B059B9" w14:textId="66B8A3B9" w:rsidR="00B32F1D" w:rsidRDefault="00B32F1D" w:rsidP="00B32F1D">
            <w:pPr>
              <w:widowControl/>
              <w:textAlignment w:val="center"/>
              <w:rPr>
                <w:rFonts w:ascii="Arial" w:hAnsi="Arial" w:cs="Arial"/>
                <w:color w:val="000000"/>
                <w:kern w:val="0"/>
                <w:sz w:val="20"/>
                <w:szCs w:val="20"/>
                <w:lang w:bidi="ar"/>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ED8E9" w14:textId="183CA2DD"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服务种类</w:t>
            </w:r>
          </w:p>
        </w:tc>
      </w:tr>
      <w:tr w:rsidR="00B32F1D" w14:paraId="71738C59" w14:textId="77777777" w:rsidTr="003E4C83">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29E0C62" w14:textId="720FBDBE" w:rsidR="00B32F1D" w:rsidRPr="005F3CC4" w:rsidRDefault="00B32F1D" w:rsidP="00B32F1D">
            <w:pPr>
              <w:rPr>
                <w:rFonts w:ascii="Arial" w:hAnsi="Arial" w:cs="Arial"/>
                <w:sz w:val="20"/>
                <w:szCs w:val="20"/>
              </w:rPr>
            </w:pPr>
            <w:r w:rsidRPr="00FE7201">
              <w:rPr>
                <w:rFonts w:ascii="Arial" w:hAnsi="Arial" w:cs="Arial"/>
                <w:sz w:val="20"/>
                <w:szCs w:val="20"/>
              </w:rPr>
              <w:t>business_subsystem_id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44DDAE1" w14:textId="4C7A70DC" w:rsidR="00B32F1D" w:rsidRPr="005F3CC4" w:rsidRDefault="00B32F1D" w:rsidP="00B32F1D">
            <w:pPr>
              <w:rPr>
                <w:rFonts w:ascii="Arial" w:hAnsi="Arial" w:cs="Arial"/>
                <w:sz w:val="20"/>
                <w:szCs w:val="20"/>
              </w:rPr>
            </w:pPr>
            <w:r w:rsidRPr="00CC3DCA">
              <w:rPr>
                <w:rFonts w:ascii="Arial" w:hAnsi="Arial" w:cs="Arial"/>
                <w:color w:val="000000"/>
                <w:kern w:val="0"/>
                <w:sz w:val="20"/>
                <w:szCs w:val="20"/>
                <w:lang w:bidi="ar"/>
              </w:rPr>
              <w:t>varchar</w:t>
            </w:r>
            <w:r w:rsidRPr="00CC3DCA">
              <w:rPr>
                <w:rFonts w:ascii="Arial" w:hAnsi="Arial" w:cs="Arial" w:hint="eastAsia"/>
                <w:color w:val="000000"/>
                <w:kern w:val="0"/>
                <w:sz w:val="20"/>
                <w:szCs w:val="20"/>
                <w:lang w:bidi="ar"/>
              </w:rPr>
              <w:t xml:space="preserve"> (</w:t>
            </w:r>
            <w:r w:rsidRPr="00CC3DCA">
              <w:rPr>
                <w:rFonts w:ascii="Arial" w:hAnsi="Arial" w:cs="Arial"/>
                <w:color w:val="000000"/>
                <w:kern w:val="0"/>
                <w:sz w:val="20"/>
                <w:szCs w:val="20"/>
                <w:lang w:bidi="ar"/>
              </w:rPr>
              <w:t>64</w:t>
            </w:r>
            <w:r w:rsidRPr="00CC3DCA">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2A3F5" w14:textId="77777777" w:rsidR="00B32F1D" w:rsidRPr="00FE7201"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8CD04"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E0DD237" w14:textId="4A41F505" w:rsidR="00B32F1D" w:rsidRDefault="00B32F1D" w:rsidP="00B32F1D">
            <w:pPr>
              <w:widowControl/>
              <w:textAlignment w:val="center"/>
              <w:rPr>
                <w:rFonts w:ascii="Arial" w:hAnsi="Arial" w:cs="Arial"/>
                <w:color w:val="000000"/>
                <w:kern w:val="0"/>
                <w:sz w:val="20"/>
                <w:szCs w:val="20"/>
                <w:lang w:bidi="ar"/>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677EC" w14:textId="3C51E968"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所属业务系统ID</w:t>
            </w:r>
          </w:p>
        </w:tc>
      </w:tr>
      <w:tr w:rsidR="00B32F1D" w14:paraId="20FFDC19" w14:textId="77777777" w:rsidTr="003E4C83">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8DC16A8" w14:textId="5670AA27" w:rsidR="00B32F1D" w:rsidRPr="005F3CC4" w:rsidRDefault="00B32F1D" w:rsidP="00B32F1D">
            <w:pPr>
              <w:rPr>
                <w:rFonts w:ascii="Arial" w:hAnsi="Arial" w:cs="Arial"/>
                <w:sz w:val="20"/>
                <w:szCs w:val="20"/>
              </w:rPr>
            </w:pPr>
            <w:r>
              <w:rPr>
                <w:rFonts w:ascii="Arial" w:hAnsi="Arial" w:cs="Arial" w:hint="eastAsia"/>
                <w:sz w:val="20"/>
                <w:szCs w:val="20"/>
              </w:rPr>
              <w:t>business</w:t>
            </w:r>
            <w:r>
              <w:rPr>
                <w:rFonts w:ascii="Arial" w:hAnsi="Arial" w:cs="Arial"/>
                <w:sz w:val="20"/>
                <w:szCs w:val="20"/>
              </w:rPr>
              <w:t>_</w:t>
            </w:r>
            <w:r w:rsidRPr="00FE7201">
              <w:rPr>
                <w:rFonts w:ascii="Arial" w:hAnsi="Arial" w:cs="Arial"/>
                <w:sz w:val="20"/>
                <w:szCs w:val="20"/>
              </w:rPr>
              <w:t>area_id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E5E33A0" w14:textId="1A2F9769" w:rsidR="00B32F1D" w:rsidRPr="005F3CC4" w:rsidRDefault="00B32F1D" w:rsidP="00B32F1D">
            <w:pPr>
              <w:rPr>
                <w:rFonts w:ascii="Arial" w:hAnsi="Arial" w:cs="Arial"/>
                <w:sz w:val="20"/>
                <w:szCs w:val="20"/>
              </w:rPr>
            </w:pPr>
            <w:r w:rsidRPr="00CC3DCA">
              <w:rPr>
                <w:rFonts w:ascii="Arial" w:hAnsi="Arial" w:cs="Arial"/>
                <w:color w:val="000000"/>
                <w:kern w:val="0"/>
                <w:sz w:val="20"/>
                <w:szCs w:val="20"/>
                <w:lang w:bidi="ar"/>
              </w:rPr>
              <w:t>varchar</w:t>
            </w:r>
            <w:r w:rsidRPr="00CC3DCA">
              <w:rPr>
                <w:rFonts w:ascii="Arial" w:hAnsi="Arial" w:cs="Arial" w:hint="eastAsia"/>
                <w:color w:val="000000"/>
                <w:kern w:val="0"/>
                <w:sz w:val="20"/>
                <w:szCs w:val="20"/>
                <w:lang w:bidi="ar"/>
              </w:rPr>
              <w:t xml:space="preserve"> (</w:t>
            </w:r>
            <w:r w:rsidRPr="00CC3DCA">
              <w:rPr>
                <w:rFonts w:ascii="Arial" w:hAnsi="Arial" w:cs="Arial"/>
                <w:color w:val="000000"/>
                <w:kern w:val="0"/>
                <w:sz w:val="20"/>
                <w:szCs w:val="20"/>
                <w:lang w:bidi="ar"/>
              </w:rPr>
              <w:t>64</w:t>
            </w:r>
            <w:r w:rsidRPr="00CC3DCA">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F600E" w14:textId="77777777" w:rsidR="00B32F1D" w:rsidRPr="00FE7201"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4FE9B"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1E87486" w14:textId="06F9B0E1" w:rsidR="00B32F1D" w:rsidRDefault="00B32F1D" w:rsidP="00B32F1D">
            <w:pPr>
              <w:widowControl/>
              <w:textAlignment w:val="center"/>
              <w:rPr>
                <w:rFonts w:ascii="Arial" w:hAnsi="Arial" w:cs="Arial"/>
                <w:color w:val="000000"/>
                <w:kern w:val="0"/>
                <w:sz w:val="20"/>
                <w:szCs w:val="20"/>
                <w:lang w:bidi="ar"/>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B0807" w14:textId="7ED509E6"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所属业务区ID</w:t>
            </w:r>
          </w:p>
        </w:tc>
      </w:tr>
      <w:tr w:rsidR="00B32F1D" w14:paraId="00FD568E" w14:textId="77777777" w:rsidTr="003E4C83">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2AB5FC2" w14:textId="1CE6BA30" w:rsidR="00B32F1D" w:rsidRPr="005F3CC4" w:rsidRDefault="00B32F1D" w:rsidP="00B32F1D">
            <w:pPr>
              <w:rPr>
                <w:rFonts w:ascii="Arial" w:hAnsi="Arial" w:cs="Arial"/>
                <w:sz w:val="20"/>
                <w:szCs w:val="20"/>
              </w:rPr>
            </w:pPr>
            <w:r>
              <w:rPr>
                <w:rFonts w:ascii="Arial" w:hAnsi="Arial" w:cs="Arial" w:hint="eastAsia"/>
                <w:sz w:val="20"/>
                <w:szCs w:val="20"/>
              </w:rPr>
              <w:t>sys</w:t>
            </w:r>
            <w:r>
              <w:rPr>
                <w:rFonts w:ascii="Arial" w:hAnsi="Arial" w:cs="Arial"/>
                <w:sz w:val="20"/>
                <w:szCs w:val="20"/>
              </w:rPr>
              <w:t>_</w:t>
            </w:r>
            <w:r>
              <w:rPr>
                <w:rFonts w:ascii="Arial" w:hAnsi="Arial" w:cs="Arial" w:hint="eastAsia"/>
                <w:sz w:val="20"/>
                <w:szCs w:val="20"/>
              </w:rPr>
              <w:t>architecture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385638D" w14:textId="33A1E1D8" w:rsidR="00B32F1D" w:rsidRPr="005F3CC4" w:rsidRDefault="00B32F1D" w:rsidP="00B32F1D">
            <w:pPr>
              <w:rPr>
                <w:rFonts w:ascii="Arial" w:hAnsi="Arial" w:cs="Arial"/>
                <w:sz w:val="20"/>
                <w:szCs w:val="20"/>
              </w:rPr>
            </w:pPr>
            <w:r w:rsidRPr="00CC3DCA">
              <w:rPr>
                <w:rFonts w:ascii="Arial" w:hAnsi="Arial" w:cs="Arial"/>
                <w:color w:val="000000"/>
                <w:kern w:val="0"/>
                <w:sz w:val="20"/>
                <w:szCs w:val="20"/>
                <w:lang w:bidi="ar"/>
              </w:rPr>
              <w:t>varchar</w:t>
            </w:r>
            <w:r w:rsidRPr="00CC3DCA">
              <w:rPr>
                <w:rFonts w:ascii="Arial" w:hAnsi="Arial" w:cs="Arial" w:hint="eastAsia"/>
                <w:color w:val="000000"/>
                <w:kern w:val="0"/>
                <w:sz w:val="20"/>
                <w:szCs w:val="20"/>
                <w:lang w:bidi="ar"/>
              </w:rPr>
              <w:t xml:space="preserve"> (</w:t>
            </w:r>
            <w:r w:rsidRPr="00CC3DCA">
              <w:rPr>
                <w:rFonts w:ascii="Arial" w:hAnsi="Arial" w:cs="Arial"/>
                <w:color w:val="000000"/>
                <w:kern w:val="0"/>
                <w:sz w:val="20"/>
                <w:szCs w:val="20"/>
                <w:lang w:bidi="ar"/>
              </w:rPr>
              <w:t>64</w:t>
            </w:r>
            <w:r w:rsidRPr="00CC3DCA">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8FC67" w14:textId="77777777" w:rsidR="00B32F1D" w:rsidRPr="00FE7201"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7CFA3"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CB58059" w14:textId="1CCA8C59" w:rsidR="00B32F1D" w:rsidRDefault="00B32F1D" w:rsidP="00B32F1D">
            <w:pPr>
              <w:widowControl/>
              <w:textAlignment w:val="center"/>
              <w:rPr>
                <w:rFonts w:ascii="Arial" w:hAnsi="Arial" w:cs="Arial"/>
                <w:color w:val="000000"/>
                <w:kern w:val="0"/>
                <w:sz w:val="20"/>
                <w:szCs w:val="20"/>
                <w:lang w:bidi="ar"/>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9B1F9" w14:textId="6BFE897A"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系统架构</w:t>
            </w:r>
          </w:p>
        </w:tc>
      </w:tr>
      <w:tr w:rsidR="00B32F1D" w14:paraId="152CD6B1" w14:textId="77777777" w:rsidTr="003E4C83">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1EE48CD" w14:textId="05B4104C" w:rsidR="00B32F1D" w:rsidRPr="005F3CC4" w:rsidRDefault="00B32F1D" w:rsidP="00B32F1D">
            <w:pPr>
              <w:rPr>
                <w:rFonts w:ascii="Arial" w:hAnsi="Arial" w:cs="Arial"/>
                <w:sz w:val="20"/>
                <w:szCs w:val="20"/>
              </w:rPr>
            </w:pPr>
            <w:r w:rsidRPr="00FE7201">
              <w:rPr>
                <w:rFonts w:ascii="Arial" w:hAnsi="Arial" w:cs="Arial"/>
                <w:sz w:val="20"/>
                <w:szCs w:val="20"/>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D6B9153" w14:textId="60C424A7" w:rsidR="00B32F1D" w:rsidRPr="005F3CC4" w:rsidRDefault="00B32F1D" w:rsidP="00B32F1D">
            <w:pPr>
              <w:rPr>
                <w:rFonts w:ascii="Arial" w:hAnsi="Arial" w:cs="Arial"/>
                <w:sz w:val="20"/>
                <w:szCs w:val="20"/>
              </w:rPr>
            </w:pPr>
            <w:r w:rsidRPr="00FE7201">
              <w:rPr>
                <w:rFonts w:ascii="Arial" w:hAnsi="Arial" w:cs="Arial"/>
                <w:sz w:val="20"/>
                <w:szCs w:val="20"/>
              </w:rPr>
              <w:t>varchar</w:t>
            </w:r>
            <w:r>
              <w:rPr>
                <w:rFonts w:ascii="Arial" w:hAnsi="Arial" w:cs="Arial"/>
                <w:sz w:val="20"/>
                <w:szCs w:val="20"/>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312FB" w14:textId="77777777" w:rsidR="00B32F1D" w:rsidRPr="00FE7201"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BDFC1"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5F3CE45" w14:textId="3F7FA551" w:rsidR="00B32F1D" w:rsidRDefault="00B32F1D" w:rsidP="00B32F1D">
            <w:pPr>
              <w:widowControl/>
              <w:textAlignment w:val="center"/>
              <w:rPr>
                <w:rFonts w:ascii="Arial" w:hAnsi="Arial" w:cs="Arial"/>
                <w:color w:val="000000"/>
                <w:kern w:val="0"/>
                <w:sz w:val="20"/>
                <w:szCs w:val="20"/>
                <w:lang w:bidi="ar"/>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D2122" w14:textId="543F9E38"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服务</w:t>
            </w:r>
            <w:r>
              <w:rPr>
                <w:rFonts w:hAnsi="宋体" w:cs="宋体" w:hint="eastAsia"/>
                <w:color w:val="000000"/>
                <w:kern w:val="0"/>
                <w:sz w:val="20"/>
                <w:szCs w:val="20"/>
                <w:lang w:bidi="ar"/>
              </w:rPr>
              <w:t>组名称</w:t>
            </w:r>
          </w:p>
        </w:tc>
      </w:tr>
      <w:tr w:rsidR="00B32F1D" w14:paraId="122BB85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43506C2" w14:textId="77777777" w:rsidR="00B32F1D" w:rsidRPr="005F3CC4" w:rsidRDefault="00B32F1D" w:rsidP="00B32F1D">
            <w:pPr>
              <w:rPr>
                <w:rFonts w:ascii="Arial" w:hAnsi="Arial" w:cs="Arial"/>
                <w:sz w:val="20"/>
                <w:szCs w:val="20"/>
              </w:rPr>
            </w:pPr>
            <w:r w:rsidRPr="005F3CC4">
              <w:rPr>
                <w:rFonts w:ascii="Arial" w:hAnsi="Arial" w:cs="Arial"/>
                <w:sz w:val="20"/>
                <w:szCs w:val="20"/>
              </w:rPr>
              <w:t>owner</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151451A" w14:textId="77777777" w:rsidR="00B32F1D" w:rsidRPr="005F3CC4" w:rsidRDefault="00B32F1D" w:rsidP="00B32F1D">
            <w:pPr>
              <w:rPr>
                <w:rFonts w:ascii="Arial" w:hAnsi="Arial" w:cs="Arial"/>
                <w:sz w:val="20"/>
                <w:szCs w:val="20"/>
              </w:rPr>
            </w:pPr>
            <w:r w:rsidRPr="005F3CC4">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4BD68" w14:textId="77777777" w:rsidR="00B32F1D" w:rsidRPr="00FE7201"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2F2C9"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8BEBE" w14:textId="77777777" w:rsidR="00B32F1D" w:rsidRDefault="00B32F1D" w:rsidP="00B32F1D">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A61ED" w14:textId="77777777"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所属者</w:t>
            </w:r>
          </w:p>
        </w:tc>
      </w:tr>
      <w:tr w:rsidR="00B32F1D" w14:paraId="245A7CB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24A882A" w14:textId="77777777" w:rsidR="00B32F1D" w:rsidRPr="005F3CC4" w:rsidRDefault="00B32F1D" w:rsidP="00B32F1D">
            <w:pPr>
              <w:rPr>
                <w:rFonts w:ascii="Arial" w:hAnsi="Arial" w:cs="Arial"/>
                <w:sz w:val="20"/>
                <w:szCs w:val="20"/>
              </w:rPr>
            </w:pPr>
            <w:r w:rsidRPr="005F3CC4">
              <w:rPr>
                <w:rFonts w:ascii="Arial" w:hAnsi="Arial" w:cs="Arial"/>
                <w:sz w:val="20"/>
                <w:szCs w:val="20"/>
              </w:rPr>
              <w:t>flag</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0568873" w14:textId="77777777" w:rsidR="00B32F1D" w:rsidRPr="005F3CC4" w:rsidRDefault="00B32F1D" w:rsidP="00B32F1D">
            <w:pPr>
              <w:rPr>
                <w:rFonts w:ascii="Arial" w:hAnsi="Arial" w:cs="Arial"/>
                <w:sz w:val="20"/>
                <w:szCs w:val="20"/>
              </w:rPr>
            </w:pPr>
            <w:r w:rsidRPr="005F3CC4">
              <w:rPr>
                <w:rFonts w:ascii="Arial" w:hAnsi="Arial" w:cs="Arial"/>
                <w:sz w:val="20"/>
                <w:szCs w:val="20"/>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D91C6" w14:textId="77777777" w:rsidR="00B32F1D" w:rsidRPr="00FE7201"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E2547"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1391884" w14:textId="3BF1003D" w:rsidR="00B32F1D" w:rsidRDefault="00B32F1D" w:rsidP="00B32F1D">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E6662" w14:textId="77777777"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创建成功标志</w:t>
            </w:r>
          </w:p>
        </w:tc>
      </w:tr>
      <w:tr w:rsidR="00B32F1D" w14:paraId="3645C5C9" w14:textId="77777777" w:rsidTr="003C2357">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EFCB7DF" w14:textId="6A91F541" w:rsidR="00B32F1D" w:rsidRPr="0029362C" w:rsidRDefault="00B32F1D" w:rsidP="00B32F1D">
            <w:pPr>
              <w:widowControl/>
              <w:textAlignment w:val="center"/>
              <w:rPr>
                <w:rFonts w:ascii="Arial" w:hAnsi="Arial" w:cs="Arial"/>
                <w:color w:val="000000"/>
                <w:sz w:val="20"/>
                <w:szCs w:val="20"/>
              </w:rPr>
            </w:pPr>
            <w:r>
              <w:rPr>
                <w:rFonts w:ascii="Arial" w:hAnsi="Arial" w:cs="Arial" w:hint="eastAsia"/>
                <w:sz w:val="20"/>
                <w:szCs w:val="20"/>
              </w:rPr>
              <w:t>order</w:t>
            </w:r>
            <w:r>
              <w:rPr>
                <w:rFonts w:ascii="Arial" w:hAnsi="Arial" w:cs="Arial"/>
                <w:sz w:val="20"/>
                <w:szCs w:val="20"/>
              </w:rPr>
              <w:t>_group</w:t>
            </w:r>
            <w:r w:rsidRPr="00FE7201">
              <w:rPr>
                <w:rFonts w:ascii="Arial" w:hAnsi="Arial" w:cs="Arial"/>
                <w:sz w:val="20"/>
                <w:szCs w:val="20"/>
              </w:rPr>
              <w:t>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026E29E" w14:textId="5B81A7DC" w:rsidR="00B32F1D" w:rsidRPr="0029362C" w:rsidRDefault="00B32F1D" w:rsidP="00B32F1D">
            <w:pPr>
              <w:widowControl/>
              <w:textAlignment w:val="center"/>
              <w:rPr>
                <w:rFonts w:ascii="Arial" w:hAnsi="Arial" w:cs="Arial"/>
                <w:color w:val="000000"/>
                <w:kern w:val="0"/>
                <w:sz w:val="20"/>
                <w:szCs w:val="20"/>
                <w:lang w:bidi="ar"/>
              </w:rPr>
            </w:pPr>
            <w:r w:rsidRPr="00CC3DCA">
              <w:rPr>
                <w:rFonts w:ascii="Arial" w:hAnsi="Arial" w:cs="Arial"/>
                <w:color w:val="000000"/>
                <w:kern w:val="0"/>
                <w:sz w:val="20"/>
                <w:szCs w:val="20"/>
                <w:lang w:bidi="ar"/>
              </w:rPr>
              <w:t>varchar</w:t>
            </w:r>
            <w:r w:rsidRPr="00CC3DCA">
              <w:rPr>
                <w:rFonts w:ascii="Arial" w:hAnsi="Arial" w:cs="Arial" w:hint="eastAsia"/>
                <w:color w:val="000000"/>
                <w:kern w:val="0"/>
                <w:sz w:val="20"/>
                <w:szCs w:val="20"/>
                <w:lang w:bidi="ar"/>
              </w:rPr>
              <w:t xml:space="preserve"> (</w:t>
            </w:r>
            <w:r w:rsidRPr="00CC3DCA">
              <w:rPr>
                <w:rFonts w:ascii="Arial" w:hAnsi="Arial" w:cs="Arial"/>
                <w:color w:val="000000"/>
                <w:kern w:val="0"/>
                <w:sz w:val="20"/>
                <w:szCs w:val="20"/>
                <w:lang w:bidi="ar"/>
              </w:rPr>
              <w:t>64</w:t>
            </w:r>
            <w:r w:rsidRPr="00CC3DCA">
              <w:rPr>
                <w:rFonts w:ascii="Arial" w:hAnsi="Arial" w:cs="Arial" w:hint="eastAsia"/>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0A3F0" w14:textId="77777777" w:rsidR="00B32F1D"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DEE2E"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E1712D6" w14:textId="18117B91" w:rsidR="00B32F1D" w:rsidRDefault="00B32F1D" w:rsidP="00B32F1D">
            <w:pPr>
              <w:widowControl/>
              <w:textAlignment w:val="center"/>
              <w:rPr>
                <w:rFonts w:ascii="Arial" w:hAnsi="Arial" w:cs="Arial" w:hint="eastAsia"/>
                <w:color w:val="000000"/>
                <w:kern w:val="0"/>
                <w:sz w:val="20"/>
                <w:szCs w:val="20"/>
                <w:lang w:bidi="ar"/>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A5117" w14:textId="6D0EE6DD" w:rsidR="00B32F1D" w:rsidRDefault="00B32F1D" w:rsidP="00B32F1D">
            <w:pPr>
              <w:widowControl/>
              <w:textAlignment w:val="center"/>
              <w:rPr>
                <w:rFonts w:hAnsi="宋体" w:cs="宋体" w:hint="eastAsia"/>
                <w:color w:val="000000"/>
                <w:sz w:val="20"/>
                <w:szCs w:val="20"/>
              </w:rPr>
            </w:pPr>
            <w:r>
              <w:rPr>
                <w:rFonts w:hAnsi="宋体" w:cs="宋体" w:hint="eastAsia"/>
                <w:color w:val="000000"/>
                <w:kern w:val="0"/>
                <w:sz w:val="20"/>
                <w:szCs w:val="20"/>
                <w:lang w:bidi="ar"/>
              </w:rPr>
              <w:t>关联最新工单组编码</w:t>
            </w:r>
          </w:p>
        </w:tc>
      </w:tr>
      <w:tr w:rsidR="00B32F1D" w14:paraId="6EBE532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E69E4" w14:textId="77777777" w:rsidR="00B32F1D" w:rsidRPr="0029362C" w:rsidRDefault="00B32F1D" w:rsidP="00B32F1D">
            <w:pPr>
              <w:widowControl/>
              <w:textAlignment w:val="center"/>
              <w:rPr>
                <w:rFonts w:ascii="Arial" w:hAnsi="Arial" w:cs="Arial"/>
                <w:color w:val="000000"/>
                <w:sz w:val="20"/>
                <w:szCs w:val="20"/>
              </w:rPr>
            </w:pPr>
            <w:r w:rsidRPr="0029362C">
              <w:rPr>
                <w:rFonts w:ascii="Arial" w:hAnsi="Arial" w:cs="Arial"/>
                <w:color w:val="000000"/>
                <w:sz w:val="20"/>
                <w:szCs w:val="20"/>
              </w:rPr>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136A2" w14:textId="77777777" w:rsidR="00B32F1D" w:rsidRPr="0029362C" w:rsidRDefault="00B32F1D" w:rsidP="00B32F1D">
            <w:pPr>
              <w:widowControl/>
              <w:textAlignment w:val="center"/>
              <w:rPr>
                <w:rFonts w:ascii="Arial" w:hAnsi="Arial" w:cs="Arial"/>
                <w:color w:val="000000"/>
                <w:kern w:val="0"/>
                <w:sz w:val="20"/>
                <w:szCs w:val="20"/>
                <w:lang w:bidi="ar"/>
              </w:rPr>
            </w:pPr>
            <w:r w:rsidRPr="0029362C">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9A06B" w14:textId="77777777" w:rsidR="00B32F1D"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C1238"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3D705" w14:textId="77777777" w:rsidR="00B32F1D" w:rsidRDefault="00B32F1D" w:rsidP="00B32F1D">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CAB23" w14:textId="77777777" w:rsidR="00B32F1D" w:rsidRDefault="00B32F1D" w:rsidP="00B32F1D">
            <w:pPr>
              <w:widowControl/>
              <w:textAlignment w:val="center"/>
              <w:rPr>
                <w:rFonts w:hAnsi="宋体" w:cs="宋体"/>
                <w:color w:val="000000"/>
                <w:sz w:val="20"/>
                <w:szCs w:val="20"/>
              </w:rPr>
            </w:pPr>
            <w:r>
              <w:rPr>
                <w:rFonts w:hAnsi="宋体" w:cs="宋体" w:hint="eastAsia"/>
                <w:color w:val="000000"/>
                <w:sz w:val="20"/>
                <w:szCs w:val="20"/>
              </w:rPr>
              <w:t>创建时间</w:t>
            </w:r>
          </w:p>
        </w:tc>
      </w:tr>
    </w:tbl>
    <w:p w14:paraId="7A6EBD07" w14:textId="77777777" w:rsidR="006C0060" w:rsidRDefault="006C0060" w:rsidP="006C0060"/>
    <w:p w14:paraId="7235C8F8" w14:textId="15C3F6B1" w:rsidR="006C0060" w:rsidRDefault="006C0060" w:rsidP="006C0060">
      <w:pPr>
        <w:pStyle w:val="20"/>
        <w:keepNext/>
        <w:spacing w:after="240"/>
        <w:jc w:val="left"/>
      </w:pPr>
      <w:r>
        <w:rPr>
          <w:rFonts w:hint="eastAsia"/>
        </w:rPr>
        <w:t xml:space="preserve"> </w:t>
      </w:r>
      <w:bookmarkStart w:id="48" w:name="_Toc72416903"/>
      <w:r>
        <w:rPr>
          <w:rFonts w:hint="eastAsia"/>
        </w:rPr>
        <w:t>子任务表</w:t>
      </w:r>
      <w:bookmarkEnd w:id="48"/>
    </w:p>
    <w:p w14:paraId="146BBA2C" w14:textId="77777777" w:rsidR="006C0060" w:rsidRDefault="006C0060" w:rsidP="006C0060">
      <w:pPr>
        <w:pStyle w:val="aff9"/>
        <w:spacing w:beforeLines="50" w:before="156" w:afterLines="0"/>
        <w:ind w:left="420"/>
        <w:rPr>
          <w:b w:val="0"/>
        </w:rPr>
      </w:pPr>
      <w:r>
        <w:rPr>
          <w:rFonts w:hint="eastAsia"/>
        </w:rPr>
        <w:t>表名称：</w:t>
      </w:r>
      <w:r>
        <w:rPr>
          <w:b w:val="0"/>
        </w:rPr>
        <w:t>tbl_s</w:t>
      </w:r>
      <w:r>
        <w:rPr>
          <w:rFonts w:hint="eastAsia"/>
          <w:b w:val="0"/>
        </w:rPr>
        <w:t>ubtask</w:t>
      </w:r>
    </w:p>
    <w:p w14:paraId="03D1E901" w14:textId="77777777" w:rsidR="006C0060" w:rsidRDefault="006C0060" w:rsidP="006C0060">
      <w:pPr>
        <w:pStyle w:val="aff9"/>
        <w:spacing w:beforeLines="50" w:before="156" w:afterLines="0"/>
        <w:ind w:left="420"/>
      </w:pPr>
      <w:r>
        <w:rPr>
          <w:rFonts w:hint="eastAsia"/>
        </w:rPr>
        <w:t>用途说明：</w:t>
      </w:r>
      <w:r>
        <w:rPr>
          <w:rFonts w:hint="eastAsia"/>
          <w:b w:val="0"/>
        </w:rPr>
        <w:t>用于存储平台子任务信息</w:t>
      </w:r>
    </w:p>
    <w:p w14:paraId="26E475A0"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57CAD880"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25813FB0"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6A74FE21"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254624DC"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0F00E2D8"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300B208F"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35ECC83F"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B32F1D" w14:paraId="360F119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BE08882" w14:textId="451C9260" w:rsidR="00B32F1D" w:rsidRPr="00A73C06" w:rsidRDefault="00B32F1D" w:rsidP="00B32F1D">
            <w:pPr>
              <w:rPr>
                <w:rFonts w:ascii="Arial" w:hAnsi="Arial" w:cs="Arial"/>
                <w:sz w:val="20"/>
                <w:szCs w:val="20"/>
              </w:rPr>
            </w:pPr>
            <w:r w:rsidRPr="000C74D2">
              <w:rPr>
                <w:rFonts w:ascii="Arial" w:hAnsi="Arial" w:cs="Arial"/>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FE1AD2F" w14:textId="4A3BB47C" w:rsidR="00B32F1D" w:rsidRPr="00A73C06" w:rsidRDefault="00B32F1D" w:rsidP="00B32F1D">
            <w:pPr>
              <w:rPr>
                <w:rFonts w:ascii="Arial" w:hAnsi="Arial" w:cs="Arial"/>
                <w:sz w:val="20"/>
                <w:szCs w:val="20"/>
              </w:rPr>
            </w:pPr>
            <w:r w:rsidRPr="009B05CD">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BDA243" w14:textId="4A9ACA27" w:rsidR="00B32F1D" w:rsidRPr="00FE7201" w:rsidRDefault="00B32F1D" w:rsidP="00B32F1D">
            <w:pPr>
              <w:rPr>
                <w:rFonts w:ascii="Arial" w:hAnsi="Arial" w:cs="Arial"/>
                <w:color w:val="000000"/>
                <w:sz w:val="20"/>
                <w:szCs w:val="20"/>
              </w:rPr>
            </w:pPr>
            <w:r w:rsidRPr="00FE7201">
              <w:rPr>
                <w:rFonts w:ascii="Arial" w:hAnsi="Arial" w:cs="Arial"/>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6DB68" w14:textId="2F4A0985" w:rsidR="00B32F1D" w:rsidRPr="00FE7201"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71BC9F2" w14:textId="50BFD3C0" w:rsidR="00B32F1D" w:rsidRPr="00FE7201" w:rsidRDefault="00B32F1D" w:rsidP="00B32F1D">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F265A" w14:textId="77777777"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自增主键，子任务ID</w:t>
            </w:r>
          </w:p>
        </w:tc>
      </w:tr>
      <w:tr w:rsidR="006C0060" w14:paraId="590641C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B222E28" w14:textId="77777777" w:rsidR="006C0060" w:rsidRPr="00A73C06" w:rsidRDefault="006C0060" w:rsidP="006C0060">
            <w:pPr>
              <w:rPr>
                <w:rFonts w:ascii="Arial" w:hAnsi="Arial" w:cs="Arial"/>
                <w:sz w:val="20"/>
                <w:szCs w:val="20"/>
              </w:rPr>
            </w:pPr>
            <w:r w:rsidRPr="00A73C06">
              <w:rPr>
                <w:rFonts w:ascii="Arial" w:hAnsi="Arial" w:cs="Arial"/>
                <w:sz w:val="20"/>
                <w:szCs w:val="20"/>
              </w:rPr>
              <w:t>task_id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951BB1A" w14:textId="5D9DDE55" w:rsidR="006C0060" w:rsidRPr="00A73C06" w:rsidRDefault="00B32F1D" w:rsidP="006C0060">
            <w:pPr>
              <w:rPr>
                <w:rFonts w:ascii="Arial" w:hAnsi="Arial" w:cs="Arial"/>
                <w:sz w:val="20"/>
                <w:szCs w:val="20"/>
              </w:rPr>
            </w:pPr>
            <w:r w:rsidRPr="009B05CD">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83B6F9"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F6930"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94344A9"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DC25D"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所属任务ID</w:t>
            </w:r>
          </w:p>
        </w:tc>
      </w:tr>
      <w:tr w:rsidR="006C0060" w14:paraId="31CD165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0154607" w14:textId="77777777" w:rsidR="006C0060" w:rsidRPr="00A73C06" w:rsidRDefault="006C0060" w:rsidP="006C0060">
            <w:pPr>
              <w:rPr>
                <w:rFonts w:ascii="Arial" w:hAnsi="Arial" w:cs="Arial"/>
                <w:sz w:val="20"/>
                <w:szCs w:val="20"/>
              </w:rPr>
            </w:pPr>
            <w:r w:rsidRPr="00A73C06">
              <w:rPr>
                <w:rFonts w:ascii="Arial" w:hAnsi="Arial" w:cs="Arial"/>
                <w:sz w:val="20"/>
                <w:szCs w:val="20"/>
              </w:rPr>
              <w:t>obj_type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B2C6E3C" w14:textId="77777777" w:rsidR="006C0060" w:rsidRPr="00A73C06" w:rsidRDefault="006C0060" w:rsidP="006C0060">
            <w:pPr>
              <w:rPr>
                <w:rFonts w:ascii="Arial" w:hAnsi="Arial" w:cs="Arial"/>
                <w:sz w:val="20"/>
                <w:szCs w:val="20"/>
              </w:rPr>
            </w:pPr>
            <w:r w:rsidRPr="00A73C06">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DB8A7"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1DC18"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6958777"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ADF16" w14:textId="1FA4454D"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对象类型</w:t>
            </w:r>
          </w:p>
        </w:tc>
      </w:tr>
      <w:tr w:rsidR="006C0060" w14:paraId="5AC149B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3DE44FF" w14:textId="77777777" w:rsidR="006C0060" w:rsidRPr="00A73C06" w:rsidRDefault="006C0060" w:rsidP="006C0060">
            <w:pPr>
              <w:rPr>
                <w:rFonts w:ascii="Arial" w:hAnsi="Arial" w:cs="Arial"/>
                <w:sz w:val="20"/>
                <w:szCs w:val="20"/>
              </w:rPr>
            </w:pPr>
            <w:r w:rsidRPr="00A73C06">
              <w:rPr>
                <w:rFonts w:ascii="Arial" w:hAnsi="Arial" w:cs="Arial"/>
                <w:sz w:val="20"/>
                <w:szCs w:val="20"/>
              </w:rPr>
              <w:t>obj_id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109B21F" w14:textId="721EB8CB" w:rsidR="006C0060" w:rsidRPr="00A73C06" w:rsidRDefault="006C0060" w:rsidP="006C0060">
            <w:pPr>
              <w:rPr>
                <w:rFonts w:ascii="Arial" w:hAnsi="Arial" w:cs="Arial"/>
                <w:sz w:val="20"/>
                <w:szCs w:val="20"/>
              </w:rPr>
            </w:pPr>
            <w:r w:rsidRPr="00A73C06">
              <w:rPr>
                <w:rFonts w:ascii="Arial" w:hAnsi="Arial" w:cs="Arial"/>
                <w:sz w:val="20"/>
                <w:szCs w:val="20"/>
              </w:rPr>
              <w:t>varchar(</w:t>
            </w:r>
            <w:r w:rsidR="00B32F1D">
              <w:rPr>
                <w:rFonts w:ascii="Arial" w:hAnsi="Arial" w:cs="Arial"/>
                <w:sz w:val="20"/>
                <w:szCs w:val="20"/>
              </w:rPr>
              <w:t>64</w:t>
            </w:r>
            <w:r w:rsidRPr="00A73C06">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30DAE"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08B73"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D62A04F"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CAEF8" w14:textId="4A50DCA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对象ID</w:t>
            </w:r>
          </w:p>
        </w:tc>
      </w:tr>
      <w:tr w:rsidR="006C0060" w14:paraId="7F3FB617"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436DC5C" w14:textId="77777777" w:rsidR="006C0060" w:rsidRPr="00A73C06" w:rsidRDefault="006C0060" w:rsidP="006C0060">
            <w:pPr>
              <w:rPr>
                <w:rFonts w:ascii="Arial" w:hAnsi="Arial" w:cs="Arial"/>
                <w:sz w:val="20"/>
                <w:szCs w:val="20"/>
              </w:rPr>
            </w:pPr>
            <w:r w:rsidRPr="00A73C06">
              <w:rPr>
                <w:rFonts w:ascii="Arial" w:hAnsi="Arial" w:cs="Arial"/>
                <w:sz w:val="20"/>
                <w:szCs w:val="20"/>
              </w:rPr>
              <w:lastRenderedPageBreak/>
              <w:t>obj_name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7B08334" w14:textId="77777777" w:rsidR="006C0060" w:rsidRPr="00A73C06" w:rsidRDefault="006C0060" w:rsidP="006C0060">
            <w:pPr>
              <w:rPr>
                <w:rFonts w:ascii="Arial" w:hAnsi="Arial" w:cs="Arial"/>
                <w:sz w:val="20"/>
                <w:szCs w:val="20"/>
              </w:rPr>
            </w:pPr>
            <w:r w:rsidRPr="00A73C06">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603D6"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DE716"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1C6EF44"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C6FE" w14:textId="3642E12B"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对象名称</w:t>
            </w:r>
          </w:p>
        </w:tc>
      </w:tr>
      <w:tr w:rsidR="006C0060" w14:paraId="13912FB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A399CEC" w14:textId="77777777" w:rsidR="006C0060" w:rsidRPr="00A73C06" w:rsidRDefault="006C0060" w:rsidP="006C0060">
            <w:pPr>
              <w:rPr>
                <w:rFonts w:ascii="Arial" w:hAnsi="Arial" w:cs="Arial"/>
                <w:sz w:val="20"/>
                <w:szCs w:val="20"/>
              </w:rPr>
            </w:pPr>
            <w:r w:rsidRPr="00A73C06">
              <w:rPr>
                <w:rFonts w:ascii="Arial" w:hAnsi="Arial" w:cs="Arial"/>
                <w:sz w:val="20"/>
                <w:szCs w:val="20"/>
              </w:rPr>
              <w:t>action_type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F45DA49" w14:textId="77777777" w:rsidR="006C0060" w:rsidRPr="00A73C06" w:rsidRDefault="006C0060" w:rsidP="006C0060">
            <w:pPr>
              <w:rPr>
                <w:rFonts w:ascii="Arial" w:hAnsi="Arial" w:cs="Arial"/>
                <w:sz w:val="20"/>
                <w:szCs w:val="20"/>
              </w:rPr>
            </w:pPr>
            <w:r w:rsidRPr="00A73C06">
              <w:rPr>
                <w:rFonts w:ascii="Arial" w:hAnsi="Arial" w:cs="Arial"/>
                <w:sz w:val="20"/>
                <w:szCs w:val="20"/>
              </w:rPr>
              <w:t>varchar(</w:t>
            </w:r>
            <w:r>
              <w:rPr>
                <w:rFonts w:ascii="Arial" w:hAnsi="Arial" w:cs="Arial"/>
                <w:sz w:val="20"/>
                <w:szCs w:val="20"/>
              </w:rPr>
              <w:t>32</w:t>
            </w:r>
            <w:r w:rsidRPr="00A73C06">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3E01C"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977DA"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987AC53"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AECF5" w14:textId="08F44C29" w:rsidR="006C0060" w:rsidRDefault="00B32F1D"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动作</w:t>
            </w:r>
            <w:r w:rsidR="006C0060">
              <w:rPr>
                <w:rFonts w:hAnsi="宋体" w:cs="宋体" w:hint="eastAsia"/>
                <w:color w:val="000000"/>
                <w:kern w:val="0"/>
                <w:sz w:val="20"/>
                <w:szCs w:val="20"/>
                <w:lang w:bidi="ar"/>
              </w:rPr>
              <w:t>类型</w:t>
            </w:r>
          </w:p>
        </w:tc>
      </w:tr>
      <w:tr w:rsidR="006C0060" w14:paraId="440CB03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3DF9E73" w14:textId="77777777" w:rsidR="006C0060" w:rsidRPr="00A73C06" w:rsidRDefault="006C0060" w:rsidP="006C0060">
            <w:pPr>
              <w:rPr>
                <w:rFonts w:ascii="Arial" w:hAnsi="Arial" w:cs="Arial"/>
                <w:sz w:val="20"/>
                <w:szCs w:val="20"/>
              </w:rPr>
            </w:pPr>
            <w:r w:rsidRPr="00A73C06">
              <w:rPr>
                <w:rFonts w:ascii="Arial" w:hAnsi="Arial" w:cs="Arial"/>
                <w:sz w:val="20"/>
                <w:szCs w:val="20"/>
              </w:rPr>
              <w:t>priority</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4CE72FF" w14:textId="77777777" w:rsidR="006C0060" w:rsidRPr="00A73C06" w:rsidRDefault="006C0060" w:rsidP="006C006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E9CF2"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7B094"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EBDEE3D"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97726" w14:textId="57FDE496"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优先级</w:t>
            </w:r>
          </w:p>
        </w:tc>
      </w:tr>
      <w:tr w:rsidR="006C0060" w14:paraId="747A6BE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5D20048" w14:textId="77777777" w:rsidR="006C0060" w:rsidRPr="00A73C06" w:rsidRDefault="006C0060" w:rsidP="006C0060">
            <w:pPr>
              <w:rPr>
                <w:rFonts w:ascii="Arial" w:hAnsi="Arial" w:cs="Arial"/>
                <w:sz w:val="20"/>
                <w:szCs w:val="20"/>
              </w:rPr>
            </w:pPr>
            <w:r w:rsidRPr="00A73C06">
              <w:rPr>
                <w:rFonts w:ascii="Arial" w:hAnsi="Arial" w:cs="Arial"/>
                <w:sz w:val="20"/>
                <w:szCs w:val="20"/>
              </w:rPr>
              <w:t>start_datetime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461A81E" w14:textId="77777777" w:rsidR="006C0060" w:rsidRPr="00A73C06" w:rsidRDefault="006C0060" w:rsidP="006C0060">
            <w:pPr>
              <w:rPr>
                <w:rFonts w:ascii="Arial" w:hAnsi="Arial" w:cs="Arial"/>
                <w:sz w:val="20"/>
                <w:szCs w:val="20"/>
              </w:rPr>
            </w:pPr>
            <w:r w:rsidRPr="00A73C06">
              <w:rPr>
                <w:rFonts w:ascii="Arial" w:hAnsi="Arial" w:cs="Arial"/>
                <w:sz w:val="20"/>
                <w:szCs w:val="20"/>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B5832"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35314"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8C6E2BC" w14:textId="77777777" w:rsidR="006C0060" w:rsidRPr="00FE7201" w:rsidRDefault="006C0060" w:rsidP="006C006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5102E"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子任务开始时间</w:t>
            </w:r>
          </w:p>
        </w:tc>
      </w:tr>
      <w:tr w:rsidR="006C0060" w14:paraId="22A3C7C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78B84A5" w14:textId="77777777" w:rsidR="006C0060" w:rsidRPr="00A73C06" w:rsidRDefault="006C0060" w:rsidP="006C0060">
            <w:pPr>
              <w:rPr>
                <w:rFonts w:ascii="Arial" w:hAnsi="Arial" w:cs="Arial"/>
                <w:sz w:val="20"/>
                <w:szCs w:val="20"/>
              </w:rPr>
            </w:pPr>
            <w:r w:rsidRPr="00A73C06">
              <w:rPr>
                <w:rFonts w:ascii="Arial" w:hAnsi="Arial" w:cs="Arial"/>
                <w:sz w:val="20"/>
                <w:szCs w:val="20"/>
              </w:rPr>
              <w:t>end_datetime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E6C7918" w14:textId="77777777" w:rsidR="006C0060" w:rsidRPr="00A73C06" w:rsidRDefault="006C0060" w:rsidP="006C0060">
            <w:pPr>
              <w:rPr>
                <w:rFonts w:ascii="Arial" w:hAnsi="Arial" w:cs="Arial"/>
                <w:sz w:val="20"/>
                <w:szCs w:val="20"/>
              </w:rPr>
            </w:pPr>
            <w:r w:rsidRPr="00A73C06">
              <w:rPr>
                <w:rFonts w:ascii="Arial" w:hAnsi="Arial" w:cs="Arial"/>
                <w:sz w:val="20"/>
                <w:szCs w:val="20"/>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E6EAE"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8BE55"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BCABAC4" w14:textId="77777777" w:rsidR="006C0060" w:rsidRDefault="006C0060" w:rsidP="006C0060">
            <w:pPr>
              <w:rPr>
                <w:rFonts w:ascii="Arial" w:hAnsi="Arial" w:cs="Arial"/>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BD3A8"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子任务结束时间</w:t>
            </w:r>
          </w:p>
        </w:tc>
      </w:tr>
      <w:tr w:rsidR="006C0060" w14:paraId="4552306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034A904" w14:textId="77777777" w:rsidR="006C0060" w:rsidRPr="00A73C06" w:rsidRDefault="006C0060" w:rsidP="006C0060">
            <w:pPr>
              <w:rPr>
                <w:rFonts w:ascii="Arial" w:hAnsi="Arial" w:cs="Arial"/>
                <w:sz w:val="20"/>
                <w:szCs w:val="20"/>
              </w:rPr>
            </w:pPr>
            <w:r w:rsidRPr="00A73C06">
              <w:rPr>
                <w:rFonts w:ascii="Arial" w:hAnsi="Arial" w:cs="Arial"/>
                <w:sz w:val="20"/>
                <w:szCs w:val="20"/>
              </w:rPr>
              <w:t>status</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F44B200" w14:textId="77777777" w:rsidR="006C0060" w:rsidRPr="00A73C06" w:rsidRDefault="006C0060" w:rsidP="006C0060">
            <w:pPr>
              <w:rPr>
                <w:rFonts w:ascii="Arial" w:hAnsi="Arial" w:cs="Arial"/>
                <w:sz w:val="20"/>
                <w:szCs w:val="20"/>
              </w:rPr>
            </w:pPr>
            <w:r w:rsidRPr="00A73C06">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DA902"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96F18"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227BC7E"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70045"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子任务状态</w:t>
            </w:r>
          </w:p>
        </w:tc>
      </w:tr>
      <w:tr w:rsidR="006C0060" w14:paraId="1BB57E1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5659963" w14:textId="77777777" w:rsidR="006C0060" w:rsidRPr="00A73C06" w:rsidRDefault="006C0060" w:rsidP="006C0060">
            <w:pPr>
              <w:rPr>
                <w:rFonts w:ascii="Arial" w:hAnsi="Arial" w:cs="Arial"/>
                <w:sz w:val="20"/>
                <w:szCs w:val="20"/>
              </w:rPr>
            </w:pPr>
            <w:r w:rsidRPr="00A73C06">
              <w:rPr>
                <w:rFonts w:ascii="Arial" w:hAnsi="Arial" w:cs="Arial"/>
                <w:sz w:val="20"/>
                <w:szCs w:val="20"/>
              </w:rPr>
              <w:t>timeout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5BA4A21" w14:textId="77777777" w:rsidR="006C0060" w:rsidRPr="00A73C06" w:rsidRDefault="006C0060" w:rsidP="006C0060">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A7B53"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A06DA"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085C205" w14:textId="3773A352" w:rsidR="006C0060" w:rsidRPr="00FE7201" w:rsidRDefault="00B32F1D" w:rsidP="006C0060">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11813" w14:textId="7195B76F"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超时</w:t>
            </w:r>
            <w:r w:rsidR="00B32F1D">
              <w:rPr>
                <w:rFonts w:hAnsi="宋体" w:cs="宋体" w:hint="eastAsia"/>
                <w:color w:val="000000"/>
                <w:kern w:val="0"/>
                <w:sz w:val="20"/>
                <w:szCs w:val="20"/>
                <w:lang w:bidi="ar"/>
              </w:rPr>
              <w:t>时间，单位秒</w:t>
            </w:r>
          </w:p>
        </w:tc>
      </w:tr>
      <w:tr w:rsidR="006C0060" w14:paraId="3F0031D3"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8E0D943" w14:textId="77777777" w:rsidR="006C0060" w:rsidRPr="00A73C06" w:rsidRDefault="006C0060" w:rsidP="006C0060">
            <w:pPr>
              <w:rPr>
                <w:rFonts w:ascii="Arial" w:hAnsi="Arial" w:cs="Arial"/>
                <w:sz w:val="20"/>
                <w:szCs w:val="20"/>
              </w:rPr>
            </w:pPr>
            <w:r w:rsidRPr="00A73C06">
              <w:rPr>
                <w:rFonts w:ascii="Arial" w:hAnsi="Arial" w:cs="Arial"/>
                <w:sz w:val="20"/>
                <w:szCs w:val="20"/>
              </w:rPr>
              <w:t>msg</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4FB9242" w14:textId="77777777" w:rsidR="006C0060" w:rsidRPr="00A73C06" w:rsidRDefault="006C0060" w:rsidP="006C0060">
            <w:pPr>
              <w:rPr>
                <w:rFonts w:ascii="Arial" w:hAnsi="Arial" w:cs="Arial"/>
                <w:sz w:val="20"/>
                <w:szCs w:val="20"/>
              </w:rPr>
            </w:pPr>
            <w:r w:rsidRPr="00A73C06">
              <w:rPr>
                <w:rFonts w:ascii="Arial" w:hAnsi="Arial" w:cs="Arial"/>
                <w:sz w:val="20"/>
                <w:szCs w:val="20"/>
              </w:rPr>
              <w:t>text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69E91"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E05CA"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F51081F" w14:textId="77777777" w:rsidR="006C0060" w:rsidRDefault="006C0060" w:rsidP="006C0060">
            <w:pPr>
              <w:rPr>
                <w:rFonts w:ascii="Arial" w:hAnsi="Arial" w:cs="Arial"/>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18321"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任务信息</w:t>
            </w:r>
          </w:p>
        </w:tc>
      </w:tr>
    </w:tbl>
    <w:p w14:paraId="05844545" w14:textId="0BA76051" w:rsidR="006C0060" w:rsidRDefault="006C0060" w:rsidP="006C0060"/>
    <w:p w14:paraId="79FBDC54" w14:textId="6B62A143" w:rsidR="00B32F1D" w:rsidRDefault="00B32F1D" w:rsidP="00B32F1D">
      <w:pPr>
        <w:pStyle w:val="20"/>
        <w:keepNext/>
        <w:spacing w:after="240"/>
        <w:jc w:val="left"/>
      </w:pPr>
      <w:bookmarkStart w:id="49" w:name="_Toc72416904"/>
      <w:r>
        <w:rPr>
          <w:rFonts w:hint="eastAsia"/>
        </w:rPr>
        <w:t>子任务</w:t>
      </w:r>
      <w:r>
        <w:rPr>
          <w:rFonts w:hint="eastAsia"/>
        </w:rPr>
        <w:t>配置</w:t>
      </w:r>
      <w:r>
        <w:rPr>
          <w:rFonts w:hint="eastAsia"/>
        </w:rPr>
        <w:t>表</w:t>
      </w:r>
      <w:bookmarkEnd w:id="49"/>
    </w:p>
    <w:p w14:paraId="4E408BB5" w14:textId="2FB02265" w:rsidR="00B32F1D" w:rsidRDefault="00B32F1D" w:rsidP="00B32F1D">
      <w:pPr>
        <w:pStyle w:val="aff9"/>
        <w:spacing w:beforeLines="50" w:before="156" w:afterLines="0"/>
        <w:ind w:left="420"/>
        <w:rPr>
          <w:b w:val="0"/>
        </w:rPr>
      </w:pPr>
      <w:r>
        <w:rPr>
          <w:rFonts w:hint="eastAsia"/>
        </w:rPr>
        <w:t>表名称：</w:t>
      </w:r>
      <w:r>
        <w:rPr>
          <w:b w:val="0"/>
        </w:rPr>
        <w:t>tbl_s</w:t>
      </w:r>
      <w:r>
        <w:rPr>
          <w:rFonts w:hint="eastAsia"/>
          <w:b w:val="0"/>
        </w:rPr>
        <w:t>ubtask</w:t>
      </w:r>
      <w:r>
        <w:rPr>
          <w:b w:val="0"/>
        </w:rPr>
        <w:t>_cfg</w:t>
      </w:r>
    </w:p>
    <w:p w14:paraId="1D3C8F13" w14:textId="37507B1F" w:rsidR="00B32F1D" w:rsidRDefault="00B32F1D" w:rsidP="00B32F1D">
      <w:pPr>
        <w:pStyle w:val="aff9"/>
        <w:spacing w:beforeLines="50" w:before="156" w:afterLines="0"/>
        <w:ind w:left="420"/>
      </w:pPr>
      <w:r>
        <w:rPr>
          <w:rFonts w:hint="eastAsia"/>
        </w:rPr>
        <w:t>用途说明：</w:t>
      </w:r>
      <w:r>
        <w:rPr>
          <w:rFonts w:hint="eastAsia"/>
          <w:b w:val="0"/>
        </w:rPr>
        <w:t>用于存储平台子任务</w:t>
      </w:r>
      <w:r>
        <w:rPr>
          <w:rFonts w:hint="eastAsia"/>
          <w:b w:val="0"/>
        </w:rPr>
        <w:t>配置</w:t>
      </w:r>
      <w:r>
        <w:rPr>
          <w:rFonts w:hint="eastAsia"/>
          <w:b w:val="0"/>
        </w:rPr>
        <w:t>信息</w:t>
      </w:r>
    </w:p>
    <w:p w14:paraId="37498A18" w14:textId="77777777" w:rsidR="00B32F1D" w:rsidRDefault="00B32F1D" w:rsidP="00B32F1D">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B32F1D" w:rsidRPr="00990C5C" w14:paraId="3888275E" w14:textId="77777777" w:rsidTr="00334991">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1B438B6B" w14:textId="77777777" w:rsidR="00B32F1D" w:rsidRPr="00990C5C" w:rsidRDefault="00B32F1D" w:rsidP="00334991">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09485367" w14:textId="77777777" w:rsidR="00B32F1D" w:rsidRPr="00990C5C" w:rsidRDefault="00B32F1D" w:rsidP="00334991">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36B44D7E" w14:textId="77777777" w:rsidR="00B32F1D" w:rsidRPr="00990C5C" w:rsidRDefault="00B32F1D" w:rsidP="00334991">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3E0DA1A8" w14:textId="77777777" w:rsidR="00B32F1D" w:rsidRPr="00990C5C" w:rsidRDefault="00B32F1D" w:rsidP="00334991">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2BFF7D6E" w14:textId="77777777" w:rsidR="00B32F1D" w:rsidRPr="00990C5C" w:rsidRDefault="00B32F1D" w:rsidP="00334991">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037B9ECF" w14:textId="77777777" w:rsidR="00B32F1D" w:rsidRPr="00990C5C" w:rsidRDefault="00B32F1D" w:rsidP="00334991">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B32F1D" w14:paraId="21448B61" w14:textId="77777777" w:rsidTr="00334991">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EDBCFBE" w14:textId="77777777" w:rsidR="00B32F1D" w:rsidRPr="00A73C06" w:rsidRDefault="00B32F1D" w:rsidP="00334991">
            <w:pPr>
              <w:rPr>
                <w:rFonts w:ascii="Arial" w:hAnsi="Arial" w:cs="Arial"/>
                <w:sz w:val="20"/>
                <w:szCs w:val="20"/>
              </w:rPr>
            </w:pPr>
            <w:r w:rsidRPr="00A73C06">
              <w:rPr>
                <w:rFonts w:ascii="Arial" w:hAnsi="Arial" w:cs="Arial"/>
                <w:sz w:val="20"/>
                <w:szCs w:val="20"/>
              </w:rPr>
              <w:t>obj_type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1BD8EDB" w14:textId="57DA1441" w:rsidR="00B32F1D" w:rsidRPr="00A73C06" w:rsidRDefault="00B32F1D" w:rsidP="00334991">
            <w:pPr>
              <w:rPr>
                <w:rFonts w:ascii="Arial" w:hAnsi="Arial" w:cs="Arial"/>
                <w:sz w:val="20"/>
                <w:szCs w:val="20"/>
              </w:rPr>
            </w:pPr>
            <w:r w:rsidRPr="00A73C06">
              <w:rPr>
                <w:rFonts w:ascii="Arial" w:hAnsi="Arial" w:cs="Arial"/>
                <w:sz w:val="20"/>
                <w:szCs w:val="20"/>
              </w:rPr>
              <w:t>varchar(</w:t>
            </w:r>
            <w:r>
              <w:rPr>
                <w:rFonts w:ascii="Arial" w:hAnsi="Arial" w:cs="Arial"/>
                <w:sz w:val="20"/>
                <w:szCs w:val="20"/>
              </w:rPr>
              <w:t>64</w:t>
            </w:r>
            <w:r w:rsidRPr="00A73C06">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3170" w14:textId="25902244" w:rsidR="00B32F1D" w:rsidRPr="00FE7201" w:rsidRDefault="00B32F1D" w:rsidP="00334991">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B7346" w14:textId="77777777" w:rsidR="00B32F1D" w:rsidRDefault="00B32F1D" w:rsidP="00334991">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C621940" w14:textId="77777777" w:rsidR="00B32F1D" w:rsidRPr="00FE7201" w:rsidRDefault="00B32F1D" w:rsidP="00334991">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F7766" w14:textId="77777777" w:rsidR="00B32F1D" w:rsidRDefault="00B32F1D" w:rsidP="00334991">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对象类型</w:t>
            </w:r>
          </w:p>
        </w:tc>
      </w:tr>
      <w:tr w:rsidR="00B32F1D" w14:paraId="388CBE56" w14:textId="77777777" w:rsidTr="00334991">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41DE148" w14:textId="77777777" w:rsidR="00B32F1D" w:rsidRPr="00A73C06" w:rsidRDefault="00B32F1D" w:rsidP="00334991">
            <w:pPr>
              <w:rPr>
                <w:rFonts w:ascii="Arial" w:hAnsi="Arial" w:cs="Arial"/>
                <w:sz w:val="20"/>
                <w:szCs w:val="20"/>
              </w:rPr>
            </w:pPr>
            <w:r w:rsidRPr="00A73C06">
              <w:rPr>
                <w:rFonts w:ascii="Arial" w:hAnsi="Arial" w:cs="Arial"/>
                <w:sz w:val="20"/>
                <w:szCs w:val="20"/>
              </w:rPr>
              <w:t>action_type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9587DEB" w14:textId="46406FDB" w:rsidR="00B32F1D" w:rsidRPr="00A73C06" w:rsidRDefault="00B32F1D" w:rsidP="00334991">
            <w:pPr>
              <w:rPr>
                <w:rFonts w:ascii="Arial" w:hAnsi="Arial" w:cs="Arial"/>
                <w:sz w:val="20"/>
                <w:szCs w:val="20"/>
              </w:rPr>
            </w:pPr>
            <w:r w:rsidRPr="00A73C06">
              <w:rPr>
                <w:rFonts w:ascii="Arial" w:hAnsi="Arial" w:cs="Arial"/>
                <w:sz w:val="20"/>
                <w:szCs w:val="20"/>
              </w:rPr>
              <w:t>varchar(</w:t>
            </w:r>
            <w:r>
              <w:rPr>
                <w:rFonts w:ascii="Arial" w:hAnsi="Arial" w:cs="Arial"/>
                <w:sz w:val="20"/>
                <w:szCs w:val="20"/>
              </w:rPr>
              <w:t>64</w:t>
            </w:r>
            <w:r w:rsidRPr="00A73C06">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37677" w14:textId="257F418D" w:rsidR="00B32F1D" w:rsidRPr="00FE7201" w:rsidRDefault="00B32F1D" w:rsidP="00334991">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81C2" w14:textId="77777777" w:rsidR="00B32F1D" w:rsidRDefault="00B32F1D" w:rsidP="00334991">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E32B0BD" w14:textId="77777777" w:rsidR="00B32F1D" w:rsidRDefault="00B32F1D" w:rsidP="00334991">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32485" w14:textId="77777777" w:rsidR="00B32F1D" w:rsidRDefault="00B32F1D" w:rsidP="00334991">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动作类型</w:t>
            </w:r>
          </w:p>
        </w:tc>
      </w:tr>
      <w:tr w:rsidR="00B32F1D" w14:paraId="43153B79" w14:textId="77777777" w:rsidTr="00334991">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2274AE8" w14:textId="77777777" w:rsidR="00B32F1D" w:rsidRPr="00A73C06" w:rsidRDefault="00B32F1D" w:rsidP="00334991">
            <w:pPr>
              <w:rPr>
                <w:rFonts w:ascii="Arial" w:hAnsi="Arial" w:cs="Arial"/>
                <w:sz w:val="20"/>
                <w:szCs w:val="20"/>
              </w:rPr>
            </w:pPr>
            <w:r w:rsidRPr="00A73C06">
              <w:rPr>
                <w:rFonts w:ascii="Arial" w:hAnsi="Arial" w:cs="Arial"/>
                <w:sz w:val="20"/>
                <w:szCs w:val="20"/>
              </w:rPr>
              <w:t>timeout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8718F1A" w14:textId="77777777" w:rsidR="00B32F1D" w:rsidRPr="00A73C06" w:rsidRDefault="00B32F1D" w:rsidP="00334991">
            <w:pPr>
              <w:rPr>
                <w:rFonts w:ascii="Arial" w:hAnsi="Arial" w:cs="Arial"/>
                <w:sz w:val="20"/>
                <w:szCs w:val="20"/>
              </w:rPr>
            </w:pPr>
            <w:r>
              <w:rPr>
                <w:rFonts w:ascii="Arial" w:hAnsi="Arial" w:cs="Arial"/>
                <w:sz w:val="20"/>
                <w:szCs w:val="20"/>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BDD12" w14:textId="77777777" w:rsidR="00B32F1D" w:rsidRPr="00FE7201" w:rsidRDefault="00B32F1D" w:rsidP="00334991">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CC280" w14:textId="77777777" w:rsidR="00B32F1D" w:rsidRDefault="00B32F1D" w:rsidP="00334991">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DAE5C7F" w14:textId="37301AFB" w:rsidR="00B32F1D" w:rsidRPr="00FE7201" w:rsidRDefault="00B32F1D" w:rsidP="00334991">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F7697" w14:textId="77777777" w:rsidR="00B32F1D" w:rsidRDefault="00B32F1D" w:rsidP="00334991">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超时时间，单位秒</w:t>
            </w:r>
          </w:p>
        </w:tc>
      </w:tr>
      <w:tr w:rsidR="00B32F1D" w14:paraId="78C69DDD" w14:textId="77777777" w:rsidTr="00334991">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09768C6" w14:textId="30EBCE95" w:rsidR="00B32F1D" w:rsidRPr="00A73C06" w:rsidRDefault="00B32F1D" w:rsidP="00334991">
            <w:pPr>
              <w:rPr>
                <w:rFonts w:ascii="Arial" w:hAnsi="Arial" w:cs="Arial"/>
                <w:sz w:val="20"/>
                <w:szCs w:val="20"/>
              </w:rPr>
            </w:pPr>
            <w:r>
              <w:rPr>
                <w:rFonts w:ascii="Arial" w:hAnsi="Arial" w:cs="Arial" w:hint="eastAsia"/>
                <w:sz w:val="20"/>
                <w:szCs w:val="20"/>
              </w:rPr>
              <w:t>description</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B9B4945" w14:textId="77777777" w:rsidR="00B32F1D" w:rsidRPr="00A73C06" w:rsidRDefault="00B32F1D" w:rsidP="00334991">
            <w:pPr>
              <w:rPr>
                <w:rFonts w:ascii="Arial" w:hAnsi="Arial" w:cs="Arial"/>
                <w:sz w:val="20"/>
                <w:szCs w:val="20"/>
              </w:rPr>
            </w:pPr>
            <w:r w:rsidRPr="00A73C06">
              <w:rPr>
                <w:rFonts w:ascii="Arial" w:hAnsi="Arial" w:cs="Arial"/>
                <w:sz w:val="20"/>
                <w:szCs w:val="20"/>
              </w:rPr>
              <w:t>text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6D800" w14:textId="77777777" w:rsidR="00B32F1D" w:rsidRPr="00FE7201" w:rsidRDefault="00B32F1D" w:rsidP="00334991">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3C44" w14:textId="77777777" w:rsidR="00B32F1D" w:rsidRDefault="00B32F1D" w:rsidP="00334991">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4799C06" w14:textId="77777777" w:rsidR="00B32F1D" w:rsidRDefault="00B32F1D" w:rsidP="00334991">
            <w:pPr>
              <w:rPr>
                <w:rFonts w:ascii="Arial" w:hAnsi="Arial" w:cs="Arial"/>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3692C" w14:textId="5D6A063C" w:rsidR="00B32F1D" w:rsidRDefault="00B32F1D" w:rsidP="00334991">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描述</w:t>
            </w:r>
          </w:p>
        </w:tc>
      </w:tr>
    </w:tbl>
    <w:p w14:paraId="2F26AE5C" w14:textId="77777777" w:rsidR="00B32F1D" w:rsidRDefault="00B32F1D" w:rsidP="006C0060">
      <w:pPr>
        <w:rPr>
          <w:rFonts w:hint="eastAsia"/>
        </w:rPr>
      </w:pPr>
    </w:p>
    <w:p w14:paraId="3E6224D5" w14:textId="77777777" w:rsidR="006C0060" w:rsidRDefault="006C0060" w:rsidP="006C0060">
      <w:pPr>
        <w:pStyle w:val="20"/>
        <w:keepNext/>
        <w:spacing w:after="240"/>
        <w:jc w:val="left"/>
      </w:pPr>
      <w:r>
        <w:rPr>
          <w:rFonts w:hint="eastAsia"/>
        </w:rPr>
        <w:t xml:space="preserve"> </w:t>
      </w:r>
      <w:bookmarkStart w:id="50" w:name="_Toc72416905"/>
      <w:r>
        <w:rPr>
          <w:rFonts w:hint="eastAsia"/>
        </w:rPr>
        <w:t>任务表</w:t>
      </w:r>
      <w:bookmarkEnd w:id="50"/>
    </w:p>
    <w:p w14:paraId="562BE521"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task</w:t>
      </w:r>
    </w:p>
    <w:p w14:paraId="6D021673" w14:textId="77777777" w:rsidR="006C0060" w:rsidRDefault="006C0060" w:rsidP="006C0060">
      <w:pPr>
        <w:pStyle w:val="aff9"/>
        <w:spacing w:beforeLines="50" w:before="156" w:afterLines="0"/>
        <w:ind w:left="420"/>
      </w:pPr>
      <w:r>
        <w:rPr>
          <w:rFonts w:hint="eastAsia"/>
        </w:rPr>
        <w:t>用途说明：</w:t>
      </w:r>
      <w:r>
        <w:rPr>
          <w:rFonts w:hint="eastAsia"/>
          <w:b w:val="0"/>
        </w:rPr>
        <w:t>用于存储平台任务信息</w:t>
      </w:r>
    </w:p>
    <w:p w14:paraId="04243676"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54AE5359"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7C4A09EE"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3F6BF116"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2B0CBC20"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2299D704"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02DA818F"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13A8FAE8"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B32F1D" w14:paraId="1B4D97DD"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EC06F99" w14:textId="77777777" w:rsidR="00B32F1D" w:rsidRPr="00A73C06" w:rsidRDefault="00B32F1D" w:rsidP="00B32F1D">
            <w:pPr>
              <w:rPr>
                <w:rFonts w:ascii="Arial" w:hAnsi="Arial" w:cs="Arial"/>
                <w:sz w:val="20"/>
                <w:szCs w:val="20"/>
              </w:rPr>
            </w:pPr>
            <w:r w:rsidRPr="00A73C06">
              <w:rPr>
                <w:rFonts w:ascii="Arial" w:hAnsi="Arial" w:cs="Arial"/>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7861A7E" w14:textId="5FB4DB36" w:rsidR="00B32F1D" w:rsidRPr="00A73C06" w:rsidRDefault="00B32F1D" w:rsidP="00B32F1D">
            <w:pPr>
              <w:rPr>
                <w:rFonts w:ascii="Arial" w:hAnsi="Arial" w:cs="Arial"/>
                <w:sz w:val="20"/>
                <w:szCs w:val="20"/>
              </w:rPr>
            </w:pPr>
            <w:r w:rsidRPr="00A73C06">
              <w:rPr>
                <w:rFonts w:ascii="Arial" w:hAnsi="Arial" w:cs="Arial"/>
                <w:sz w:val="20"/>
                <w:szCs w:val="20"/>
              </w:rPr>
              <w:t>varchar(</w:t>
            </w:r>
            <w:r>
              <w:rPr>
                <w:rFonts w:ascii="Arial" w:hAnsi="Arial" w:cs="Arial"/>
                <w:sz w:val="20"/>
                <w:szCs w:val="20"/>
              </w:rPr>
              <w:t>64</w:t>
            </w:r>
            <w:r w:rsidRPr="00A73C06">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352C6" w14:textId="1EC14813" w:rsidR="00B32F1D" w:rsidRPr="00FE7201" w:rsidRDefault="00B32F1D" w:rsidP="00B32F1D">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B71A2" w14:textId="77F6B26D" w:rsidR="00B32F1D" w:rsidRPr="00FE7201"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AC34FDC" w14:textId="6FEC08E0" w:rsidR="00B32F1D" w:rsidRPr="00FE7201" w:rsidRDefault="00B32F1D" w:rsidP="00B32F1D">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B7613" w14:textId="674DB0CD"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任务ID</w:t>
            </w:r>
            <w:r>
              <w:rPr>
                <w:rFonts w:hAnsi="宋体" w:cs="宋体"/>
                <w:color w:val="000000"/>
                <w:kern w:val="0"/>
                <w:sz w:val="20"/>
                <w:szCs w:val="20"/>
                <w:lang w:bidi="ar"/>
              </w:rPr>
              <w:t xml:space="preserve"> </w:t>
            </w:r>
          </w:p>
        </w:tc>
      </w:tr>
      <w:tr w:rsidR="006C0060" w14:paraId="2EC8DAB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AC7AE6A" w14:textId="77777777" w:rsidR="006C0060" w:rsidRPr="00A73C06" w:rsidRDefault="006C0060" w:rsidP="006C0060">
            <w:pPr>
              <w:rPr>
                <w:rFonts w:ascii="Arial" w:hAnsi="Arial" w:cs="Arial"/>
                <w:sz w:val="20"/>
                <w:szCs w:val="20"/>
              </w:rPr>
            </w:pPr>
            <w:r w:rsidRPr="00A73C06">
              <w:rPr>
                <w:rFonts w:ascii="Arial" w:hAnsi="Arial" w:cs="Arial"/>
                <w:sz w:val="20"/>
                <w:szCs w:val="20"/>
              </w:rPr>
              <w:t>site_id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97AC3AB" w14:textId="68EBC5FD" w:rsidR="006C0060" w:rsidRPr="00A73C06" w:rsidRDefault="00B32F1D" w:rsidP="006C0060">
            <w:pPr>
              <w:rPr>
                <w:rFonts w:ascii="Arial" w:hAnsi="Arial" w:cs="Arial"/>
                <w:sz w:val="20"/>
                <w:szCs w:val="20"/>
              </w:rPr>
            </w:pPr>
            <w:r w:rsidRPr="00A73C06">
              <w:rPr>
                <w:rFonts w:ascii="Arial" w:hAnsi="Arial" w:cs="Arial"/>
                <w:sz w:val="20"/>
                <w:szCs w:val="20"/>
              </w:rPr>
              <w:t>varchar(</w:t>
            </w:r>
            <w:r>
              <w:rPr>
                <w:rFonts w:ascii="Arial" w:hAnsi="Arial" w:cs="Arial"/>
                <w:sz w:val="20"/>
                <w:szCs w:val="20"/>
              </w:rPr>
              <w:t>64</w:t>
            </w:r>
            <w:r w:rsidRPr="00A73C06">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14292"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3D7DE"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78D5105"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9D97A"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所属站点ID</w:t>
            </w:r>
          </w:p>
        </w:tc>
      </w:tr>
      <w:tr w:rsidR="006C0060" w14:paraId="5D33D5E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A7A62B5" w14:textId="77777777" w:rsidR="006C0060" w:rsidRPr="00A73C06" w:rsidRDefault="006C0060" w:rsidP="006C0060">
            <w:pPr>
              <w:rPr>
                <w:rFonts w:ascii="Arial" w:hAnsi="Arial" w:cs="Arial"/>
                <w:sz w:val="20"/>
                <w:szCs w:val="20"/>
              </w:rPr>
            </w:pPr>
            <w:r w:rsidRPr="00A73C06">
              <w:rPr>
                <w:rFonts w:ascii="Arial" w:hAnsi="Arial" w:cs="Arial"/>
                <w:sz w:val="20"/>
                <w:szCs w:val="20"/>
              </w:rPr>
              <w:t>obj_type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429B29C" w14:textId="77777777" w:rsidR="006C0060" w:rsidRPr="00A73C06" w:rsidRDefault="006C0060" w:rsidP="006C0060">
            <w:pPr>
              <w:rPr>
                <w:rFonts w:ascii="Arial" w:hAnsi="Arial" w:cs="Arial"/>
                <w:sz w:val="20"/>
                <w:szCs w:val="20"/>
              </w:rPr>
            </w:pPr>
            <w:r w:rsidRPr="00A73C06">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60A59"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7E5F4"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1FD9197"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7206D"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任务对象类型</w:t>
            </w:r>
          </w:p>
        </w:tc>
      </w:tr>
      <w:tr w:rsidR="006C0060" w14:paraId="49C122D1"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8A1023D" w14:textId="77777777" w:rsidR="006C0060" w:rsidRPr="00A73C06" w:rsidRDefault="006C0060" w:rsidP="006C0060">
            <w:pPr>
              <w:rPr>
                <w:rFonts w:ascii="Arial" w:hAnsi="Arial" w:cs="Arial"/>
                <w:sz w:val="20"/>
                <w:szCs w:val="20"/>
              </w:rPr>
            </w:pPr>
            <w:r w:rsidRPr="00A73C06">
              <w:rPr>
                <w:rFonts w:ascii="Arial" w:hAnsi="Arial" w:cs="Arial"/>
                <w:sz w:val="20"/>
                <w:szCs w:val="20"/>
              </w:rPr>
              <w:t>obj_id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3DFAE69" w14:textId="52628463" w:rsidR="006C0060" w:rsidRPr="00A73C06" w:rsidRDefault="00B32F1D" w:rsidP="006C0060">
            <w:pPr>
              <w:rPr>
                <w:rFonts w:ascii="Arial" w:hAnsi="Arial" w:cs="Arial"/>
                <w:sz w:val="20"/>
                <w:szCs w:val="20"/>
              </w:rPr>
            </w:pPr>
            <w:r w:rsidRPr="00A73C06">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2BA39"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F12DE"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323B9B8"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8B76A"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任务对象I</w:t>
            </w:r>
            <w:r>
              <w:rPr>
                <w:rFonts w:hAnsi="宋体" w:cs="宋体"/>
                <w:color w:val="000000"/>
                <w:kern w:val="0"/>
                <w:sz w:val="20"/>
                <w:szCs w:val="20"/>
                <w:lang w:bidi="ar"/>
              </w:rPr>
              <w:t>D</w:t>
            </w:r>
          </w:p>
        </w:tc>
      </w:tr>
      <w:tr w:rsidR="006C0060" w14:paraId="0BE0638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1618671" w14:textId="77777777" w:rsidR="006C0060" w:rsidRPr="00A73C06" w:rsidRDefault="006C0060" w:rsidP="006C0060">
            <w:pPr>
              <w:rPr>
                <w:rFonts w:ascii="Arial" w:hAnsi="Arial" w:cs="Arial"/>
                <w:sz w:val="20"/>
                <w:szCs w:val="20"/>
              </w:rPr>
            </w:pPr>
            <w:r w:rsidRPr="00A73C06">
              <w:rPr>
                <w:rFonts w:ascii="Arial" w:hAnsi="Arial" w:cs="Arial"/>
                <w:sz w:val="20"/>
                <w:szCs w:val="20"/>
              </w:rPr>
              <w:t>obj_name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56F60B6" w14:textId="77777777" w:rsidR="006C0060" w:rsidRPr="00A73C06" w:rsidRDefault="006C0060" w:rsidP="006C0060">
            <w:pPr>
              <w:rPr>
                <w:rFonts w:ascii="Arial" w:hAnsi="Arial" w:cs="Arial"/>
                <w:sz w:val="20"/>
                <w:szCs w:val="20"/>
              </w:rPr>
            </w:pPr>
            <w:r w:rsidRPr="00A73C06">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E00C7"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0CA40"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3EBF21C"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3F590"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任务对象名称</w:t>
            </w:r>
          </w:p>
        </w:tc>
      </w:tr>
      <w:tr w:rsidR="006C0060" w14:paraId="75A8A18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A5770E3" w14:textId="77777777" w:rsidR="006C0060" w:rsidRPr="00A73C06" w:rsidRDefault="006C0060" w:rsidP="006C0060">
            <w:pPr>
              <w:rPr>
                <w:rFonts w:ascii="Arial" w:hAnsi="Arial" w:cs="Arial"/>
                <w:sz w:val="20"/>
                <w:szCs w:val="20"/>
              </w:rPr>
            </w:pPr>
            <w:r w:rsidRPr="00A73C06">
              <w:rPr>
                <w:rFonts w:ascii="Arial" w:hAnsi="Arial" w:cs="Arial"/>
                <w:sz w:val="20"/>
                <w:szCs w:val="20"/>
              </w:rPr>
              <w:t>action_type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7928071" w14:textId="77777777" w:rsidR="006C0060" w:rsidRPr="00A73C06" w:rsidRDefault="006C0060" w:rsidP="006C0060">
            <w:pPr>
              <w:rPr>
                <w:rFonts w:ascii="Arial" w:hAnsi="Arial" w:cs="Arial"/>
                <w:sz w:val="20"/>
                <w:szCs w:val="20"/>
              </w:rPr>
            </w:pPr>
            <w:r w:rsidRPr="00A73C06">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64FEF"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55858"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B5AFD9D"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03B1C"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任务动作类型</w:t>
            </w:r>
          </w:p>
        </w:tc>
      </w:tr>
      <w:tr w:rsidR="006C0060" w14:paraId="742C672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149715D" w14:textId="77777777" w:rsidR="006C0060" w:rsidRPr="00A73C06" w:rsidRDefault="006C0060" w:rsidP="006C0060">
            <w:pPr>
              <w:rPr>
                <w:rFonts w:ascii="Arial" w:hAnsi="Arial" w:cs="Arial"/>
                <w:sz w:val="20"/>
                <w:szCs w:val="20"/>
              </w:rPr>
            </w:pPr>
            <w:r w:rsidRPr="00A73C06">
              <w:rPr>
                <w:rFonts w:ascii="Arial" w:hAnsi="Arial" w:cs="Arial"/>
                <w:sz w:val="20"/>
                <w:szCs w:val="20"/>
              </w:rPr>
              <w:t>is_block</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98ED4F9" w14:textId="77777777" w:rsidR="006C0060" w:rsidRPr="00A73C06" w:rsidRDefault="006C0060" w:rsidP="006C0060">
            <w:pPr>
              <w:rPr>
                <w:rFonts w:ascii="Arial" w:hAnsi="Arial" w:cs="Arial"/>
                <w:sz w:val="20"/>
                <w:szCs w:val="20"/>
              </w:rPr>
            </w:pPr>
            <w:r w:rsidRPr="00A73C06">
              <w:rPr>
                <w:rFonts w:ascii="Arial" w:hAnsi="Arial" w:cs="Arial"/>
                <w:sz w:val="20"/>
                <w:szCs w:val="20"/>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D4CA4"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216E7"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4AF58844"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96534"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是否阻塞</w:t>
            </w:r>
          </w:p>
        </w:tc>
      </w:tr>
      <w:tr w:rsidR="006C0060" w14:paraId="7A3290B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67F7A78" w14:textId="77777777" w:rsidR="006C0060" w:rsidRPr="00A73C06" w:rsidRDefault="006C0060" w:rsidP="006C0060">
            <w:pPr>
              <w:rPr>
                <w:rFonts w:ascii="Arial" w:hAnsi="Arial" w:cs="Arial"/>
                <w:sz w:val="20"/>
                <w:szCs w:val="20"/>
              </w:rPr>
            </w:pPr>
            <w:r w:rsidRPr="00A73C06">
              <w:rPr>
                <w:rFonts w:ascii="Arial" w:hAnsi="Arial" w:cs="Arial"/>
                <w:sz w:val="20"/>
                <w:szCs w:val="20"/>
              </w:rPr>
              <w:t>start_datetime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38A4C4C" w14:textId="77777777" w:rsidR="006C0060" w:rsidRPr="00A73C06" w:rsidRDefault="006C0060" w:rsidP="006C0060">
            <w:pPr>
              <w:rPr>
                <w:rFonts w:ascii="Arial" w:hAnsi="Arial" w:cs="Arial"/>
                <w:sz w:val="20"/>
                <w:szCs w:val="20"/>
              </w:rPr>
            </w:pPr>
            <w:r w:rsidRPr="00A73C06">
              <w:rPr>
                <w:rFonts w:ascii="Arial" w:hAnsi="Arial" w:cs="Arial"/>
                <w:sz w:val="20"/>
                <w:szCs w:val="20"/>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DDF5F"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EF83B"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1D5DC88" w14:textId="77777777" w:rsidR="006C0060" w:rsidRDefault="006C0060" w:rsidP="006C0060">
            <w:pPr>
              <w:rPr>
                <w:rFonts w:ascii="Arial" w:hAnsi="Arial" w:cs="Arial"/>
                <w:sz w:val="20"/>
                <w:szCs w:val="20"/>
              </w:rPr>
            </w:pPr>
            <w:r>
              <w:rPr>
                <w:rFonts w:ascii="Arial" w:hAnsi="Arial" w:cs="Arial" w:hint="eastAsia"/>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A12DE"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任务开始时间</w:t>
            </w:r>
          </w:p>
        </w:tc>
      </w:tr>
      <w:tr w:rsidR="006C0060" w14:paraId="142FA3F8"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0E75E15" w14:textId="77777777" w:rsidR="006C0060" w:rsidRPr="00A73C06" w:rsidRDefault="006C0060" w:rsidP="006C0060">
            <w:pPr>
              <w:rPr>
                <w:rFonts w:ascii="Arial" w:hAnsi="Arial" w:cs="Arial"/>
                <w:sz w:val="20"/>
                <w:szCs w:val="20"/>
              </w:rPr>
            </w:pPr>
            <w:r w:rsidRPr="00A73C06">
              <w:rPr>
                <w:rFonts w:ascii="Arial" w:hAnsi="Arial" w:cs="Arial"/>
                <w:sz w:val="20"/>
                <w:szCs w:val="20"/>
              </w:rPr>
              <w:t>end_datetime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71100C1" w14:textId="77777777" w:rsidR="006C0060" w:rsidRPr="00A73C06" w:rsidRDefault="006C0060" w:rsidP="006C0060">
            <w:pPr>
              <w:rPr>
                <w:rFonts w:ascii="Arial" w:hAnsi="Arial" w:cs="Arial"/>
                <w:sz w:val="20"/>
                <w:szCs w:val="20"/>
              </w:rPr>
            </w:pPr>
            <w:r w:rsidRPr="00A73C06">
              <w:rPr>
                <w:rFonts w:ascii="Arial" w:hAnsi="Arial" w:cs="Arial"/>
                <w:sz w:val="20"/>
                <w:szCs w:val="20"/>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BDA2"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B5ED23"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256FFCD" w14:textId="77777777" w:rsidR="006C0060" w:rsidRPr="00FE7201" w:rsidRDefault="006C0060" w:rsidP="006C0060">
            <w:pPr>
              <w:rPr>
                <w:rFonts w:ascii="Arial" w:hAnsi="Arial" w:cs="Arial"/>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03C21"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任务结束时间</w:t>
            </w:r>
          </w:p>
        </w:tc>
      </w:tr>
      <w:tr w:rsidR="006C0060" w14:paraId="323FB40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2B21CD1" w14:textId="78AE343C" w:rsidR="006C0060" w:rsidRPr="00A73C06" w:rsidRDefault="00B32F1D" w:rsidP="006C0060">
            <w:pPr>
              <w:rPr>
                <w:rFonts w:ascii="Arial" w:hAnsi="Arial" w:cs="Arial"/>
                <w:sz w:val="20"/>
                <w:szCs w:val="20"/>
              </w:rPr>
            </w:pPr>
            <w:r>
              <w:rPr>
                <w:rFonts w:ascii="Arial" w:hAnsi="Arial" w:cs="Arial" w:hint="eastAsia"/>
                <w:sz w:val="20"/>
                <w:szCs w:val="20"/>
              </w:rPr>
              <w:t>state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608287D" w14:textId="77777777" w:rsidR="006C0060" w:rsidRPr="00A73C06" w:rsidRDefault="006C0060" w:rsidP="006C0060">
            <w:pPr>
              <w:rPr>
                <w:rFonts w:ascii="Arial" w:hAnsi="Arial" w:cs="Arial"/>
                <w:sz w:val="20"/>
                <w:szCs w:val="20"/>
              </w:rPr>
            </w:pPr>
            <w:r w:rsidRPr="00A73C06">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05FD7C"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A3FC0"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1CC7ECC"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93E15"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任务状态</w:t>
            </w:r>
          </w:p>
        </w:tc>
      </w:tr>
      <w:tr w:rsidR="006C0060" w14:paraId="1C5F815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0E92DF4" w14:textId="77777777" w:rsidR="006C0060" w:rsidRPr="00A73C06" w:rsidRDefault="006C0060" w:rsidP="006C0060">
            <w:pPr>
              <w:rPr>
                <w:rFonts w:ascii="Arial" w:hAnsi="Arial" w:cs="Arial"/>
                <w:sz w:val="20"/>
                <w:szCs w:val="20"/>
              </w:rPr>
            </w:pPr>
            <w:r w:rsidRPr="00A73C06">
              <w:rPr>
                <w:rFonts w:ascii="Arial" w:hAnsi="Arial" w:cs="Arial"/>
                <w:sz w:val="20"/>
                <w:szCs w:val="20"/>
              </w:rPr>
              <w:t>owner</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C94CE32" w14:textId="77777777" w:rsidR="006C0060" w:rsidRPr="00A73C06" w:rsidRDefault="006C0060" w:rsidP="006C0060">
            <w:pPr>
              <w:rPr>
                <w:rFonts w:ascii="Arial" w:hAnsi="Arial" w:cs="Arial"/>
                <w:sz w:val="20"/>
                <w:szCs w:val="20"/>
              </w:rPr>
            </w:pPr>
            <w:r w:rsidRPr="00A73C06">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B724DD"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0DFDCF"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7CEF1FF"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6B0F5"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所属者</w:t>
            </w:r>
          </w:p>
        </w:tc>
      </w:tr>
      <w:tr w:rsidR="00B32F1D" w14:paraId="3655397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0DEAC" w14:textId="7E898E5F" w:rsidR="00B32F1D" w:rsidRPr="00A73C06" w:rsidRDefault="00B32F1D" w:rsidP="006C0060">
            <w:pPr>
              <w:widowControl/>
              <w:textAlignment w:val="center"/>
              <w:rPr>
                <w:rFonts w:ascii="Arial" w:hAnsi="Arial" w:cs="Arial"/>
                <w:color w:val="000000"/>
                <w:sz w:val="20"/>
                <w:szCs w:val="20"/>
              </w:rPr>
            </w:pPr>
            <w:r>
              <w:rPr>
                <w:rFonts w:ascii="Arial" w:hAnsi="Arial" w:cs="Arial" w:hint="eastAsia"/>
                <w:color w:val="000000"/>
                <w:sz w:val="20"/>
                <w:szCs w:val="20"/>
              </w:rPr>
              <w:t>sequence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B2369" w14:textId="7E27C90B" w:rsidR="00B32F1D" w:rsidRPr="00A73C06" w:rsidRDefault="00B32F1D"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A2C18" w14:textId="77777777" w:rsidR="00B32F1D" w:rsidRDefault="00B32F1D"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A49FF" w14:textId="01BD7D7B" w:rsidR="00B32F1D" w:rsidRDefault="00B32F1D" w:rsidP="006C0060">
            <w:pPr>
              <w:rPr>
                <w:rFonts w:ascii="Arial" w:hAnsi="Arial" w:cs="Arial"/>
                <w:color w:val="000000"/>
                <w:sz w:val="20"/>
                <w:szCs w:val="20"/>
              </w:rPr>
            </w:pPr>
            <w:r>
              <w:rPr>
                <w:rFonts w:ascii="Arial" w:hAnsi="Arial" w:cs="Arial" w:hint="eastAsia"/>
                <w:color w:val="000000"/>
                <w:sz w:val="20"/>
                <w:szCs w:val="20"/>
              </w:rPr>
              <w:t>YES</w:t>
            </w: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37574BC" w14:textId="5758B8FC" w:rsidR="00B32F1D" w:rsidRDefault="00B32F1D" w:rsidP="006C0060">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C1382" w14:textId="08682DD9" w:rsidR="00B32F1D" w:rsidRDefault="00B32F1D" w:rsidP="006C0060">
            <w:pPr>
              <w:widowControl/>
              <w:textAlignment w:val="center"/>
              <w:rPr>
                <w:rFonts w:hAnsi="宋体" w:cs="宋体" w:hint="eastAsia"/>
                <w:color w:val="000000"/>
                <w:sz w:val="20"/>
                <w:szCs w:val="20"/>
              </w:rPr>
            </w:pPr>
            <w:r>
              <w:rPr>
                <w:rFonts w:hAnsi="宋体" w:cs="宋体" w:hint="eastAsia"/>
                <w:color w:val="000000"/>
                <w:sz w:val="20"/>
                <w:szCs w:val="20"/>
              </w:rPr>
              <w:t>自增顺序</w:t>
            </w:r>
          </w:p>
        </w:tc>
      </w:tr>
      <w:tr w:rsidR="006C0060" w14:paraId="3B4271C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2CF3D" w14:textId="77777777" w:rsidR="006C0060" w:rsidRPr="00A73C06" w:rsidRDefault="006C0060" w:rsidP="006C0060">
            <w:pPr>
              <w:widowControl/>
              <w:textAlignment w:val="center"/>
              <w:rPr>
                <w:rFonts w:ascii="Arial" w:hAnsi="Arial" w:cs="Arial"/>
                <w:color w:val="000000"/>
                <w:sz w:val="20"/>
                <w:szCs w:val="20"/>
              </w:rPr>
            </w:pPr>
            <w:r w:rsidRPr="00A73C06">
              <w:rPr>
                <w:rFonts w:ascii="Arial" w:hAnsi="Arial" w:cs="Arial"/>
                <w:color w:val="000000"/>
                <w:sz w:val="20"/>
                <w:szCs w:val="20"/>
              </w:rPr>
              <w:lastRenderedPageBreak/>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513B3" w14:textId="77777777" w:rsidR="006C0060" w:rsidRPr="00A73C06" w:rsidRDefault="006C0060" w:rsidP="006C0060">
            <w:pPr>
              <w:widowControl/>
              <w:textAlignment w:val="center"/>
              <w:rPr>
                <w:rFonts w:ascii="Arial" w:hAnsi="Arial" w:cs="Arial"/>
                <w:color w:val="000000"/>
                <w:kern w:val="0"/>
                <w:sz w:val="20"/>
                <w:szCs w:val="20"/>
                <w:lang w:bidi="ar"/>
              </w:rPr>
            </w:pPr>
            <w:r w:rsidRPr="00A73C06">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1B13C"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94AB3"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2A039131" w14:textId="77777777" w:rsidR="006C0060"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E5C84F"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创建时间</w:t>
            </w:r>
          </w:p>
        </w:tc>
      </w:tr>
      <w:tr w:rsidR="006C0060" w14:paraId="6B98588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42C38" w14:textId="77777777" w:rsidR="006C0060" w:rsidRPr="00A73C06" w:rsidRDefault="006C0060" w:rsidP="006C0060">
            <w:pPr>
              <w:widowControl/>
              <w:textAlignment w:val="center"/>
              <w:rPr>
                <w:rFonts w:ascii="Arial" w:hAnsi="Arial" w:cs="Arial"/>
                <w:color w:val="000000"/>
                <w:sz w:val="20"/>
                <w:szCs w:val="20"/>
              </w:rPr>
            </w:pPr>
            <w:r w:rsidRPr="00A73C06">
              <w:rPr>
                <w:rFonts w:ascii="Arial" w:hAnsi="Arial" w:cs="Arial"/>
                <w:color w:val="000000"/>
                <w:sz w:val="20"/>
                <w:szCs w:val="20"/>
              </w:rPr>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15861" w14:textId="77777777" w:rsidR="006C0060" w:rsidRPr="00A73C06" w:rsidRDefault="006C0060" w:rsidP="006C0060">
            <w:pPr>
              <w:widowControl/>
              <w:textAlignment w:val="center"/>
              <w:rPr>
                <w:rFonts w:ascii="Arial" w:hAnsi="Arial" w:cs="Arial"/>
                <w:color w:val="000000"/>
                <w:kern w:val="0"/>
                <w:sz w:val="20"/>
                <w:szCs w:val="20"/>
                <w:lang w:bidi="ar"/>
              </w:rPr>
            </w:pPr>
            <w:r w:rsidRPr="00A73C06">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85AC8"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F6075"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55C42C03"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622E"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创建者</w:t>
            </w:r>
          </w:p>
        </w:tc>
      </w:tr>
    </w:tbl>
    <w:p w14:paraId="4E89EAE5" w14:textId="77777777" w:rsidR="006C0060" w:rsidRDefault="006C0060" w:rsidP="006C0060"/>
    <w:p w14:paraId="1C052CBC" w14:textId="77777777" w:rsidR="006C0060" w:rsidRDefault="006C0060" w:rsidP="006C0060">
      <w:pPr>
        <w:pStyle w:val="20"/>
        <w:keepNext/>
        <w:spacing w:after="240"/>
        <w:jc w:val="left"/>
      </w:pPr>
      <w:r>
        <w:rPr>
          <w:rFonts w:hint="eastAsia"/>
        </w:rPr>
        <w:t xml:space="preserve"> </w:t>
      </w:r>
      <w:bookmarkStart w:id="51" w:name="_Toc72416906"/>
      <w:r>
        <w:rPr>
          <w:rFonts w:hint="eastAsia"/>
        </w:rPr>
        <w:t>单元表</w:t>
      </w:r>
      <w:bookmarkEnd w:id="51"/>
    </w:p>
    <w:p w14:paraId="0D91DE19"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unit</w:t>
      </w:r>
    </w:p>
    <w:p w14:paraId="30022898" w14:textId="77777777" w:rsidR="006C0060" w:rsidRDefault="006C0060" w:rsidP="006C0060">
      <w:pPr>
        <w:pStyle w:val="aff9"/>
        <w:spacing w:beforeLines="50" w:before="156" w:afterLines="0"/>
        <w:ind w:left="420"/>
      </w:pPr>
      <w:r>
        <w:rPr>
          <w:rFonts w:hint="eastAsia"/>
        </w:rPr>
        <w:t>用途说明：</w:t>
      </w:r>
      <w:r>
        <w:rPr>
          <w:rFonts w:hint="eastAsia"/>
          <w:b w:val="0"/>
        </w:rPr>
        <w:t>用于存储平台单元信息</w:t>
      </w:r>
    </w:p>
    <w:p w14:paraId="5DDC1BF2"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1C73F719"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6028ECC0"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1D0F79CA"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75BFED68"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5F03A35E"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299F3F44"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5D4ADFAE"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B32F1D" w14:paraId="21C8603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7DB283D" w14:textId="77777777" w:rsidR="00B32F1D" w:rsidRPr="00027693" w:rsidRDefault="00B32F1D" w:rsidP="00B32F1D">
            <w:pPr>
              <w:rPr>
                <w:rFonts w:ascii="Arial" w:hAnsi="Arial" w:cs="Arial"/>
                <w:sz w:val="20"/>
                <w:szCs w:val="20"/>
              </w:rPr>
            </w:pPr>
            <w:r w:rsidRPr="00027693">
              <w:rPr>
                <w:rFonts w:ascii="Arial" w:hAnsi="Arial" w:cs="Arial"/>
                <w:sz w:val="20"/>
                <w:szCs w:val="20"/>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DA381CE" w14:textId="33E5A63C" w:rsidR="00B32F1D" w:rsidRPr="00027693" w:rsidRDefault="00B32F1D" w:rsidP="00B32F1D">
            <w:pPr>
              <w:rPr>
                <w:rFonts w:ascii="Arial" w:hAnsi="Arial" w:cs="Arial"/>
                <w:sz w:val="20"/>
                <w:szCs w:val="20"/>
              </w:rPr>
            </w:pPr>
            <w:r w:rsidRPr="00A73C06">
              <w:rPr>
                <w:rFonts w:ascii="Arial" w:hAnsi="Arial" w:cs="Arial"/>
                <w:sz w:val="20"/>
                <w:szCs w:val="20"/>
              </w:rPr>
              <w:t>varchar(</w:t>
            </w:r>
            <w:r>
              <w:rPr>
                <w:rFonts w:ascii="Arial" w:hAnsi="Arial" w:cs="Arial"/>
                <w:sz w:val="20"/>
                <w:szCs w:val="20"/>
              </w:rPr>
              <w:t>64</w:t>
            </w:r>
            <w:r w:rsidRPr="00A73C06">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786EB" w14:textId="548B3382" w:rsidR="00B32F1D" w:rsidRPr="00FE7201" w:rsidRDefault="00B32F1D" w:rsidP="00B32F1D">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F98FF" w14:textId="7B43DBEA" w:rsidR="00B32F1D" w:rsidRPr="00FE7201"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45D4E3E" w14:textId="60B70F70" w:rsidR="00B32F1D" w:rsidRPr="00FE7201" w:rsidRDefault="00B32F1D" w:rsidP="00B32F1D">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F9808" w14:textId="75A84258"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单元</w:t>
            </w:r>
            <w:r>
              <w:rPr>
                <w:rFonts w:hAnsi="宋体" w:cs="宋体" w:hint="eastAsia"/>
                <w:color w:val="000000"/>
                <w:kern w:val="0"/>
                <w:sz w:val="20"/>
                <w:szCs w:val="20"/>
                <w:lang w:bidi="ar"/>
              </w:rPr>
              <w:t>ID</w:t>
            </w:r>
            <w:r>
              <w:rPr>
                <w:rFonts w:hAnsi="宋体" w:cs="宋体"/>
                <w:color w:val="000000"/>
                <w:kern w:val="0"/>
                <w:sz w:val="20"/>
                <w:szCs w:val="20"/>
                <w:lang w:bidi="ar"/>
              </w:rPr>
              <w:t xml:space="preserve"> </w:t>
            </w:r>
          </w:p>
        </w:tc>
      </w:tr>
      <w:tr w:rsidR="00B32F1D" w14:paraId="7E8DA8D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F211599" w14:textId="77777777" w:rsidR="00B32F1D" w:rsidRPr="00027693" w:rsidRDefault="00B32F1D" w:rsidP="00B32F1D">
            <w:pPr>
              <w:rPr>
                <w:rFonts w:ascii="Arial" w:hAnsi="Arial" w:cs="Arial"/>
                <w:sz w:val="20"/>
                <w:szCs w:val="20"/>
              </w:rPr>
            </w:pPr>
            <w:r w:rsidRPr="00027693">
              <w:rPr>
                <w:rFonts w:ascii="Arial" w:hAnsi="Arial" w:cs="Arial"/>
                <w:sz w:val="20"/>
                <w:szCs w:val="20"/>
              </w:rPr>
              <w:t>serv_id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34657B6" w14:textId="463925CD" w:rsidR="00B32F1D" w:rsidRPr="00027693" w:rsidRDefault="00B32F1D" w:rsidP="00B32F1D">
            <w:pPr>
              <w:rPr>
                <w:rFonts w:ascii="Arial" w:hAnsi="Arial" w:cs="Arial"/>
                <w:sz w:val="20"/>
                <w:szCs w:val="20"/>
              </w:rPr>
            </w:pPr>
            <w:r w:rsidRPr="00A73C06">
              <w:rPr>
                <w:rFonts w:ascii="Arial" w:hAnsi="Arial" w:cs="Arial"/>
                <w:sz w:val="20"/>
                <w:szCs w:val="20"/>
              </w:rPr>
              <w:t>varchar(</w:t>
            </w:r>
            <w:r>
              <w:rPr>
                <w:rFonts w:ascii="Arial" w:hAnsi="Arial" w:cs="Arial"/>
                <w:sz w:val="20"/>
                <w:szCs w:val="20"/>
              </w:rPr>
              <w:t>64</w:t>
            </w:r>
            <w:r w:rsidRPr="00A73C06">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FC5BF" w14:textId="77777777" w:rsidR="00B32F1D" w:rsidRPr="00FE7201" w:rsidRDefault="00B32F1D" w:rsidP="00B32F1D">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2080E" w14:textId="77777777" w:rsidR="00B32F1D" w:rsidRDefault="00B32F1D" w:rsidP="00B32F1D">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9ABC87E" w14:textId="5DFBFA6D" w:rsidR="00B32F1D" w:rsidRDefault="00B32F1D" w:rsidP="00B32F1D">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76796" w14:textId="2A84BA16" w:rsidR="00B32F1D" w:rsidRDefault="00B32F1D" w:rsidP="00B32F1D">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w:t>
            </w:r>
            <w:r>
              <w:rPr>
                <w:rFonts w:hAnsi="宋体" w:cs="宋体" w:hint="eastAsia"/>
                <w:color w:val="000000"/>
                <w:kern w:val="0"/>
                <w:sz w:val="20"/>
                <w:szCs w:val="20"/>
                <w:lang w:bidi="ar"/>
              </w:rPr>
              <w:t>服务</w:t>
            </w:r>
            <w:r>
              <w:rPr>
                <w:rFonts w:hAnsi="宋体" w:cs="宋体" w:hint="eastAsia"/>
                <w:color w:val="000000"/>
                <w:kern w:val="0"/>
                <w:sz w:val="20"/>
                <w:szCs w:val="20"/>
                <w:lang w:bidi="ar"/>
              </w:rPr>
              <w:t>ID</w:t>
            </w:r>
          </w:p>
        </w:tc>
      </w:tr>
      <w:tr w:rsidR="006C0060" w14:paraId="5B89FB55"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B93985A" w14:textId="77777777" w:rsidR="006C0060" w:rsidRPr="00027693" w:rsidRDefault="006C0060" w:rsidP="006C0060">
            <w:pPr>
              <w:rPr>
                <w:rFonts w:ascii="Arial" w:hAnsi="Arial" w:cs="Arial"/>
                <w:sz w:val="20"/>
                <w:szCs w:val="20"/>
              </w:rPr>
            </w:pPr>
            <w:r w:rsidRPr="00027693">
              <w:rPr>
                <w:rFonts w:ascii="Arial" w:hAnsi="Arial" w:cs="Arial"/>
                <w:sz w:val="20"/>
                <w:szCs w:val="20"/>
              </w:rPr>
              <w:t>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08487091" w14:textId="77777777" w:rsidR="006C0060" w:rsidRPr="00027693" w:rsidRDefault="006C0060" w:rsidP="006C0060">
            <w:pPr>
              <w:rPr>
                <w:rFonts w:ascii="Arial" w:hAnsi="Arial" w:cs="Arial"/>
                <w:sz w:val="20"/>
                <w:szCs w:val="20"/>
              </w:rPr>
            </w:pPr>
            <w:r w:rsidRPr="00027693">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3232C"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9272D"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EA0BB2B" w14:textId="77777777" w:rsidR="006C0060" w:rsidRDefault="006C0060" w:rsidP="006C006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47F3"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单元类型</w:t>
            </w:r>
          </w:p>
        </w:tc>
      </w:tr>
      <w:tr w:rsidR="006C0060" w14:paraId="5A09C30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77BE5B6" w14:textId="77777777" w:rsidR="006C0060" w:rsidRPr="00027693" w:rsidRDefault="006C0060" w:rsidP="006C0060">
            <w:pPr>
              <w:rPr>
                <w:rFonts w:ascii="Arial" w:hAnsi="Arial" w:cs="Arial"/>
                <w:sz w:val="20"/>
                <w:szCs w:val="20"/>
              </w:rPr>
            </w:pPr>
            <w:r w:rsidRPr="00027693">
              <w:rPr>
                <w:rFonts w:ascii="Arial" w:hAnsi="Arial" w:cs="Arial"/>
                <w:sz w:val="20"/>
                <w:szCs w:val="20"/>
              </w:rPr>
              <w:t>relate_id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7285E4B" w14:textId="77777777" w:rsidR="006C0060" w:rsidRPr="00027693" w:rsidRDefault="006C0060" w:rsidP="006C0060">
            <w:pPr>
              <w:rPr>
                <w:rFonts w:ascii="Arial" w:hAnsi="Arial" w:cs="Arial"/>
                <w:sz w:val="20"/>
                <w:szCs w:val="20"/>
              </w:rPr>
            </w:pPr>
            <w:r w:rsidRPr="00027693">
              <w:rPr>
                <w:rFonts w:ascii="Arial" w:hAnsi="Arial" w:cs="Arial"/>
                <w:sz w:val="20"/>
                <w:szCs w:val="20"/>
              </w:rPr>
              <w:t>varchar(64)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641A7"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19EC6"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A34FC8E" w14:textId="77777777" w:rsidR="006C0060" w:rsidRDefault="006C0060" w:rsidP="006C0060">
            <w:pPr>
              <w:rPr>
                <w:rFonts w:ascii="Arial" w:hAnsi="Arial" w:cs="Arial"/>
                <w:sz w:val="20"/>
                <w:szCs w:val="20"/>
              </w:rPr>
            </w:pPr>
            <w:r>
              <w:rPr>
                <w:rFonts w:ascii="Arial" w:hAnsi="Arial" w:cs="Arial" w:hint="eastAsia"/>
                <w:sz w:val="20"/>
                <w:szCs w:val="20"/>
              </w:rPr>
              <w:t>Y</w:t>
            </w:r>
            <w:r>
              <w:rPr>
                <w:rFonts w:ascii="Arial" w:hAnsi="Arial" w:cs="Arial"/>
                <w:sz w:val="20"/>
                <w:szCs w:val="20"/>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99946"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关联ID</w:t>
            </w:r>
          </w:p>
        </w:tc>
      </w:tr>
    </w:tbl>
    <w:p w14:paraId="1509DF04" w14:textId="77777777" w:rsidR="006C0060" w:rsidRDefault="006C0060" w:rsidP="006C0060"/>
    <w:p w14:paraId="36BD5CE4" w14:textId="77777777" w:rsidR="006C0060" w:rsidRDefault="006C0060" w:rsidP="006C0060">
      <w:pPr>
        <w:pStyle w:val="20"/>
        <w:keepNext/>
        <w:spacing w:after="240"/>
        <w:jc w:val="left"/>
      </w:pPr>
      <w:r>
        <w:rPr>
          <w:rFonts w:hint="eastAsia"/>
        </w:rPr>
        <w:t xml:space="preserve"> </w:t>
      </w:r>
      <w:bookmarkStart w:id="52" w:name="_Toc72416907"/>
      <w:r>
        <w:rPr>
          <w:rFonts w:hint="eastAsia"/>
        </w:rPr>
        <w:t>用户表</w:t>
      </w:r>
      <w:bookmarkEnd w:id="52"/>
    </w:p>
    <w:p w14:paraId="19A178C3" w14:textId="77777777" w:rsidR="006C0060" w:rsidRDefault="006C0060" w:rsidP="006C0060">
      <w:pPr>
        <w:pStyle w:val="aff9"/>
        <w:spacing w:beforeLines="50" w:before="156" w:afterLines="0"/>
        <w:ind w:left="420"/>
        <w:rPr>
          <w:b w:val="0"/>
        </w:rPr>
      </w:pPr>
      <w:r>
        <w:rPr>
          <w:rFonts w:hint="eastAsia"/>
        </w:rPr>
        <w:t>表名称：</w:t>
      </w:r>
      <w:r>
        <w:rPr>
          <w:b w:val="0"/>
        </w:rPr>
        <w:t>tbl_</w:t>
      </w:r>
      <w:r>
        <w:rPr>
          <w:rFonts w:hint="eastAsia"/>
          <w:b w:val="0"/>
        </w:rPr>
        <w:t>user</w:t>
      </w:r>
    </w:p>
    <w:p w14:paraId="62A293D3" w14:textId="77777777" w:rsidR="006C0060" w:rsidRDefault="006C0060" w:rsidP="006C0060">
      <w:pPr>
        <w:pStyle w:val="aff9"/>
        <w:spacing w:beforeLines="50" w:before="156" w:afterLines="0"/>
        <w:ind w:left="420"/>
      </w:pPr>
      <w:r>
        <w:rPr>
          <w:rFonts w:hint="eastAsia"/>
        </w:rPr>
        <w:t>用途说明：</w:t>
      </w:r>
      <w:r>
        <w:rPr>
          <w:rFonts w:hint="eastAsia"/>
          <w:b w:val="0"/>
        </w:rPr>
        <w:t>用于存储平台用户信息</w:t>
      </w:r>
    </w:p>
    <w:p w14:paraId="120DEE55" w14:textId="77777777" w:rsidR="006C0060" w:rsidRDefault="006C0060" w:rsidP="006C0060">
      <w:pPr>
        <w:pStyle w:val="aff9"/>
        <w:spacing w:beforeLines="0" w:afterLines="0"/>
        <w:ind w:leftChars="0" w:left="0"/>
      </w:pPr>
    </w:p>
    <w:tbl>
      <w:tblPr>
        <w:tblW w:w="8386" w:type="dxa"/>
        <w:tblLayout w:type="fixed"/>
        <w:tblCellMar>
          <w:top w:w="15" w:type="dxa"/>
          <w:left w:w="15" w:type="dxa"/>
          <w:bottom w:w="15" w:type="dxa"/>
          <w:right w:w="15" w:type="dxa"/>
        </w:tblCellMar>
        <w:tblLook w:val="04A0" w:firstRow="1" w:lastRow="0" w:firstColumn="1" w:lastColumn="0" w:noHBand="0" w:noVBand="1"/>
      </w:tblPr>
      <w:tblGrid>
        <w:gridCol w:w="2551"/>
        <w:gridCol w:w="1215"/>
        <w:gridCol w:w="480"/>
        <w:gridCol w:w="660"/>
        <w:gridCol w:w="840"/>
        <w:gridCol w:w="2640"/>
      </w:tblGrid>
      <w:tr w:rsidR="006C0060" w:rsidRPr="00990C5C" w14:paraId="182B2385" w14:textId="77777777" w:rsidTr="006C0060">
        <w:trPr>
          <w:trHeight w:val="330"/>
        </w:trPr>
        <w:tc>
          <w:tcPr>
            <w:tcW w:w="2551" w:type="dxa"/>
            <w:tcBorders>
              <w:top w:val="single" w:sz="4" w:space="0" w:color="000000"/>
              <w:left w:val="single" w:sz="4" w:space="0" w:color="000000"/>
              <w:right w:val="single" w:sz="4" w:space="0" w:color="000000"/>
            </w:tcBorders>
            <w:shd w:val="clear" w:color="auto" w:fill="D9D9D9" w:themeFill="background1" w:themeFillShade="D9"/>
          </w:tcPr>
          <w:p w14:paraId="3B7CDCD7" w14:textId="77777777" w:rsidR="006C0060" w:rsidRPr="00990C5C" w:rsidRDefault="006C0060" w:rsidP="006C0060">
            <w:pPr>
              <w:rPr>
                <w:rFonts w:hAnsi="宋体" w:cs="Arial"/>
                <w:sz w:val="20"/>
                <w:szCs w:val="20"/>
              </w:rPr>
            </w:pPr>
            <w:r w:rsidRPr="00990C5C">
              <w:rPr>
                <w:rFonts w:hAnsi="宋体" w:cs="Arial"/>
                <w:b/>
                <w:color w:val="000000"/>
                <w:kern w:val="0"/>
                <w:sz w:val="20"/>
                <w:szCs w:val="20"/>
                <w:lang w:bidi="ar"/>
              </w:rPr>
              <w:t>列名</w:t>
            </w:r>
          </w:p>
        </w:tc>
        <w:tc>
          <w:tcPr>
            <w:tcW w:w="1215" w:type="dxa"/>
            <w:tcBorders>
              <w:top w:val="single" w:sz="4" w:space="0" w:color="000000"/>
              <w:left w:val="single" w:sz="4" w:space="0" w:color="000000"/>
              <w:right w:val="single" w:sz="4" w:space="0" w:color="000000"/>
            </w:tcBorders>
            <w:shd w:val="clear" w:color="auto" w:fill="D9D9D9" w:themeFill="background1" w:themeFillShade="D9"/>
            <w:vAlign w:val="center"/>
          </w:tcPr>
          <w:p w14:paraId="4030F328" w14:textId="77777777" w:rsidR="006C0060" w:rsidRPr="00990C5C" w:rsidRDefault="006C0060" w:rsidP="006C0060">
            <w:pPr>
              <w:widowControl/>
              <w:textAlignment w:val="center"/>
              <w:rPr>
                <w:rFonts w:hAnsi="宋体" w:cs="Arial"/>
                <w:b/>
                <w:color w:val="000000"/>
                <w:sz w:val="20"/>
                <w:szCs w:val="20"/>
              </w:rPr>
            </w:pPr>
            <w:r w:rsidRPr="00990C5C">
              <w:rPr>
                <w:rFonts w:hAnsi="宋体" w:cs="Arial"/>
                <w:b/>
                <w:color w:val="000000"/>
                <w:kern w:val="0"/>
                <w:sz w:val="20"/>
                <w:szCs w:val="20"/>
                <w:lang w:bidi="ar"/>
              </w:rPr>
              <w:t>字段类型</w:t>
            </w:r>
          </w:p>
        </w:tc>
        <w:tc>
          <w:tcPr>
            <w:tcW w:w="480" w:type="dxa"/>
            <w:tcBorders>
              <w:top w:val="single" w:sz="4" w:space="0" w:color="000000"/>
              <w:left w:val="single" w:sz="4" w:space="0" w:color="000000"/>
              <w:right w:val="single" w:sz="4" w:space="0" w:color="000000"/>
            </w:tcBorders>
            <w:shd w:val="clear" w:color="auto" w:fill="D9D9D9" w:themeFill="background1" w:themeFillShade="D9"/>
            <w:vAlign w:val="center"/>
          </w:tcPr>
          <w:p w14:paraId="30ED1136"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主键</w:t>
            </w:r>
          </w:p>
        </w:tc>
        <w:tc>
          <w:tcPr>
            <w:tcW w:w="660" w:type="dxa"/>
            <w:tcBorders>
              <w:top w:val="single" w:sz="4" w:space="0" w:color="000000"/>
              <w:left w:val="single" w:sz="4" w:space="0" w:color="000000"/>
              <w:right w:val="single" w:sz="4" w:space="0" w:color="000000"/>
            </w:tcBorders>
            <w:shd w:val="clear" w:color="auto" w:fill="D9D9D9" w:themeFill="background1" w:themeFillShade="D9"/>
            <w:vAlign w:val="center"/>
          </w:tcPr>
          <w:p w14:paraId="11BA09A1"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自增列</w:t>
            </w:r>
          </w:p>
        </w:tc>
        <w:tc>
          <w:tcPr>
            <w:tcW w:w="840" w:type="dxa"/>
            <w:tcBorders>
              <w:top w:val="single" w:sz="4" w:space="0" w:color="000000"/>
              <w:left w:val="single" w:sz="4" w:space="0" w:color="000000"/>
              <w:right w:val="single" w:sz="4" w:space="0" w:color="000000"/>
            </w:tcBorders>
            <w:shd w:val="clear" w:color="auto" w:fill="D9D9D9" w:themeFill="background1" w:themeFillShade="D9"/>
            <w:vAlign w:val="center"/>
          </w:tcPr>
          <w:p w14:paraId="29102421" w14:textId="77777777" w:rsidR="006C0060" w:rsidRPr="00990C5C" w:rsidRDefault="006C0060" w:rsidP="006C0060">
            <w:pPr>
              <w:widowControl/>
              <w:textAlignment w:val="center"/>
              <w:rPr>
                <w:rFonts w:ascii="Arial" w:hAnsi="Arial" w:cs="Arial"/>
                <w:b/>
                <w:color w:val="000000"/>
                <w:sz w:val="20"/>
                <w:szCs w:val="20"/>
              </w:rPr>
            </w:pPr>
            <w:r w:rsidRPr="00990C5C">
              <w:rPr>
                <w:rFonts w:ascii="Arial" w:hAnsi="Arial" w:cs="Arial"/>
                <w:b/>
                <w:color w:val="000000"/>
                <w:kern w:val="0"/>
                <w:sz w:val="20"/>
                <w:szCs w:val="20"/>
                <w:lang w:bidi="ar"/>
              </w:rPr>
              <w:t>允许为空</w:t>
            </w:r>
          </w:p>
        </w:tc>
        <w:tc>
          <w:tcPr>
            <w:tcW w:w="2640" w:type="dxa"/>
            <w:tcBorders>
              <w:top w:val="single" w:sz="4" w:space="0" w:color="000000"/>
              <w:left w:val="single" w:sz="4" w:space="0" w:color="000000"/>
              <w:right w:val="single" w:sz="4" w:space="0" w:color="000000"/>
            </w:tcBorders>
            <w:shd w:val="clear" w:color="auto" w:fill="D9D9D9" w:themeFill="background1" w:themeFillShade="D9"/>
            <w:vAlign w:val="center"/>
          </w:tcPr>
          <w:p w14:paraId="6B46DA21" w14:textId="77777777" w:rsidR="006C0060" w:rsidRPr="00990C5C" w:rsidRDefault="006C0060" w:rsidP="006C0060">
            <w:pPr>
              <w:widowControl/>
              <w:textAlignment w:val="center"/>
              <w:rPr>
                <w:rFonts w:hAnsi="宋体" w:cs="宋体"/>
                <w:b/>
                <w:color w:val="000000"/>
                <w:sz w:val="20"/>
                <w:szCs w:val="20"/>
              </w:rPr>
            </w:pPr>
            <w:r w:rsidRPr="00990C5C">
              <w:rPr>
                <w:rFonts w:hAnsi="宋体" w:cs="宋体" w:hint="eastAsia"/>
                <w:b/>
                <w:color w:val="000000"/>
                <w:kern w:val="0"/>
                <w:sz w:val="20"/>
                <w:szCs w:val="20"/>
                <w:lang w:bidi="ar"/>
              </w:rPr>
              <w:t>备注</w:t>
            </w:r>
          </w:p>
        </w:tc>
      </w:tr>
      <w:tr w:rsidR="006C0060" w14:paraId="0EA53F4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69FE4A6" w14:textId="77777777" w:rsidR="006C0060" w:rsidRPr="00027693" w:rsidRDefault="006C0060" w:rsidP="006C0060">
            <w:pPr>
              <w:rPr>
                <w:rFonts w:ascii="Arial" w:hAnsi="Arial" w:cs="Arial"/>
                <w:sz w:val="20"/>
                <w:szCs w:val="20"/>
              </w:rPr>
            </w:pPr>
            <w:r w:rsidRPr="00027693">
              <w:rPr>
                <w:rFonts w:ascii="Arial" w:hAnsi="Arial" w:cs="Arial"/>
                <w:sz w:val="20"/>
                <w:szCs w:val="20"/>
              </w:rPr>
              <w:t>username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7F1387B2" w14:textId="77777777" w:rsidR="006C0060" w:rsidRPr="00027693" w:rsidRDefault="006C0060" w:rsidP="006C0060">
            <w:pPr>
              <w:rPr>
                <w:rFonts w:ascii="Arial" w:hAnsi="Arial" w:cs="Arial"/>
                <w:sz w:val="20"/>
                <w:szCs w:val="20"/>
              </w:rPr>
            </w:pPr>
            <w:r w:rsidRPr="00027693">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9BE3D" w14:textId="787DF5AA" w:rsidR="006C0060" w:rsidRPr="00FE7201" w:rsidRDefault="00B32F1D" w:rsidP="006C0060">
            <w:pPr>
              <w:rPr>
                <w:rFonts w:ascii="Arial" w:hAnsi="Arial" w:cs="Arial"/>
                <w:color w:val="000000"/>
                <w:sz w:val="20"/>
                <w:szCs w:val="20"/>
              </w:rPr>
            </w:pPr>
            <w:r>
              <w:rPr>
                <w:rFonts w:ascii="Arial" w:hAnsi="Arial" w:cs="Arial" w:hint="eastAsia"/>
                <w:color w:val="000000"/>
                <w:sz w:val="20"/>
                <w:szCs w:val="20"/>
              </w:rPr>
              <w:t>YES</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3E654"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177F8E2" w14:textId="77777777" w:rsidR="006C0060" w:rsidRDefault="006C0060" w:rsidP="006C006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3E42C"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用户名</w:t>
            </w:r>
          </w:p>
        </w:tc>
      </w:tr>
      <w:tr w:rsidR="006C0060" w14:paraId="4D78EF24"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47A6C93" w14:textId="77777777" w:rsidR="006C0060" w:rsidRPr="00027693" w:rsidRDefault="006C0060" w:rsidP="006C0060">
            <w:pPr>
              <w:rPr>
                <w:rFonts w:ascii="Arial" w:hAnsi="Arial" w:cs="Arial"/>
                <w:sz w:val="20"/>
                <w:szCs w:val="20"/>
              </w:rPr>
            </w:pPr>
            <w:r w:rsidRPr="00027693">
              <w:rPr>
                <w:rFonts w:ascii="Arial" w:hAnsi="Arial" w:cs="Arial"/>
                <w:sz w:val="20"/>
                <w:szCs w:val="20"/>
              </w:rPr>
              <w:t>auth_type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7A42A0F" w14:textId="77777777" w:rsidR="006C0060" w:rsidRPr="00027693" w:rsidRDefault="006C0060" w:rsidP="006C0060">
            <w:pPr>
              <w:rPr>
                <w:rFonts w:ascii="Arial" w:hAnsi="Arial" w:cs="Arial"/>
                <w:sz w:val="20"/>
                <w:szCs w:val="20"/>
              </w:rPr>
            </w:pPr>
            <w:r w:rsidRPr="00027693">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E2F3C"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6C399"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15DAA445" w14:textId="77777777" w:rsidR="006C0060" w:rsidRDefault="006C0060" w:rsidP="006C0060">
            <w:pPr>
              <w:rPr>
                <w:rFonts w:ascii="Arial" w:hAnsi="Arial" w:cs="Arial"/>
                <w:sz w:val="20"/>
                <w:szCs w:val="20"/>
              </w:rPr>
            </w:pPr>
            <w:r>
              <w:rPr>
                <w:rFonts w:ascii="Arial" w:hAnsi="Arial" w:cs="Arial" w:hint="eastAsia"/>
                <w:sz w:val="20"/>
                <w:szCs w:val="20"/>
              </w:rPr>
              <w:t>N</w:t>
            </w:r>
            <w:r>
              <w:rPr>
                <w:rFonts w:ascii="Arial" w:hAnsi="Arial" w:cs="Arial"/>
                <w:sz w:val="20"/>
                <w:szCs w:val="20"/>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C9CD1"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认证方式</w:t>
            </w:r>
          </w:p>
        </w:tc>
      </w:tr>
      <w:tr w:rsidR="006C0060" w14:paraId="3B9EDCA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37B239A" w14:textId="77777777" w:rsidR="006C0060" w:rsidRPr="00027693" w:rsidRDefault="006C0060" w:rsidP="006C0060">
            <w:pPr>
              <w:rPr>
                <w:rFonts w:ascii="Arial" w:hAnsi="Arial" w:cs="Arial"/>
                <w:sz w:val="20"/>
                <w:szCs w:val="20"/>
              </w:rPr>
            </w:pPr>
            <w:r w:rsidRPr="00027693">
              <w:rPr>
                <w:rFonts w:ascii="Arial" w:hAnsi="Arial" w:cs="Arial"/>
                <w:sz w:val="20"/>
                <w:szCs w:val="20"/>
              </w:rPr>
              <w:t>password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16119786" w14:textId="77777777" w:rsidR="006C0060" w:rsidRPr="00027693" w:rsidRDefault="006C0060" w:rsidP="006C0060">
            <w:pPr>
              <w:rPr>
                <w:rFonts w:ascii="Arial" w:hAnsi="Arial" w:cs="Arial"/>
                <w:sz w:val="20"/>
                <w:szCs w:val="20"/>
              </w:rPr>
            </w:pPr>
            <w:r w:rsidRPr="00027693">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EBB95"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F1D0B"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32A07A4" w14:textId="77777777" w:rsidR="006C0060" w:rsidRDefault="006C0060" w:rsidP="006C0060">
            <w:pPr>
              <w:rPr>
                <w:rFonts w:ascii="Arial" w:hAnsi="Arial" w:cs="Arial"/>
                <w:sz w:val="20"/>
                <w:szCs w:val="20"/>
              </w:rPr>
            </w:pPr>
            <w:r>
              <w:rPr>
                <w:rFonts w:ascii="Arial" w:hAnsi="Arial" w:cs="Arial" w:hint="eastAsia"/>
                <w:sz w:val="20"/>
                <w:szCs w:val="20"/>
              </w:rPr>
              <w:t>Y</w:t>
            </w:r>
            <w:r>
              <w:rPr>
                <w:rFonts w:ascii="Arial" w:hAnsi="Arial" w:cs="Arial"/>
                <w:sz w:val="20"/>
                <w:szCs w:val="20"/>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3CD7B"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密码</w:t>
            </w:r>
          </w:p>
        </w:tc>
      </w:tr>
      <w:tr w:rsidR="006C0060" w14:paraId="32BB5CFB"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883AB8A" w14:textId="77777777" w:rsidR="006C0060" w:rsidRPr="00027693" w:rsidRDefault="006C0060" w:rsidP="006C0060">
            <w:pPr>
              <w:rPr>
                <w:rFonts w:ascii="Arial" w:hAnsi="Arial" w:cs="Arial"/>
                <w:sz w:val="20"/>
                <w:szCs w:val="20"/>
              </w:rPr>
            </w:pPr>
            <w:r w:rsidRPr="00027693">
              <w:rPr>
                <w:rFonts w:ascii="Arial" w:hAnsi="Arial" w:cs="Arial"/>
                <w:sz w:val="20"/>
                <w:szCs w:val="20"/>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E58A1CD" w14:textId="77777777" w:rsidR="006C0060" w:rsidRPr="00027693" w:rsidRDefault="006C0060" w:rsidP="006C0060">
            <w:pPr>
              <w:rPr>
                <w:rFonts w:ascii="Arial" w:hAnsi="Arial" w:cs="Arial"/>
                <w:sz w:val="20"/>
                <w:szCs w:val="20"/>
              </w:rPr>
            </w:pPr>
            <w:r w:rsidRPr="00027693">
              <w:rPr>
                <w:rFonts w:ascii="Arial" w:hAnsi="Arial" w:cs="Arial"/>
                <w:sz w:val="20"/>
                <w:szCs w:val="20"/>
              </w:rPr>
              <w:t>varchar(16)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44190E"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1F0ED"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804687A" w14:textId="77777777" w:rsidR="006C0060" w:rsidRPr="00FE7201" w:rsidRDefault="006C0060" w:rsidP="006C0060">
            <w:pPr>
              <w:rPr>
                <w:rFonts w:ascii="Arial" w:hAnsi="Arial" w:cs="Arial"/>
                <w:sz w:val="20"/>
                <w:szCs w:val="20"/>
              </w:rPr>
            </w:pPr>
            <w:r>
              <w:rPr>
                <w:rFonts w:ascii="Arial" w:hAnsi="Arial" w:cs="Arial"/>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8C286"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用户姓名</w:t>
            </w:r>
          </w:p>
        </w:tc>
      </w:tr>
      <w:tr w:rsidR="006C0060" w14:paraId="40A2C52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8EADBE7" w14:textId="77777777" w:rsidR="006C0060" w:rsidRPr="00027693" w:rsidRDefault="006C0060" w:rsidP="006C0060">
            <w:pPr>
              <w:rPr>
                <w:rFonts w:ascii="Arial" w:hAnsi="Arial" w:cs="Arial"/>
                <w:sz w:val="20"/>
                <w:szCs w:val="20"/>
              </w:rPr>
            </w:pPr>
            <w:r w:rsidRPr="00027693">
              <w:rPr>
                <w:rFonts w:ascii="Arial" w:hAnsi="Arial" w:cs="Arial"/>
                <w:sz w:val="20"/>
                <w:szCs w:val="20"/>
              </w:rPr>
              <w:t>telephone</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5031B23" w14:textId="2972E67C" w:rsidR="006C0060" w:rsidRPr="00027693" w:rsidRDefault="006C0060" w:rsidP="006C0060">
            <w:pPr>
              <w:rPr>
                <w:rFonts w:ascii="Arial" w:hAnsi="Arial" w:cs="Arial"/>
                <w:sz w:val="20"/>
                <w:szCs w:val="20"/>
              </w:rPr>
            </w:pPr>
            <w:r w:rsidRPr="00027693">
              <w:rPr>
                <w:rFonts w:ascii="Arial" w:hAnsi="Arial" w:cs="Arial"/>
                <w:sz w:val="20"/>
                <w:szCs w:val="20"/>
              </w:rPr>
              <w:t>varchar(</w:t>
            </w:r>
            <w:r w:rsidR="00D2494F">
              <w:rPr>
                <w:rFonts w:ascii="Arial" w:hAnsi="Arial" w:cs="Arial"/>
                <w:sz w:val="20"/>
                <w:szCs w:val="20"/>
              </w:rPr>
              <w:t>128</w:t>
            </w:r>
            <w:r w:rsidRPr="00027693">
              <w:rPr>
                <w:rFonts w:ascii="Arial" w:hAnsi="Arial" w:cs="Arial"/>
                <w:sz w:val="20"/>
                <w:szCs w:val="20"/>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4EEF9"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09774"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377F248B" w14:textId="72414A37" w:rsidR="006C0060" w:rsidRDefault="00D2494F" w:rsidP="006C0060">
            <w:pPr>
              <w:rPr>
                <w:rFonts w:ascii="Arial" w:hAnsi="Arial" w:cs="Arial"/>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9B573"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电话号码</w:t>
            </w:r>
          </w:p>
        </w:tc>
      </w:tr>
      <w:tr w:rsidR="006C0060" w14:paraId="33422749"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F727B34" w14:textId="77777777" w:rsidR="006C0060" w:rsidRPr="00027693" w:rsidRDefault="006C0060" w:rsidP="006C0060">
            <w:pPr>
              <w:rPr>
                <w:rFonts w:ascii="Arial" w:hAnsi="Arial" w:cs="Arial"/>
                <w:sz w:val="20"/>
                <w:szCs w:val="20"/>
              </w:rPr>
            </w:pPr>
            <w:r w:rsidRPr="00027693">
              <w:rPr>
                <w:rFonts w:ascii="Arial" w:hAnsi="Arial" w:cs="Arial"/>
                <w:sz w:val="20"/>
                <w:szCs w:val="20"/>
              </w:rPr>
              <w:t>email</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5ED5468" w14:textId="77777777" w:rsidR="006C0060" w:rsidRPr="00027693" w:rsidRDefault="006C0060" w:rsidP="006C0060">
            <w:pPr>
              <w:rPr>
                <w:rFonts w:ascii="Arial" w:hAnsi="Arial" w:cs="Arial"/>
                <w:sz w:val="20"/>
                <w:szCs w:val="20"/>
              </w:rPr>
            </w:pPr>
            <w:r w:rsidRPr="00027693">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BDD72"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B12B7"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6209C813" w14:textId="2ADD0C28" w:rsidR="006C0060" w:rsidRDefault="00D2494F" w:rsidP="006C0060">
            <w:pPr>
              <w:rPr>
                <w:rFonts w:ascii="Arial" w:hAnsi="Arial" w:cs="Arial"/>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D79B0"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电子邮箱</w:t>
            </w:r>
          </w:p>
        </w:tc>
      </w:tr>
      <w:tr w:rsidR="006C0060" w14:paraId="6B2DE07E"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BE9E6E7" w14:textId="77777777" w:rsidR="006C0060" w:rsidRPr="00027693" w:rsidRDefault="006C0060" w:rsidP="006C0060">
            <w:pPr>
              <w:rPr>
                <w:rFonts w:ascii="Arial" w:hAnsi="Arial" w:cs="Arial"/>
                <w:sz w:val="20"/>
                <w:szCs w:val="20"/>
              </w:rPr>
            </w:pPr>
            <w:r w:rsidRPr="00027693">
              <w:rPr>
                <w:rFonts w:ascii="Arial" w:hAnsi="Arial" w:cs="Arial"/>
                <w:sz w:val="20"/>
                <w:szCs w:val="20"/>
              </w:rPr>
              <w:t>company</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74BD50E" w14:textId="77777777" w:rsidR="006C0060" w:rsidRPr="00027693" w:rsidRDefault="006C0060" w:rsidP="006C0060">
            <w:pPr>
              <w:rPr>
                <w:rFonts w:ascii="Arial" w:hAnsi="Arial" w:cs="Arial"/>
                <w:sz w:val="20"/>
                <w:szCs w:val="20"/>
              </w:rPr>
            </w:pPr>
            <w:r w:rsidRPr="00027693">
              <w:rPr>
                <w:rFonts w:ascii="Arial" w:hAnsi="Arial" w:cs="Arial"/>
                <w:sz w:val="20"/>
                <w:szCs w:val="20"/>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94936"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A6F43"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64B4497" w14:textId="0633D2C5" w:rsidR="006C0060" w:rsidRPr="00FE7201" w:rsidRDefault="00D2494F" w:rsidP="006C0060">
            <w:pPr>
              <w:rPr>
                <w:rFonts w:ascii="Arial" w:hAnsi="Arial" w:cs="Arial"/>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33A3C"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所属单位</w:t>
            </w:r>
          </w:p>
        </w:tc>
      </w:tr>
      <w:tr w:rsidR="006C0060" w14:paraId="651BA60C"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A0A33AA" w14:textId="77777777" w:rsidR="006C0060" w:rsidRPr="00027693" w:rsidRDefault="006C0060" w:rsidP="006C0060">
            <w:pPr>
              <w:rPr>
                <w:rFonts w:ascii="Arial" w:hAnsi="Arial" w:cs="Arial"/>
                <w:sz w:val="20"/>
                <w:szCs w:val="20"/>
              </w:rPr>
            </w:pPr>
            <w:r w:rsidRPr="00027693">
              <w:rPr>
                <w:rFonts w:ascii="Arial" w:hAnsi="Arial" w:cs="Arial"/>
                <w:sz w:val="20"/>
                <w:szCs w:val="20"/>
              </w:rPr>
              <w:t>emer_contact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46CDE31" w14:textId="77777777" w:rsidR="006C0060" w:rsidRPr="00027693" w:rsidRDefault="006C0060" w:rsidP="006C0060">
            <w:pPr>
              <w:rPr>
                <w:rFonts w:ascii="Arial" w:hAnsi="Arial" w:cs="Arial"/>
                <w:sz w:val="20"/>
                <w:szCs w:val="20"/>
              </w:rPr>
            </w:pPr>
            <w:r w:rsidRPr="00027693">
              <w:rPr>
                <w:rFonts w:ascii="Arial" w:hAnsi="Arial" w:cs="Arial"/>
                <w:sz w:val="20"/>
                <w:szCs w:val="20"/>
              </w:rPr>
              <w:t>varchar(16)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4EB0B"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9FEC1"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7D7F1265" w14:textId="17069FFE" w:rsidR="006C0060" w:rsidRDefault="00D2494F" w:rsidP="006C0060">
            <w:pPr>
              <w:rPr>
                <w:rFonts w:ascii="Arial" w:hAnsi="Arial" w:cs="Arial"/>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19632"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紧急联系人</w:t>
            </w:r>
          </w:p>
        </w:tc>
      </w:tr>
      <w:tr w:rsidR="006C0060" w14:paraId="45339312"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0BE08CD" w14:textId="77777777" w:rsidR="006C0060" w:rsidRPr="00027693" w:rsidRDefault="006C0060" w:rsidP="006C0060">
            <w:pPr>
              <w:rPr>
                <w:rFonts w:ascii="Arial" w:hAnsi="Arial" w:cs="Arial"/>
                <w:sz w:val="20"/>
                <w:szCs w:val="20"/>
              </w:rPr>
            </w:pPr>
            <w:r w:rsidRPr="00027693">
              <w:rPr>
                <w:rFonts w:ascii="Arial" w:hAnsi="Arial" w:cs="Arial"/>
                <w:sz w:val="20"/>
                <w:szCs w:val="20"/>
              </w:rPr>
              <w:t>emer_tel</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56496A2" w14:textId="77777777" w:rsidR="006C0060" w:rsidRPr="00027693" w:rsidRDefault="006C0060" w:rsidP="006C0060">
            <w:pPr>
              <w:rPr>
                <w:rFonts w:ascii="Arial" w:hAnsi="Arial" w:cs="Arial"/>
                <w:sz w:val="20"/>
                <w:szCs w:val="20"/>
              </w:rPr>
            </w:pPr>
            <w:r w:rsidRPr="00027693">
              <w:rPr>
                <w:rFonts w:ascii="Arial" w:hAnsi="Arial" w:cs="Arial"/>
                <w:sz w:val="20"/>
                <w:szCs w:val="20"/>
              </w:rPr>
              <w:t>varchar(11)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3AFED"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0E03B"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D96F5B4" w14:textId="45700D20" w:rsidR="006C0060" w:rsidRDefault="00D2494F" w:rsidP="006C0060">
            <w:pPr>
              <w:rPr>
                <w:rFonts w:ascii="Arial" w:hAnsi="Arial" w:cs="Arial"/>
                <w:sz w:val="20"/>
                <w:szCs w:val="20"/>
              </w:rPr>
            </w:pPr>
            <w:r>
              <w:rPr>
                <w:rFonts w:ascii="Arial" w:hAnsi="Arial" w:cs="Arial"/>
                <w:sz w:val="20"/>
                <w:szCs w:val="20"/>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CABB1"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紧急联系人电话</w:t>
            </w:r>
          </w:p>
        </w:tc>
      </w:tr>
      <w:tr w:rsidR="006C0060" w14:paraId="3AC4250F"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69DF76C" w14:textId="77777777" w:rsidR="006C0060" w:rsidRPr="00027693" w:rsidRDefault="006C0060" w:rsidP="006C0060">
            <w:pPr>
              <w:rPr>
                <w:rFonts w:ascii="Arial" w:hAnsi="Arial" w:cs="Arial"/>
                <w:sz w:val="20"/>
                <w:szCs w:val="20"/>
              </w:rPr>
            </w:pPr>
            <w:r w:rsidRPr="00027693">
              <w:rPr>
                <w:rFonts w:ascii="Arial" w:hAnsi="Arial" w:cs="Arial"/>
                <w:sz w:val="20"/>
                <w:szCs w:val="20"/>
              </w:rPr>
              <w:t>is_enabled</w:t>
            </w: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5529DAED" w14:textId="77777777" w:rsidR="006C0060" w:rsidRPr="00027693" w:rsidRDefault="006C0060" w:rsidP="006C0060">
            <w:pPr>
              <w:rPr>
                <w:rFonts w:ascii="Arial" w:hAnsi="Arial" w:cs="Arial"/>
                <w:sz w:val="20"/>
                <w:szCs w:val="20"/>
              </w:rPr>
            </w:pPr>
            <w:r w:rsidRPr="00027693">
              <w:rPr>
                <w:rFonts w:ascii="Arial" w:hAnsi="Arial" w:cs="Arial"/>
                <w:sz w:val="20"/>
                <w:szCs w:val="20"/>
              </w:rPr>
              <w:t>tinyint(1)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09721" w14:textId="77777777" w:rsidR="006C0060" w:rsidRPr="00FE7201"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2AF72"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tcPr>
          <w:p w14:paraId="0EC175D1" w14:textId="77777777" w:rsidR="006C0060" w:rsidRDefault="006C0060" w:rsidP="006C0060">
            <w:pPr>
              <w:rPr>
                <w:rFonts w:ascii="Arial" w:hAnsi="Arial" w:cs="Arial"/>
                <w:sz w:val="20"/>
                <w:szCs w:val="20"/>
              </w:rPr>
            </w:pPr>
            <w:r>
              <w:rPr>
                <w:rFonts w:ascii="Arial" w:hAnsi="Arial" w:cs="Arial" w:hint="eastAsia"/>
                <w:sz w:val="20"/>
                <w:szCs w:val="20"/>
              </w:rPr>
              <w:t>NO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19EC1" w14:textId="77777777" w:rsidR="006C0060" w:rsidRDefault="006C0060" w:rsidP="006C0060">
            <w:pPr>
              <w:widowControl/>
              <w:textAlignment w:val="center"/>
              <w:rPr>
                <w:rFonts w:hAnsi="宋体" w:cs="宋体"/>
                <w:color w:val="000000"/>
                <w:kern w:val="0"/>
                <w:sz w:val="20"/>
                <w:szCs w:val="20"/>
                <w:lang w:bidi="ar"/>
              </w:rPr>
            </w:pPr>
            <w:r>
              <w:rPr>
                <w:rFonts w:hAnsi="宋体" w:cs="宋体" w:hint="eastAsia"/>
                <w:color w:val="000000"/>
                <w:kern w:val="0"/>
                <w:sz w:val="20"/>
                <w:szCs w:val="20"/>
                <w:lang w:bidi="ar"/>
              </w:rPr>
              <w:t>是否可用</w:t>
            </w:r>
          </w:p>
        </w:tc>
      </w:tr>
      <w:tr w:rsidR="00D2494F" w14:paraId="49FBAF3D" w14:textId="77777777" w:rsidTr="00D167CD">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1CE8D37" w14:textId="77777777" w:rsidR="00D2494F" w:rsidRPr="00027693" w:rsidRDefault="00D2494F" w:rsidP="00D2494F">
            <w:pPr>
              <w:rPr>
                <w:rFonts w:ascii="Arial" w:hAnsi="Arial" w:cs="Arial"/>
                <w:sz w:val="20"/>
                <w:szCs w:val="20"/>
              </w:rPr>
            </w:pPr>
            <w:r w:rsidRPr="00027693">
              <w:rPr>
                <w:rFonts w:ascii="Arial" w:hAnsi="Arial" w:cs="Arial"/>
                <w:sz w:val="20"/>
                <w:szCs w:val="20"/>
              </w:rPr>
              <w:t>role_id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C2583" w14:textId="460F0EB2" w:rsidR="00D2494F" w:rsidRPr="00027693" w:rsidRDefault="00D2494F" w:rsidP="00D2494F">
            <w:pPr>
              <w:rPr>
                <w:rFonts w:ascii="Arial" w:hAnsi="Arial" w:cs="Arial"/>
                <w:sz w:val="20"/>
                <w:szCs w:val="20"/>
              </w:rPr>
            </w:pPr>
            <w:r w:rsidRPr="00027693">
              <w:rPr>
                <w:rFonts w:ascii="Arial" w:hAnsi="Arial" w:cs="Arial"/>
                <w:color w:val="000000"/>
                <w:kern w:val="0"/>
                <w:sz w:val="20"/>
                <w:szCs w:val="20"/>
                <w:lang w:bidi="ar"/>
              </w:rPr>
              <w:t>varchar(</w:t>
            </w:r>
            <w:r>
              <w:rPr>
                <w:rFonts w:ascii="Arial" w:hAnsi="Arial" w:cs="Arial"/>
                <w:color w:val="000000"/>
                <w:kern w:val="0"/>
                <w:sz w:val="20"/>
                <w:szCs w:val="20"/>
                <w:lang w:bidi="ar"/>
              </w:rPr>
              <w:t>64</w:t>
            </w:r>
            <w:r w:rsidRPr="00027693">
              <w:rPr>
                <w:rFonts w:ascii="Arial" w:hAnsi="Arial" w:cs="Arial"/>
                <w:color w:val="000000"/>
                <w:kern w:val="0"/>
                <w:sz w:val="20"/>
                <w:szCs w:val="20"/>
                <w:lang w:bidi="ar"/>
              </w:rPr>
              <w: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7E4B6" w14:textId="77777777" w:rsidR="00D2494F" w:rsidRPr="00FE7201" w:rsidRDefault="00D2494F" w:rsidP="00D2494F">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DF6F3" w14:textId="77777777" w:rsidR="00D2494F" w:rsidRDefault="00D2494F" w:rsidP="00D2494F">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7CA81" w14:textId="257F40BA" w:rsidR="00D2494F" w:rsidRDefault="00D2494F" w:rsidP="00D2494F">
            <w:pPr>
              <w:rPr>
                <w:rFonts w:ascii="Arial" w:hAnsi="Arial" w:cs="Arial"/>
                <w:sz w:val="20"/>
                <w:szCs w:val="20"/>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08503" w14:textId="0BABBC7A" w:rsidR="00D2494F" w:rsidRDefault="00D2494F" w:rsidP="00D2494F">
            <w:pPr>
              <w:widowControl/>
              <w:textAlignment w:val="center"/>
              <w:rPr>
                <w:rFonts w:hAnsi="宋体" w:cs="宋体" w:hint="eastAsia"/>
                <w:color w:val="000000"/>
                <w:kern w:val="0"/>
                <w:sz w:val="20"/>
                <w:szCs w:val="20"/>
                <w:lang w:bidi="ar"/>
              </w:rPr>
            </w:pPr>
            <w:r>
              <w:rPr>
                <w:rFonts w:hAnsi="宋体" w:cs="宋体" w:hint="eastAsia"/>
                <w:color w:val="000000"/>
                <w:sz w:val="20"/>
                <w:szCs w:val="20"/>
              </w:rPr>
              <w:t>所属角色ID</w:t>
            </w:r>
          </w:p>
        </w:tc>
      </w:tr>
      <w:tr w:rsidR="00D2494F" w14:paraId="7EE77B70"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37165" w14:textId="1A14EF03" w:rsidR="00D2494F" w:rsidRPr="00027693" w:rsidRDefault="00D2494F" w:rsidP="006C0060">
            <w:pPr>
              <w:widowControl/>
              <w:textAlignment w:val="center"/>
              <w:rPr>
                <w:rFonts w:ascii="Arial" w:hAnsi="Arial" w:cs="Arial"/>
                <w:color w:val="000000"/>
                <w:sz w:val="20"/>
                <w:szCs w:val="20"/>
              </w:rPr>
            </w:pPr>
            <w:r>
              <w:rPr>
                <w:rFonts w:ascii="Arial" w:hAnsi="Arial" w:cs="Arial" w:hint="eastAsia"/>
                <w:color w:val="000000"/>
                <w:sz w:val="20"/>
                <w:szCs w:val="20"/>
              </w:rPr>
              <w:t>og</w:t>
            </w:r>
            <w:r>
              <w:rPr>
                <w:rFonts w:ascii="Arial" w:hAnsi="Arial" w:cs="Arial"/>
                <w:color w:val="000000"/>
                <w:sz w:val="20"/>
                <w:szCs w:val="20"/>
              </w:rPr>
              <w:t>_auto_examine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22687" w14:textId="10B43513" w:rsidR="00D2494F" w:rsidRPr="00027693" w:rsidRDefault="00D2494F"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t</w:t>
            </w:r>
            <w:r>
              <w:rPr>
                <w:rFonts w:ascii="Arial" w:hAnsi="Arial" w:cs="Arial"/>
                <w:color w:val="000000"/>
                <w:kern w:val="0"/>
                <w:sz w:val="20"/>
                <w:szCs w:val="20"/>
                <w:lang w:bidi="ar"/>
              </w:rPr>
              <w:t>inyint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CE62E" w14:textId="77777777" w:rsidR="00D2494F" w:rsidRDefault="00D2494F"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74416" w14:textId="77777777" w:rsidR="00D2494F" w:rsidRDefault="00D2494F"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BBD82" w14:textId="72055576" w:rsidR="00D2494F" w:rsidRDefault="00D2494F" w:rsidP="006C0060">
            <w:pPr>
              <w:widowControl/>
              <w:textAlignment w:val="center"/>
              <w:rPr>
                <w:rFonts w:ascii="Arial" w:hAnsi="Arial" w:cs="Arial" w:hint="eastAsia"/>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202F0" w14:textId="7383E3CD" w:rsidR="00D2494F" w:rsidRDefault="00D2494F" w:rsidP="006C0060">
            <w:pPr>
              <w:widowControl/>
              <w:textAlignment w:val="center"/>
              <w:rPr>
                <w:rFonts w:hAnsi="宋体" w:cs="宋体" w:hint="eastAsia"/>
                <w:color w:val="000000"/>
                <w:sz w:val="20"/>
                <w:szCs w:val="20"/>
              </w:rPr>
            </w:pPr>
            <w:r>
              <w:rPr>
                <w:rFonts w:hAnsi="宋体" w:cs="宋体" w:hint="eastAsia"/>
                <w:color w:val="000000"/>
                <w:sz w:val="20"/>
                <w:szCs w:val="20"/>
              </w:rPr>
              <w:t>工单自动审批</w:t>
            </w:r>
          </w:p>
        </w:tc>
      </w:tr>
      <w:tr w:rsidR="00D2494F" w14:paraId="1DD9AC2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E9D4E" w14:textId="1CCD96D3" w:rsidR="00D2494F" w:rsidRPr="00027693" w:rsidRDefault="00D2494F" w:rsidP="006C0060">
            <w:pPr>
              <w:widowControl/>
              <w:textAlignment w:val="center"/>
              <w:rPr>
                <w:rFonts w:ascii="Arial" w:hAnsi="Arial" w:cs="Arial"/>
                <w:color w:val="000000"/>
                <w:sz w:val="20"/>
                <w:szCs w:val="20"/>
              </w:rPr>
            </w:pPr>
            <w:r>
              <w:rPr>
                <w:rFonts w:ascii="Arial" w:hAnsi="Arial" w:cs="Arial" w:hint="eastAsia"/>
                <w:color w:val="000000"/>
                <w:sz w:val="20"/>
                <w:szCs w:val="20"/>
              </w:rPr>
              <w:t>og</w:t>
            </w:r>
            <w:r>
              <w:rPr>
                <w:rFonts w:ascii="Arial" w:hAnsi="Arial" w:cs="Arial"/>
                <w:color w:val="000000"/>
                <w:sz w:val="20"/>
                <w:szCs w:val="20"/>
              </w:rPr>
              <w:t>_auto_execute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5611F" w14:textId="4C4325E8" w:rsidR="00D2494F" w:rsidRPr="00027693" w:rsidRDefault="00D2494F"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t</w:t>
            </w:r>
            <w:r>
              <w:rPr>
                <w:rFonts w:ascii="Arial" w:hAnsi="Arial" w:cs="Arial"/>
                <w:color w:val="000000"/>
                <w:kern w:val="0"/>
                <w:sz w:val="20"/>
                <w:szCs w:val="20"/>
                <w:lang w:bidi="ar"/>
              </w:rPr>
              <w:t>inyint</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BCD69" w14:textId="77777777" w:rsidR="00D2494F" w:rsidRDefault="00D2494F"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4053F" w14:textId="77777777" w:rsidR="00D2494F" w:rsidRDefault="00D2494F"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9FC09" w14:textId="77777777" w:rsidR="00D2494F" w:rsidRDefault="00D2494F" w:rsidP="006C0060">
            <w:pPr>
              <w:widowControl/>
              <w:textAlignment w:val="center"/>
              <w:rPr>
                <w:rFonts w:ascii="Arial" w:hAnsi="Arial" w:cs="Arial" w:hint="eastAsia"/>
                <w:color w:val="000000"/>
                <w:kern w:val="0"/>
                <w:sz w:val="20"/>
                <w:szCs w:val="20"/>
                <w:lang w:bidi="ar"/>
              </w:rPr>
            </w:pP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696F3" w14:textId="4D1C9934" w:rsidR="00D2494F" w:rsidRDefault="00D2494F" w:rsidP="006C0060">
            <w:pPr>
              <w:widowControl/>
              <w:textAlignment w:val="center"/>
              <w:rPr>
                <w:rFonts w:hAnsi="宋体" w:cs="宋体" w:hint="eastAsia"/>
                <w:color w:val="000000"/>
                <w:sz w:val="20"/>
                <w:szCs w:val="20"/>
              </w:rPr>
            </w:pPr>
            <w:r>
              <w:rPr>
                <w:rFonts w:hAnsi="宋体" w:cs="宋体" w:hint="eastAsia"/>
                <w:color w:val="000000"/>
                <w:sz w:val="20"/>
                <w:szCs w:val="20"/>
              </w:rPr>
              <w:t>工单自动执行</w:t>
            </w:r>
          </w:p>
        </w:tc>
      </w:tr>
      <w:tr w:rsidR="006C0060" w14:paraId="61759D2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E8742" w14:textId="77777777" w:rsidR="006C0060" w:rsidRPr="00027693" w:rsidRDefault="006C0060" w:rsidP="006C0060">
            <w:pPr>
              <w:widowControl/>
              <w:textAlignment w:val="center"/>
              <w:rPr>
                <w:rFonts w:ascii="Arial" w:hAnsi="Arial" w:cs="Arial"/>
                <w:color w:val="000000"/>
                <w:sz w:val="20"/>
                <w:szCs w:val="20"/>
              </w:rPr>
            </w:pPr>
            <w:r w:rsidRPr="00027693">
              <w:rPr>
                <w:rFonts w:ascii="Arial" w:hAnsi="Arial" w:cs="Arial"/>
                <w:color w:val="000000"/>
                <w:sz w:val="20"/>
                <w:szCs w:val="20"/>
              </w:rPr>
              <w:t>gmt_create</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7CF7C" w14:textId="77777777" w:rsidR="006C0060" w:rsidRPr="00027693" w:rsidRDefault="006C0060" w:rsidP="006C0060">
            <w:pPr>
              <w:widowControl/>
              <w:textAlignment w:val="center"/>
              <w:rPr>
                <w:rFonts w:ascii="Arial" w:hAnsi="Arial" w:cs="Arial"/>
                <w:color w:val="000000"/>
                <w:kern w:val="0"/>
                <w:sz w:val="20"/>
                <w:szCs w:val="20"/>
                <w:lang w:bidi="ar"/>
              </w:rPr>
            </w:pPr>
            <w:r w:rsidRPr="00027693">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FA017"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D563E"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251BB"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6382C"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创建时间</w:t>
            </w:r>
          </w:p>
        </w:tc>
      </w:tr>
      <w:tr w:rsidR="006C0060" w14:paraId="2C8419E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B4266" w14:textId="77777777" w:rsidR="006C0060" w:rsidRPr="00027693" w:rsidRDefault="006C0060" w:rsidP="006C0060">
            <w:pPr>
              <w:widowControl/>
              <w:textAlignment w:val="center"/>
              <w:rPr>
                <w:rFonts w:ascii="Arial" w:hAnsi="Arial" w:cs="Arial"/>
                <w:color w:val="000000"/>
                <w:sz w:val="20"/>
                <w:szCs w:val="20"/>
              </w:rPr>
            </w:pPr>
            <w:r w:rsidRPr="00027693">
              <w:rPr>
                <w:rFonts w:ascii="Arial" w:hAnsi="Arial" w:cs="Arial"/>
                <w:color w:val="000000"/>
                <w:sz w:val="20"/>
                <w:szCs w:val="20"/>
              </w:rPr>
              <w:t>creator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F43B5" w14:textId="77777777" w:rsidR="006C0060" w:rsidRPr="00027693" w:rsidRDefault="006C0060" w:rsidP="006C0060">
            <w:pPr>
              <w:widowControl/>
              <w:textAlignment w:val="center"/>
              <w:rPr>
                <w:rFonts w:ascii="Arial" w:hAnsi="Arial" w:cs="Arial"/>
                <w:color w:val="000000"/>
                <w:kern w:val="0"/>
                <w:sz w:val="20"/>
                <w:szCs w:val="20"/>
                <w:lang w:bidi="ar"/>
              </w:rPr>
            </w:pPr>
            <w:r w:rsidRPr="00027693">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54BF2"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F70E9"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B66FF"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N</w:t>
            </w:r>
            <w:r>
              <w:rPr>
                <w:rFonts w:ascii="Arial" w:hAnsi="Arial" w:cs="Arial"/>
                <w:color w:val="000000"/>
                <w:kern w:val="0"/>
                <w:sz w:val="20"/>
                <w:szCs w:val="20"/>
                <w:lang w:bidi="ar"/>
              </w:rPr>
              <w:t>O</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B21FF"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创建者</w:t>
            </w:r>
          </w:p>
        </w:tc>
      </w:tr>
      <w:tr w:rsidR="006C0060" w14:paraId="34180FA6"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2FD86" w14:textId="77777777" w:rsidR="006C0060" w:rsidRPr="00027693" w:rsidRDefault="006C0060" w:rsidP="006C0060">
            <w:pPr>
              <w:widowControl/>
              <w:textAlignment w:val="center"/>
              <w:rPr>
                <w:rFonts w:ascii="Arial" w:hAnsi="Arial" w:cs="Arial"/>
                <w:color w:val="000000"/>
                <w:sz w:val="20"/>
                <w:szCs w:val="20"/>
              </w:rPr>
            </w:pPr>
            <w:r w:rsidRPr="00027693">
              <w:rPr>
                <w:rFonts w:ascii="Arial" w:hAnsi="Arial" w:cs="Arial"/>
                <w:color w:val="000000"/>
                <w:sz w:val="20"/>
                <w:szCs w:val="20"/>
              </w:rPr>
              <w:t>gmt_modified</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4DD84" w14:textId="77777777" w:rsidR="006C0060" w:rsidRPr="00027693" w:rsidRDefault="006C0060" w:rsidP="006C0060">
            <w:pPr>
              <w:widowControl/>
              <w:textAlignment w:val="center"/>
              <w:rPr>
                <w:rFonts w:ascii="Arial" w:hAnsi="Arial" w:cs="Arial"/>
                <w:color w:val="000000"/>
                <w:kern w:val="0"/>
                <w:sz w:val="20"/>
                <w:szCs w:val="20"/>
                <w:lang w:bidi="ar"/>
              </w:rPr>
            </w:pPr>
            <w:r w:rsidRPr="00027693">
              <w:rPr>
                <w:rFonts w:ascii="Arial" w:hAnsi="Arial" w:cs="Arial"/>
                <w:color w:val="000000"/>
                <w:kern w:val="0"/>
                <w:sz w:val="20"/>
                <w:szCs w:val="20"/>
                <w:lang w:bidi="ar"/>
              </w:rPr>
              <w:t>datetime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2D0A4"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B0C8E"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D696C"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212CC"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修改时间</w:t>
            </w:r>
          </w:p>
        </w:tc>
      </w:tr>
      <w:tr w:rsidR="006C0060" w14:paraId="7E9A582A" w14:textId="77777777" w:rsidTr="006C0060">
        <w:trPr>
          <w:trHeight w:val="285"/>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D3098" w14:textId="77777777" w:rsidR="006C0060" w:rsidRPr="00027693" w:rsidRDefault="006C0060" w:rsidP="006C0060">
            <w:pPr>
              <w:widowControl/>
              <w:textAlignment w:val="center"/>
              <w:rPr>
                <w:rFonts w:ascii="Arial" w:hAnsi="Arial" w:cs="Arial"/>
                <w:color w:val="000000"/>
                <w:sz w:val="20"/>
                <w:szCs w:val="20"/>
              </w:rPr>
            </w:pPr>
            <w:r w:rsidRPr="00027693">
              <w:rPr>
                <w:rFonts w:ascii="Arial" w:hAnsi="Arial" w:cs="Arial"/>
                <w:color w:val="000000"/>
                <w:sz w:val="20"/>
                <w:szCs w:val="20"/>
              </w:rPr>
              <w:t>editor</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DF029" w14:textId="77777777" w:rsidR="006C0060" w:rsidRPr="00027693" w:rsidRDefault="006C0060" w:rsidP="006C0060">
            <w:pPr>
              <w:widowControl/>
              <w:textAlignment w:val="center"/>
              <w:rPr>
                <w:rFonts w:ascii="Arial" w:hAnsi="Arial" w:cs="Arial"/>
                <w:color w:val="000000"/>
                <w:kern w:val="0"/>
                <w:sz w:val="20"/>
                <w:szCs w:val="20"/>
                <w:lang w:bidi="ar"/>
              </w:rPr>
            </w:pPr>
            <w:r w:rsidRPr="00027693">
              <w:rPr>
                <w:rFonts w:ascii="Arial" w:hAnsi="Arial" w:cs="Arial"/>
                <w:color w:val="000000"/>
                <w:kern w:val="0"/>
                <w:sz w:val="20"/>
                <w:szCs w:val="20"/>
                <w:lang w:bidi="ar"/>
              </w:rPr>
              <w:t>varchar(32)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356E6" w14:textId="77777777" w:rsidR="006C0060" w:rsidRDefault="006C0060" w:rsidP="006C0060">
            <w:pPr>
              <w:rPr>
                <w:rFonts w:ascii="Arial" w:hAnsi="Arial" w:cs="Arial"/>
                <w:color w:val="000000"/>
                <w:sz w:val="20"/>
                <w:szCs w:val="20"/>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96EBA" w14:textId="77777777" w:rsidR="006C0060" w:rsidRDefault="006C0060" w:rsidP="006C0060">
            <w:pPr>
              <w:rPr>
                <w:rFonts w:ascii="Arial" w:hAnsi="Arial" w:cs="Arial"/>
                <w:color w:val="000000"/>
                <w:sz w:val="20"/>
                <w:szCs w:val="20"/>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99FC1" w14:textId="77777777" w:rsidR="006C0060" w:rsidRDefault="006C0060" w:rsidP="006C0060">
            <w:pPr>
              <w:widowControl/>
              <w:textAlignment w:val="center"/>
              <w:rPr>
                <w:rFonts w:ascii="Arial" w:hAnsi="Arial" w:cs="Arial"/>
                <w:color w:val="000000"/>
                <w:kern w:val="0"/>
                <w:sz w:val="20"/>
                <w:szCs w:val="20"/>
                <w:lang w:bidi="ar"/>
              </w:rPr>
            </w:pPr>
            <w:r>
              <w:rPr>
                <w:rFonts w:ascii="Arial" w:hAnsi="Arial" w:cs="Arial" w:hint="eastAsia"/>
                <w:color w:val="000000"/>
                <w:kern w:val="0"/>
                <w:sz w:val="20"/>
                <w:szCs w:val="20"/>
                <w:lang w:bidi="ar"/>
              </w:rPr>
              <w:t>Y</w:t>
            </w:r>
            <w:r>
              <w:rPr>
                <w:rFonts w:ascii="Arial" w:hAnsi="Arial" w:cs="Arial"/>
                <w:color w:val="000000"/>
                <w:kern w:val="0"/>
                <w:sz w:val="20"/>
                <w:szCs w:val="20"/>
                <w:lang w:bidi="ar"/>
              </w:rPr>
              <w:t>ES</w:t>
            </w:r>
          </w:p>
        </w:tc>
        <w:tc>
          <w:tcPr>
            <w:tcW w:w="26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25BD8" w14:textId="77777777" w:rsidR="006C0060" w:rsidRDefault="006C0060" w:rsidP="006C0060">
            <w:pPr>
              <w:widowControl/>
              <w:textAlignment w:val="center"/>
              <w:rPr>
                <w:rFonts w:hAnsi="宋体" w:cs="宋体"/>
                <w:color w:val="000000"/>
                <w:sz w:val="20"/>
                <w:szCs w:val="20"/>
              </w:rPr>
            </w:pPr>
            <w:r>
              <w:rPr>
                <w:rFonts w:hAnsi="宋体" w:cs="宋体" w:hint="eastAsia"/>
                <w:color w:val="000000"/>
                <w:sz w:val="20"/>
                <w:szCs w:val="20"/>
              </w:rPr>
              <w:t>修改者</w:t>
            </w:r>
          </w:p>
        </w:tc>
      </w:tr>
    </w:tbl>
    <w:p w14:paraId="02353647" w14:textId="54AF1E5E" w:rsidR="006C0060" w:rsidRDefault="006C0060" w:rsidP="006C0060"/>
    <w:p w14:paraId="29EB83E7" w14:textId="59EBA36B" w:rsidR="009B5972" w:rsidRDefault="009B5972" w:rsidP="009B5972">
      <w:pPr>
        <w:pStyle w:val="20"/>
        <w:keepNext/>
        <w:spacing w:after="240"/>
        <w:jc w:val="left"/>
      </w:pPr>
      <w:bookmarkStart w:id="53" w:name="_Toc72416908"/>
      <w:r>
        <w:rPr>
          <w:rFonts w:hint="eastAsia"/>
        </w:rPr>
        <w:lastRenderedPageBreak/>
        <w:t>分布式定时任务表</w:t>
      </w:r>
      <w:bookmarkEnd w:id="53"/>
    </w:p>
    <w:p w14:paraId="4B300098" w14:textId="073E07E4" w:rsidR="009B5972" w:rsidRDefault="009B5972" w:rsidP="009B5972">
      <w:pPr>
        <w:pStyle w:val="aff9"/>
        <w:spacing w:beforeLines="50" w:before="156" w:afterLines="0"/>
        <w:ind w:left="420"/>
        <w:rPr>
          <w:b w:val="0"/>
        </w:rPr>
      </w:pPr>
      <w:r>
        <w:rPr>
          <w:rFonts w:hint="eastAsia"/>
        </w:rPr>
        <w:t>表名称：</w:t>
      </w:r>
      <w:r>
        <w:rPr>
          <w:rFonts w:hint="eastAsia"/>
        </w:rPr>
        <w:t>qrtz</w:t>
      </w:r>
      <w:r>
        <w:rPr>
          <w:b w:val="0"/>
        </w:rPr>
        <w:t>_</w:t>
      </w:r>
      <w:r>
        <w:rPr>
          <w:rFonts w:hint="eastAsia"/>
          <w:b w:val="0"/>
        </w:rPr>
        <w:t>*</w:t>
      </w:r>
    </w:p>
    <w:p w14:paraId="0B93B298" w14:textId="3F73E60D" w:rsidR="009B5972" w:rsidRDefault="009B5972" w:rsidP="009B5972">
      <w:pPr>
        <w:pStyle w:val="aff9"/>
        <w:spacing w:beforeLines="50" w:before="156" w:afterLines="0"/>
        <w:ind w:left="420"/>
      </w:pPr>
      <w:r>
        <w:rPr>
          <w:rFonts w:hint="eastAsia"/>
        </w:rPr>
        <w:t>用途说明：</w:t>
      </w:r>
      <w:r>
        <w:rPr>
          <w:rFonts w:hint="eastAsia"/>
          <w:b w:val="0"/>
        </w:rPr>
        <w:t>用于存储平台</w:t>
      </w:r>
      <w:r>
        <w:rPr>
          <w:rFonts w:hint="eastAsia"/>
          <w:b w:val="0"/>
        </w:rPr>
        <w:t>分布式定时任务信息</w:t>
      </w:r>
    </w:p>
    <w:p w14:paraId="3C372FDC" w14:textId="77777777" w:rsidR="009B5972" w:rsidRDefault="009B5972" w:rsidP="009B5972">
      <w:pPr>
        <w:pStyle w:val="aff9"/>
        <w:spacing w:beforeLines="0" w:afterLines="0"/>
        <w:ind w:leftChars="0" w:left="0"/>
      </w:pPr>
    </w:p>
    <w:p w14:paraId="5D2CE280" w14:textId="77777777" w:rsidR="009B5972" w:rsidRPr="009B5972" w:rsidRDefault="009B5972" w:rsidP="006C0060">
      <w:pPr>
        <w:rPr>
          <w:rFonts w:hint="eastAsia"/>
        </w:rPr>
      </w:pPr>
    </w:p>
    <w:sectPr w:rsidR="009B5972" w:rsidRPr="009B5972" w:rsidSect="006C0060">
      <w:pgSz w:w="11906" w:h="16838"/>
      <w:pgMar w:top="1440" w:right="1797" w:bottom="1440" w:left="1797" w:header="624"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E972" w14:textId="77777777" w:rsidR="00C4659F" w:rsidRDefault="00C4659F">
      <w:r>
        <w:separator/>
      </w:r>
    </w:p>
  </w:endnote>
  <w:endnote w:type="continuationSeparator" w:id="0">
    <w:p w14:paraId="1D613D90" w14:textId="77777777" w:rsidR="00C4659F" w:rsidRDefault="00C4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E962" w14:textId="6B0DFB2E" w:rsidR="006C0060" w:rsidRDefault="006C0060" w:rsidP="00E06EDB">
    <w:pPr>
      <w:pStyle w:val="ac"/>
      <w:tabs>
        <w:tab w:val="clear" w:pos="8306"/>
        <w:tab w:val="right" w:pos="10080"/>
      </w:tabs>
      <w:wordWrap w:val="0"/>
      <w:jc w:val="right"/>
    </w:pPr>
    <w:r>
      <w:rPr>
        <w:noProof/>
      </w:rPr>
      <mc:AlternateContent>
        <mc:Choice Requires="wps">
          <w:drawing>
            <wp:anchor distT="0" distB="0" distL="114300" distR="114300" simplePos="0" relativeHeight="251661312" behindDoc="1" locked="0" layoutInCell="1" allowOverlap="1" wp14:anchorId="28F9AEBA" wp14:editId="1269F545">
              <wp:simplePos x="0" y="0"/>
              <wp:positionH relativeFrom="column">
                <wp:posOffset>-1145540</wp:posOffset>
              </wp:positionH>
              <wp:positionV relativeFrom="paragraph">
                <wp:posOffset>-16510</wp:posOffset>
              </wp:positionV>
              <wp:extent cx="7667625" cy="941070"/>
              <wp:effectExtent l="0" t="0" r="5715" b="254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7625" cy="94107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9259E" id="Rectangle 9" o:spid="_x0000_s1026" style="position:absolute;left:0;text-align:left;margin-left:-90.2pt;margin-top:-1.3pt;width:603.75pt;height:74.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" fillcolor="#ddd" stroked="f"/>
          </w:pict>
        </mc:Fallback>
      </mc:AlternateContent>
    </w:r>
  </w:p>
  <w:p w14:paraId="59D215B7" w14:textId="77777777" w:rsidR="006C0060" w:rsidRPr="00E06EDB" w:rsidRDefault="006C0060" w:rsidP="00E06EDB">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CA6C" w14:textId="3E7D21B3" w:rsidR="006C0060" w:rsidRDefault="006C0060">
    <w:pPr>
      <w:pStyle w:val="ac"/>
      <w:tabs>
        <w:tab w:val="clear" w:pos="8306"/>
        <w:tab w:val="right" w:pos="10080"/>
      </w:tabs>
      <w:jc w:val="right"/>
    </w:pPr>
    <w:r>
      <w:rPr>
        <w:noProof/>
      </w:rPr>
      <mc:AlternateContent>
        <mc:Choice Requires="wps">
          <w:drawing>
            <wp:anchor distT="0" distB="0" distL="114300" distR="114300" simplePos="0" relativeHeight="251660288" behindDoc="1" locked="0" layoutInCell="1" allowOverlap="1" wp14:anchorId="0C1D709E" wp14:editId="618299D4">
              <wp:simplePos x="0" y="0"/>
              <wp:positionH relativeFrom="column">
                <wp:posOffset>-1145540</wp:posOffset>
              </wp:positionH>
              <wp:positionV relativeFrom="paragraph">
                <wp:posOffset>-16510</wp:posOffset>
              </wp:positionV>
              <wp:extent cx="7667625" cy="941070"/>
              <wp:effectExtent l="0" t="0" r="5715" b="254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7625" cy="94107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7F200" id="Rectangle 12" o:spid="_x0000_s1026" style="position:absolute;left:0;text-align:left;margin-left:-90.2pt;margin-top:-1.3pt;width:603.75pt;height:7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" fillcolor="#ddd" stroked="f"/>
          </w:pict>
        </mc:Fallback>
      </mc:AlternateContent>
    </w:r>
    <w:r>
      <w:rPr>
        <w:kern w:val="0"/>
        <w:szCs w:val="21"/>
      </w:rPr>
      <w:t xml:space="preserve">- </w:t>
    </w:r>
    <w:r w:rsidRPr="00867A90">
      <w:rPr>
        <w:kern w:val="0"/>
        <w:szCs w:val="21"/>
      </w:rPr>
      <w:fldChar w:fldCharType="begin"/>
    </w:r>
    <w:r w:rsidRPr="00867A90">
      <w:rPr>
        <w:kern w:val="0"/>
        <w:szCs w:val="21"/>
      </w:rPr>
      <w:instrText>PAGE   \* MERGEFORMAT</w:instrText>
    </w:r>
    <w:r w:rsidRPr="00867A90">
      <w:rPr>
        <w:kern w:val="0"/>
        <w:szCs w:val="21"/>
      </w:rPr>
      <w:fldChar w:fldCharType="separate"/>
    </w:r>
    <w:r w:rsidRPr="00826F84">
      <w:rPr>
        <w:noProof/>
        <w:kern w:val="0"/>
        <w:szCs w:val="21"/>
        <w:lang w:val="zh-CN"/>
      </w:rPr>
      <w:t>3</w:t>
    </w:r>
    <w:r w:rsidRPr="00867A90">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E4993" w14:textId="77777777" w:rsidR="00C4659F" w:rsidRDefault="00C4659F">
      <w:r>
        <w:separator/>
      </w:r>
    </w:p>
  </w:footnote>
  <w:footnote w:type="continuationSeparator" w:id="0">
    <w:p w14:paraId="616FD530" w14:textId="77777777" w:rsidR="00C4659F" w:rsidRDefault="00C46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2E65" w14:textId="77777777" w:rsidR="006C0060" w:rsidRDefault="006C0060" w:rsidP="00182CDF">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0B94" w14:textId="0229E995" w:rsidR="006C0060" w:rsidRDefault="006C0060" w:rsidP="00E06EDB">
    <w:pPr>
      <w:pStyle w:val="ae"/>
      <w:pBdr>
        <w:bottom w:val="none" w:sz="0" w:space="0" w:color="auto"/>
      </w:pBdr>
      <w:jc w:val="both"/>
    </w:pPr>
    <w:r>
      <w:rPr>
        <w:noProof/>
      </w:rPr>
      <mc:AlternateContent>
        <mc:Choice Requires="wps">
          <w:drawing>
            <wp:anchor distT="0" distB="0" distL="114300" distR="114300" simplePos="0" relativeHeight="251657216" behindDoc="0" locked="0" layoutInCell="1" allowOverlap="1" wp14:anchorId="24BB4FA8" wp14:editId="1CF2A484">
              <wp:simplePos x="0" y="0"/>
              <wp:positionH relativeFrom="column">
                <wp:posOffset>-345440</wp:posOffset>
              </wp:positionH>
              <wp:positionV relativeFrom="paragraph">
                <wp:posOffset>157480</wp:posOffset>
              </wp:positionV>
              <wp:extent cx="6133465" cy="635"/>
              <wp:effectExtent l="10160" t="17780" r="28575" b="1968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34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4ED80" id="Line 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2.4pt" to="455.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"/>
          </w:pict>
        </mc:Fallback>
      </mc:AlternateContent>
    </w:r>
    <w:r w:rsidR="008F1B56" w:rsidRPr="008F1B56">
      <w:rPr>
        <w:rFonts w:hint="eastAsia"/>
      </w:rPr>
      <w:t>数据库云管理平台_数据库设计说明书</w:t>
    </w:r>
  </w:p>
  <w:p w14:paraId="0DC1DD9F" w14:textId="77777777" w:rsidR="006C0060" w:rsidRPr="00E06EDB" w:rsidRDefault="006C0060" w:rsidP="00E06EDB">
    <w:pPr>
      <w:pStyle w:val="a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EF0AE" w14:textId="77777777" w:rsidR="006C0060" w:rsidRPr="007B2F5F" w:rsidRDefault="006C0060" w:rsidP="00A27BC0">
    <w:pPr>
      <w:pStyle w:val="ae"/>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1A62" w14:textId="1AF23F7C" w:rsidR="006C0060" w:rsidRDefault="006C0060">
    <w:pPr>
      <w:pStyle w:val="ae"/>
      <w:pBdr>
        <w:bottom w:val="single" w:sz="4" w:space="1" w:color="auto"/>
      </w:pBdr>
      <w:jc w:val="both"/>
      <w:rPr>
        <w:rFonts w:hint="eastAsia"/>
      </w:rPr>
    </w:pPr>
    <w:r>
      <w:rPr>
        <w:noProof/>
      </w:rPr>
      <mc:AlternateContent>
        <mc:Choice Requires="wps">
          <w:drawing>
            <wp:anchor distT="0" distB="0" distL="114300" distR="114300" simplePos="0" relativeHeight="251655168" behindDoc="0" locked="0" layoutInCell="1" allowOverlap="1" wp14:anchorId="56173540" wp14:editId="5A7A3FE7">
              <wp:simplePos x="0" y="0"/>
              <wp:positionH relativeFrom="column">
                <wp:posOffset>-345440</wp:posOffset>
              </wp:positionH>
              <wp:positionV relativeFrom="paragraph">
                <wp:posOffset>157480</wp:posOffset>
              </wp:positionV>
              <wp:extent cx="6133465" cy="635"/>
              <wp:effectExtent l="10160" t="17780" r="28575" b="19685"/>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34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8CF9" id="Line 16"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2.4pt" to="455.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"/>
          </w:pict>
        </mc:Fallback>
      </mc:AlternateContent>
    </w:r>
    <w:r w:rsidR="008F1B56" w:rsidRPr="008F1B56">
      <w:rPr>
        <w:rFonts w:hint="eastAsia"/>
      </w:rPr>
      <w:t>数据库云管理平台_数据库设计说明书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tentative="1">
      <w:start w:val="1"/>
      <w:numFmt w:val="decimal"/>
      <w:pStyle w:val="21"/>
      <w:lvlText w:val="%1）"/>
      <w:lvlJc w:val="left"/>
      <w:pPr>
        <w:tabs>
          <w:tab w:val="left" w:pos="1354"/>
        </w:tabs>
        <w:ind w:left="1354" w:hanging="504"/>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0000005"/>
    <w:multiLevelType w:val="singleLevel"/>
    <w:tmpl w:val="00000005"/>
    <w:lvl w:ilvl="0" w:tentative="1">
      <w:start w:val="1"/>
      <w:numFmt w:val="decimal"/>
      <w:pStyle w:val="a"/>
      <w:lvlText w:val="%1."/>
      <w:lvlJc w:val="left"/>
      <w:pPr>
        <w:tabs>
          <w:tab w:val="left" w:pos="850"/>
        </w:tabs>
        <w:ind w:left="850" w:hanging="389"/>
      </w:pPr>
      <w:rPr>
        <w:rFonts w:hint="eastAsia"/>
      </w:rPr>
    </w:lvl>
  </w:abstractNum>
  <w:abstractNum w:abstractNumId="2" w15:restartNumberingAfterBreak="0">
    <w:nsid w:val="0000000C"/>
    <w:multiLevelType w:val="multilevel"/>
    <w:tmpl w:val="0000000C"/>
    <w:lvl w:ilvl="0" w:tentative="1">
      <w:start w:val="1"/>
      <w:numFmt w:val="bullet"/>
      <w:pStyle w:val="2"/>
      <w:lvlText w:val="－"/>
      <w:lvlJc w:val="left"/>
      <w:pPr>
        <w:tabs>
          <w:tab w:val="left" w:pos="1354"/>
        </w:tabs>
        <w:ind w:left="1354" w:hanging="504"/>
      </w:pPr>
      <w:rPr>
        <w:rFonts w:ascii="宋体" w:eastAsia="宋体" w:hAnsi="Wingding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宋体" w:eastAsia="宋体" w:hAnsi="Wingding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宋体" w:eastAsia="宋体" w:hAnsi="Wingdings" w:hint="eastAsia"/>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00000011"/>
    <w:multiLevelType w:val="multilevel"/>
    <w:tmpl w:val="00000011"/>
    <w:lvl w:ilvl="0" w:tentative="1">
      <w:start w:val="1"/>
      <w:numFmt w:val="bullet"/>
      <w:pStyle w:val="a0"/>
      <w:lvlText w:val=""/>
      <w:lvlJc w:val="left"/>
      <w:pPr>
        <w:tabs>
          <w:tab w:val="left" w:pos="1690"/>
        </w:tabs>
        <w:ind w:left="1690" w:hanging="389"/>
      </w:pPr>
      <w:rPr>
        <w:rFonts w:ascii="Wingdings" w:hAnsi="Wingdings" w:hint="default"/>
      </w:rPr>
    </w:lvl>
    <w:lvl w:ilvl="1" w:tentative="1">
      <w:start w:val="1"/>
      <w:numFmt w:val="bullet"/>
      <w:lvlText w:val=""/>
      <w:lvlJc w:val="left"/>
      <w:pPr>
        <w:tabs>
          <w:tab w:val="left" w:pos="3288"/>
        </w:tabs>
        <w:ind w:left="3288" w:hanging="420"/>
      </w:pPr>
      <w:rPr>
        <w:rFonts w:ascii="Wingdings" w:hAnsi="Wingdings" w:hint="default"/>
      </w:rPr>
    </w:lvl>
    <w:lvl w:ilvl="2" w:tentative="1">
      <w:start w:val="1"/>
      <w:numFmt w:val="bullet"/>
      <w:lvlText w:val=""/>
      <w:lvlJc w:val="left"/>
      <w:pPr>
        <w:tabs>
          <w:tab w:val="left" w:pos="3708"/>
        </w:tabs>
        <w:ind w:left="3708" w:hanging="420"/>
      </w:pPr>
      <w:rPr>
        <w:rFonts w:ascii="Wingdings" w:hAnsi="Wingdings" w:hint="default"/>
      </w:rPr>
    </w:lvl>
    <w:lvl w:ilvl="3" w:tentative="1">
      <w:start w:val="1"/>
      <w:numFmt w:val="bullet"/>
      <w:lvlText w:val=""/>
      <w:lvlJc w:val="left"/>
      <w:pPr>
        <w:tabs>
          <w:tab w:val="left" w:pos="4128"/>
        </w:tabs>
        <w:ind w:left="4128" w:hanging="420"/>
      </w:pPr>
      <w:rPr>
        <w:rFonts w:ascii="Wingdings" w:hAnsi="Wingdings" w:hint="default"/>
      </w:rPr>
    </w:lvl>
    <w:lvl w:ilvl="4" w:tentative="1">
      <w:start w:val="1"/>
      <w:numFmt w:val="bullet"/>
      <w:lvlText w:val=""/>
      <w:lvlJc w:val="left"/>
      <w:pPr>
        <w:tabs>
          <w:tab w:val="left" w:pos="4548"/>
        </w:tabs>
        <w:ind w:left="4548" w:hanging="420"/>
      </w:pPr>
      <w:rPr>
        <w:rFonts w:ascii="Wingdings" w:hAnsi="Wingdings" w:hint="default"/>
      </w:rPr>
    </w:lvl>
    <w:lvl w:ilvl="5" w:tentative="1">
      <w:start w:val="1"/>
      <w:numFmt w:val="bullet"/>
      <w:lvlText w:val=""/>
      <w:lvlJc w:val="left"/>
      <w:pPr>
        <w:tabs>
          <w:tab w:val="left" w:pos="4968"/>
        </w:tabs>
        <w:ind w:left="4968" w:hanging="420"/>
      </w:pPr>
      <w:rPr>
        <w:rFonts w:ascii="Wingdings" w:hAnsi="Wingdings" w:hint="default"/>
      </w:rPr>
    </w:lvl>
    <w:lvl w:ilvl="6" w:tentative="1">
      <w:start w:val="1"/>
      <w:numFmt w:val="bullet"/>
      <w:lvlText w:val=""/>
      <w:lvlJc w:val="left"/>
      <w:pPr>
        <w:tabs>
          <w:tab w:val="left" w:pos="5388"/>
        </w:tabs>
        <w:ind w:left="5388" w:hanging="420"/>
      </w:pPr>
      <w:rPr>
        <w:rFonts w:ascii="Wingdings" w:hAnsi="Wingdings" w:hint="default"/>
      </w:rPr>
    </w:lvl>
    <w:lvl w:ilvl="7" w:tentative="1">
      <w:start w:val="1"/>
      <w:numFmt w:val="bullet"/>
      <w:lvlText w:val=""/>
      <w:lvlJc w:val="left"/>
      <w:pPr>
        <w:tabs>
          <w:tab w:val="left" w:pos="5808"/>
        </w:tabs>
        <w:ind w:left="5808" w:hanging="420"/>
      </w:pPr>
      <w:rPr>
        <w:rFonts w:ascii="Wingdings" w:hAnsi="Wingdings" w:hint="default"/>
      </w:rPr>
    </w:lvl>
    <w:lvl w:ilvl="8" w:tentative="1">
      <w:start w:val="1"/>
      <w:numFmt w:val="bullet"/>
      <w:lvlText w:val=""/>
      <w:lvlJc w:val="left"/>
      <w:pPr>
        <w:tabs>
          <w:tab w:val="left" w:pos="6228"/>
        </w:tabs>
        <w:ind w:left="6228" w:hanging="420"/>
      </w:pPr>
      <w:rPr>
        <w:rFonts w:ascii="Wingdings" w:hAnsi="Wingdings" w:hint="default"/>
      </w:rPr>
    </w:lvl>
  </w:abstractNum>
  <w:abstractNum w:abstractNumId="4" w15:restartNumberingAfterBreak="0">
    <w:nsid w:val="1A764A6B"/>
    <w:multiLevelType w:val="multilevel"/>
    <w:tmpl w:val="321A6D3E"/>
    <w:styleLink w:val="1"/>
    <w:lvl w:ilvl="0">
      <w:start w:val="1"/>
      <w:numFmt w:val="decimal"/>
      <w:lvlText w:val="%1."/>
      <w:lvlJc w:val="left"/>
      <w:pPr>
        <w:ind w:left="432" w:hanging="43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576" w:hanging="576"/>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720" w:hanging="720"/>
      </w:pPr>
      <w:rPr>
        <w:rFonts w:ascii="Arial" w:eastAsia="Arial" w:hAnsi="Arial" w:cs="Arial"/>
        <w:b/>
        <w:bCs/>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lvlText w:val="%1.%2.%3.%4."/>
      <w:lvlJc w:val="left"/>
      <w:pPr>
        <w:ind w:left="864" w:hanging="864"/>
      </w:pPr>
      <w:rPr>
        <w:rFonts w:ascii="Arial" w:eastAsia="Arial" w:hAnsi="Arial" w:cs="Arial"/>
        <w:b/>
        <w:bCs/>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4">
      <w:start w:val="1"/>
      <w:numFmt w:val="decimal"/>
      <w:lvlText w:val="%1.%2.%3.%4.%5."/>
      <w:lvlJc w:val="left"/>
      <w:pPr>
        <w:ind w:left="1008" w:hanging="1008"/>
      </w:pPr>
      <w:rPr>
        <w:rFonts w:ascii="Arial" w:eastAsia="Arial" w:hAnsi="Arial" w:cs="Arial"/>
        <w:b/>
        <w:bCs/>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5">
      <w:start w:val="1"/>
      <w:numFmt w:val="decimal"/>
      <w:suff w:val="nothing"/>
      <w:lvlText w:val="%1.%2.%3.%4.%5.%6."/>
      <w:lvlJc w:val="left"/>
      <w:pPr>
        <w:ind w:left="1152" w:hanging="1152"/>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1296" w:hanging="1296"/>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1440" w:hanging="1440"/>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1584" w:hanging="1584"/>
      </w:pPr>
      <w:rPr>
        <w:rFonts w:ascii="Arial" w:eastAsia="Arial" w:hAnsi="Arial" w:cs="Arial"/>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16D1019"/>
    <w:multiLevelType w:val="hybridMultilevel"/>
    <w:tmpl w:val="DD42DA08"/>
    <w:lvl w:ilvl="0" w:tplc="976C9BE4">
      <w:start w:val="1"/>
      <w:numFmt w:val="bullet"/>
      <w:lvlText w:val=""/>
      <w:lvlJc w:val="left"/>
      <w:pPr>
        <w:tabs>
          <w:tab w:val="num" w:pos="1690"/>
        </w:tabs>
        <w:ind w:left="1690" w:hanging="389"/>
      </w:pPr>
      <w:rPr>
        <w:rFonts w:ascii="Wingdings" w:hAnsi="Wingdings" w:hint="default"/>
      </w:rPr>
    </w:lvl>
    <w:lvl w:ilvl="1" w:tplc="04090003">
      <w:start w:val="1"/>
      <w:numFmt w:val="bullet"/>
      <w:lvlText w:val=""/>
      <w:lvlJc w:val="left"/>
      <w:pPr>
        <w:tabs>
          <w:tab w:val="num" w:pos="3288"/>
        </w:tabs>
        <w:ind w:left="3288" w:hanging="420"/>
      </w:pPr>
      <w:rPr>
        <w:rFonts w:ascii="Wingdings" w:hAnsi="Wingdings" w:hint="default"/>
      </w:rPr>
    </w:lvl>
    <w:lvl w:ilvl="2" w:tplc="04090005" w:tentative="1">
      <w:start w:val="1"/>
      <w:numFmt w:val="bullet"/>
      <w:lvlText w:val=""/>
      <w:lvlJc w:val="left"/>
      <w:pPr>
        <w:tabs>
          <w:tab w:val="num" w:pos="3708"/>
        </w:tabs>
        <w:ind w:left="3708" w:hanging="420"/>
      </w:pPr>
      <w:rPr>
        <w:rFonts w:ascii="Wingdings" w:hAnsi="Wingdings" w:hint="default"/>
      </w:rPr>
    </w:lvl>
    <w:lvl w:ilvl="3" w:tplc="04090001" w:tentative="1">
      <w:start w:val="1"/>
      <w:numFmt w:val="bullet"/>
      <w:lvlText w:val=""/>
      <w:lvlJc w:val="left"/>
      <w:pPr>
        <w:tabs>
          <w:tab w:val="num" w:pos="4128"/>
        </w:tabs>
        <w:ind w:left="4128" w:hanging="420"/>
      </w:pPr>
      <w:rPr>
        <w:rFonts w:ascii="Wingdings" w:hAnsi="Wingdings" w:hint="default"/>
      </w:rPr>
    </w:lvl>
    <w:lvl w:ilvl="4" w:tplc="04090003" w:tentative="1">
      <w:start w:val="1"/>
      <w:numFmt w:val="bullet"/>
      <w:lvlText w:val=""/>
      <w:lvlJc w:val="left"/>
      <w:pPr>
        <w:tabs>
          <w:tab w:val="num" w:pos="4548"/>
        </w:tabs>
        <w:ind w:left="4548" w:hanging="420"/>
      </w:pPr>
      <w:rPr>
        <w:rFonts w:ascii="Wingdings" w:hAnsi="Wingdings" w:hint="default"/>
      </w:rPr>
    </w:lvl>
    <w:lvl w:ilvl="5" w:tplc="04090005" w:tentative="1">
      <w:start w:val="1"/>
      <w:numFmt w:val="bullet"/>
      <w:lvlText w:val=""/>
      <w:lvlJc w:val="left"/>
      <w:pPr>
        <w:tabs>
          <w:tab w:val="num" w:pos="4968"/>
        </w:tabs>
        <w:ind w:left="4968" w:hanging="420"/>
      </w:pPr>
      <w:rPr>
        <w:rFonts w:ascii="Wingdings" w:hAnsi="Wingdings" w:hint="default"/>
      </w:rPr>
    </w:lvl>
    <w:lvl w:ilvl="6" w:tplc="04090001" w:tentative="1">
      <w:start w:val="1"/>
      <w:numFmt w:val="bullet"/>
      <w:lvlText w:val=""/>
      <w:lvlJc w:val="left"/>
      <w:pPr>
        <w:tabs>
          <w:tab w:val="num" w:pos="5388"/>
        </w:tabs>
        <w:ind w:left="5388" w:hanging="420"/>
      </w:pPr>
      <w:rPr>
        <w:rFonts w:ascii="Wingdings" w:hAnsi="Wingdings" w:hint="default"/>
      </w:rPr>
    </w:lvl>
    <w:lvl w:ilvl="7" w:tplc="04090003" w:tentative="1">
      <w:start w:val="1"/>
      <w:numFmt w:val="bullet"/>
      <w:lvlText w:val=""/>
      <w:lvlJc w:val="left"/>
      <w:pPr>
        <w:tabs>
          <w:tab w:val="num" w:pos="5808"/>
        </w:tabs>
        <w:ind w:left="5808" w:hanging="420"/>
      </w:pPr>
      <w:rPr>
        <w:rFonts w:ascii="Wingdings" w:hAnsi="Wingdings" w:hint="default"/>
      </w:rPr>
    </w:lvl>
    <w:lvl w:ilvl="8" w:tplc="04090005" w:tentative="1">
      <w:start w:val="1"/>
      <w:numFmt w:val="bullet"/>
      <w:lvlText w:val=""/>
      <w:lvlJc w:val="left"/>
      <w:pPr>
        <w:tabs>
          <w:tab w:val="num" w:pos="6228"/>
        </w:tabs>
        <w:ind w:left="6228" w:hanging="420"/>
      </w:pPr>
      <w:rPr>
        <w:rFonts w:ascii="Wingdings" w:hAnsi="Wingdings" w:hint="default"/>
      </w:rPr>
    </w:lvl>
  </w:abstractNum>
  <w:abstractNum w:abstractNumId="6" w15:restartNumberingAfterBreak="0">
    <w:nsid w:val="26D20824"/>
    <w:multiLevelType w:val="hybridMultilevel"/>
    <w:tmpl w:val="FB3CF938"/>
    <w:lvl w:ilvl="0" w:tplc="04090001">
      <w:start w:val="1"/>
      <w:numFmt w:val="bullet"/>
      <w:lvlText w:val=""/>
      <w:lvlJc w:val="left"/>
      <w:pPr>
        <w:ind w:left="690" w:hanging="480"/>
      </w:pPr>
      <w:rPr>
        <w:rFonts w:ascii="Wingdings" w:hAnsi="Wingding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7" w15:restartNumberingAfterBreak="0">
    <w:nsid w:val="395246C1"/>
    <w:multiLevelType w:val="hybridMultilevel"/>
    <w:tmpl w:val="542814EA"/>
    <w:styleLink w:val="a1"/>
    <w:lvl w:ilvl="0" w:tplc="A4606D3E">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73A26E30">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B198833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3628ECD8">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D9B20960">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2954BEBA">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95E27028">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21621D0C">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D52A2352">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8232EA2"/>
    <w:multiLevelType w:val="multilevel"/>
    <w:tmpl w:val="48232EA2"/>
    <w:lvl w:ilvl="0">
      <w:start w:val="1"/>
      <w:numFmt w:val="decimal"/>
      <w:lvlText w:val="%1"/>
      <w:lvlJc w:val="left"/>
      <w:pPr>
        <w:tabs>
          <w:tab w:val="left" w:pos="432"/>
        </w:tabs>
        <w:ind w:left="432" w:hanging="432"/>
      </w:pPr>
      <w:rPr>
        <w:rFonts w:ascii="Arial" w:hAnsi="Arial" w:hint="default"/>
        <w:b/>
        <w:i w:val="0"/>
        <w:caps w:val="0"/>
        <w:strike w:val="0"/>
        <w:dstrike w:val="0"/>
        <w:color w:val="000000"/>
        <w:sz w:val="30"/>
      </w:rPr>
    </w:lvl>
    <w:lvl w:ilvl="1">
      <w:start w:val="1"/>
      <w:numFmt w:val="decimal"/>
      <w:lvlText w:val="%1.%2"/>
      <w:lvlJc w:val="left"/>
      <w:pPr>
        <w:tabs>
          <w:tab w:val="left" w:pos="718"/>
        </w:tabs>
        <w:ind w:left="718" w:hanging="576"/>
      </w:pPr>
      <w:rPr>
        <w:rFonts w:ascii="Arial" w:hAnsi="Arial" w:hint="default"/>
        <w:b/>
        <w:i w:val="0"/>
        <w:caps w:val="0"/>
        <w:strike w:val="0"/>
        <w:dstrike w:val="0"/>
        <w:color w:val="000000"/>
        <w:sz w:val="28"/>
      </w:rPr>
    </w:lvl>
    <w:lvl w:ilvl="2">
      <w:start w:val="1"/>
      <w:numFmt w:val="decimal"/>
      <w:lvlText w:val="%1.%2.%3"/>
      <w:lvlJc w:val="left"/>
      <w:pPr>
        <w:tabs>
          <w:tab w:val="left" w:pos="720"/>
        </w:tabs>
        <w:ind w:left="720" w:hanging="720"/>
      </w:pPr>
      <w:rPr>
        <w:rFonts w:ascii="Arial" w:hAnsi="Arial" w:hint="default"/>
        <w:b/>
        <w:i w:val="0"/>
        <w:sz w:val="24"/>
      </w:rPr>
    </w:lvl>
    <w:lvl w:ilvl="3">
      <w:start w:val="1"/>
      <w:numFmt w:val="decimal"/>
      <w:lvlText w:val="%1.%2.%3.%4"/>
      <w:lvlJc w:val="left"/>
      <w:pPr>
        <w:tabs>
          <w:tab w:val="left" w:pos="864"/>
        </w:tabs>
        <w:ind w:left="864" w:hanging="864"/>
      </w:pPr>
      <w:rPr>
        <w:rFonts w:ascii="Arial" w:hAnsi="Arial" w:hint="default"/>
        <w:b/>
        <w:i w:val="0"/>
        <w:sz w:val="21"/>
      </w:rPr>
    </w:lvl>
    <w:lvl w:ilvl="4" w:tentative="1">
      <w:start w:val="1"/>
      <w:numFmt w:val="decimal"/>
      <w:lvlText w:val="%1.%2.%3.%4.%5"/>
      <w:lvlJc w:val="left"/>
      <w:pPr>
        <w:tabs>
          <w:tab w:val="left" w:pos="1008"/>
        </w:tabs>
        <w:ind w:left="1008" w:hanging="1008"/>
      </w:pPr>
      <w:rPr>
        <w:rFonts w:ascii="Arial" w:hAnsi="Arial" w:hint="default"/>
        <w:sz w:val="21"/>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1"/>
  </w:num>
  <w:num w:numId="2">
    <w:abstractNumId w:val="3"/>
  </w:num>
  <w:num w:numId="3">
    <w:abstractNumId w:val="2"/>
  </w:num>
  <w:num w:numId="4">
    <w:abstractNumId w:val="0"/>
  </w:num>
  <w:num w:numId="5">
    <w:abstractNumId w:val="8"/>
  </w:num>
  <w:num w:numId="6">
    <w:abstractNumId w:val="6"/>
  </w:num>
  <w:num w:numId="7">
    <w:abstractNumId w:val="7"/>
  </w:num>
  <w:num w:numId="8">
    <w:abstractNumId w:val="5"/>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586"/>
    <w:rsid w:val="00002822"/>
    <w:rsid w:val="000074C1"/>
    <w:rsid w:val="000311A5"/>
    <w:rsid w:val="00046F36"/>
    <w:rsid w:val="00047198"/>
    <w:rsid w:val="000673AB"/>
    <w:rsid w:val="00073AD4"/>
    <w:rsid w:val="00076EB3"/>
    <w:rsid w:val="00090C1D"/>
    <w:rsid w:val="000D2140"/>
    <w:rsid w:val="000D492B"/>
    <w:rsid w:val="001056C1"/>
    <w:rsid w:val="00120C00"/>
    <w:rsid w:val="001260A5"/>
    <w:rsid w:val="001334C1"/>
    <w:rsid w:val="0015223A"/>
    <w:rsid w:val="001544C4"/>
    <w:rsid w:val="0015676A"/>
    <w:rsid w:val="00175A8F"/>
    <w:rsid w:val="00180CB2"/>
    <w:rsid w:val="00182CDF"/>
    <w:rsid w:val="00185A9A"/>
    <w:rsid w:val="001C7E68"/>
    <w:rsid w:val="00210836"/>
    <w:rsid w:val="0024349D"/>
    <w:rsid w:val="00253ADC"/>
    <w:rsid w:val="00260259"/>
    <w:rsid w:val="002603CE"/>
    <w:rsid w:val="0027552C"/>
    <w:rsid w:val="00280C0E"/>
    <w:rsid w:val="00296F6C"/>
    <w:rsid w:val="002A2363"/>
    <w:rsid w:val="002E13EF"/>
    <w:rsid w:val="002E59E0"/>
    <w:rsid w:val="003034A7"/>
    <w:rsid w:val="00325949"/>
    <w:rsid w:val="0034542E"/>
    <w:rsid w:val="00364586"/>
    <w:rsid w:val="00374105"/>
    <w:rsid w:val="00377050"/>
    <w:rsid w:val="003878DA"/>
    <w:rsid w:val="003B6292"/>
    <w:rsid w:val="00400CED"/>
    <w:rsid w:val="00407E68"/>
    <w:rsid w:val="004145FD"/>
    <w:rsid w:val="00436163"/>
    <w:rsid w:val="004463D7"/>
    <w:rsid w:val="0049735C"/>
    <w:rsid w:val="004A28B1"/>
    <w:rsid w:val="004C7F07"/>
    <w:rsid w:val="004D5F04"/>
    <w:rsid w:val="004E16F7"/>
    <w:rsid w:val="005077AD"/>
    <w:rsid w:val="00512419"/>
    <w:rsid w:val="00514799"/>
    <w:rsid w:val="00514B9A"/>
    <w:rsid w:val="00517FA2"/>
    <w:rsid w:val="00527C46"/>
    <w:rsid w:val="00547516"/>
    <w:rsid w:val="005475F3"/>
    <w:rsid w:val="00567EF6"/>
    <w:rsid w:val="00585FBF"/>
    <w:rsid w:val="005865E8"/>
    <w:rsid w:val="005B4B31"/>
    <w:rsid w:val="005B6A40"/>
    <w:rsid w:val="005C423A"/>
    <w:rsid w:val="005C68A5"/>
    <w:rsid w:val="005D7629"/>
    <w:rsid w:val="005E2A58"/>
    <w:rsid w:val="005F1455"/>
    <w:rsid w:val="005F7F2D"/>
    <w:rsid w:val="00621D51"/>
    <w:rsid w:val="00624CC2"/>
    <w:rsid w:val="0063111E"/>
    <w:rsid w:val="006424CD"/>
    <w:rsid w:val="00666685"/>
    <w:rsid w:val="006A5E1F"/>
    <w:rsid w:val="006A678B"/>
    <w:rsid w:val="006B0A88"/>
    <w:rsid w:val="006C0060"/>
    <w:rsid w:val="006C4DBF"/>
    <w:rsid w:val="006E078E"/>
    <w:rsid w:val="006F7FC0"/>
    <w:rsid w:val="00712389"/>
    <w:rsid w:val="00716CC0"/>
    <w:rsid w:val="007176D5"/>
    <w:rsid w:val="007232E7"/>
    <w:rsid w:val="00726EE4"/>
    <w:rsid w:val="007333F3"/>
    <w:rsid w:val="00734147"/>
    <w:rsid w:val="00755644"/>
    <w:rsid w:val="00766462"/>
    <w:rsid w:val="0078057A"/>
    <w:rsid w:val="00785DE8"/>
    <w:rsid w:val="007B2F5F"/>
    <w:rsid w:val="007E2700"/>
    <w:rsid w:val="0081689B"/>
    <w:rsid w:val="00826F84"/>
    <w:rsid w:val="00845EBF"/>
    <w:rsid w:val="00861D74"/>
    <w:rsid w:val="00862A60"/>
    <w:rsid w:val="00867A90"/>
    <w:rsid w:val="00867EFD"/>
    <w:rsid w:val="00896A72"/>
    <w:rsid w:val="008B193A"/>
    <w:rsid w:val="008B4F8C"/>
    <w:rsid w:val="008C4782"/>
    <w:rsid w:val="008D1272"/>
    <w:rsid w:val="008F1B56"/>
    <w:rsid w:val="0091208C"/>
    <w:rsid w:val="009154DF"/>
    <w:rsid w:val="00921C4D"/>
    <w:rsid w:val="009317D5"/>
    <w:rsid w:val="00941E6E"/>
    <w:rsid w:val="009631D0"/>
    <w:rsid w:val="0098472E"/>
    <w:rsid w:val="00984D8D"/>
    <w:rsid w:val="009912C6"/>
    <w:rsid w:val="00992D6F"/>
    <w:rsid w:val="009B0C55"/>
    <w:rsid w:val="009B5972"/>
    <w:rsid w:val="009B5F6D"/>
    <w:rsid w:val="009D3DA3"/>
    <w:rsid w:val="009D49DB"/>
    <w:rsid w:val="009D6115"/>
    <w:rsid w:val="009F12D9"/>
    <w:rsid w:val="00A04FD8"/>
    <w:rsid w:val="00A078B8"/>
    <w:rsid w:val="00A10870"/>
    <w:rsid w:val="00A10A96"/>
    <w:rsid w:val="00A139B5"/>
    <w:rsid w:val="00A278C4"/>
    <w:rsid w:val="00A27BC0"/>
    <w:rsid w:val="00A27CEB"/>
    <w:rsid w:val="00A40BA8"/>
    <w:rsid w:val="00A46BEE"/>
    <w:rsid w:val="00A52E28"/>
    <w:rsid w:val="00A63830"/>
    <w:rsid w:val="00AB5A2E"/>
    <w:rsid w:val="00AC124B"/>
    <w:rsid w:val="00AF4C74"/>
    <w:rsid w:val="00B12898"/>
    <w:rsid w:val="00B31FC9"/>
    <w:rsid w:val="00B32F1D"/>
    <w:rsid w:val="00B537C1"/>
    <w:rsid w:val="00B85117"/>
    <w:rsid w:val="00B87DAB"/>
    <w:rsid w:val="00BA06C2"/>
    <w:rsid w:val="00BA3029"/>
    <w:rsid w:val="00BC6C90"/>
    <w:rsid w:val="00BD2779"/>
    <w:rsid w:val="00BE412E"/>
    <w:rsid w:val="00BF2E80"/>
    <w:rsid w:val="00C064E2"/>
    <w:rsid w:val="00C17C84"/>
    <w:rsid w:val="00C17E93"/>
    <w:rsid w:val="00C2236A"/>
    <w:rsid w:val="00C4659F"/>
    <w:rsid w:val="00C56AD3"/>
    <w:rsid w:val="00C72F53"/>
    <w:rsid w:val="00CB3E3E"/>
    <w:rsid w:val="00CB55A8"/>
    <w:rsid w:val="00CC0D38"/>
    <w:rsid w:val="00CE5058"/>
    <w:rsid w:val="00CE52ED"/>
    <w:rsid w:val="00CF63EA"/>
    <w:rsid w:val="00D02CAD"/>
    <w:rsid w:val="00D2494F"/>
    <w:rsid w:val="00D43EC7"/>
    <w:rsid w:val="00D54987"/>
    <w:rsid w:val="00D94333"/>
    <w:rsid w:val="00DB5FB5"/>
    <w:rsid w:val="00DC7486"/>
    <w:rsid w:val="00DC7ECF"/>
    <w:rsid w:val="00DD41F7"/>
    <w:rsid w:val="00DF13C5"/>
    <w:rsid w:val="00E012F4"/>
    <w:rsid w:val="00E06EDB"/>
    <w:rsid w:val="00E2749B"/>
    <w:rsid w:val="00E339BA"/>
    <w:rsid w:val="00E43E54"/>
    <w:rsid w:val="00E5669A"/>
    <w:rsid w:val="00E815D4"/>
    <w:rsid w:val="00E926BD"/>
    <w:rsid w:val="00EA26EF"/>
    <w:rsid w:val="00EA644F"/>
    <w:rsid w:val="00EC0DDF"/>
    <w:rsid w:val="00EF0919"/>
    <w:rsid w:val="00F04288"/>
    <w:rsid w:val="00F116E0"/>
    <w:rsid w:val="00F117ED"/>
    <w:rsid w:val="00F13796"/>
    <w:rsid w:val="00F22E6A"/>
    <w:rsid w:val="00F370B8"/>
    <w:rsid w:val="00F47D49"/>
    <w:rsid w:val="00F64F73"/>
    <w:rsid w:val="00F82D91"/>
    <w:rsid w:val="00F951F7"/>
    <w:rsid w:val="00F979DC"/>
    <w:rsid w:val="00FA17AF"/>
    <w:rsid w:val="00FC0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D025F1A"/>
  <w15:docId w15:val="{1E0BE23D-2424-497F-9400-00DE5907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pPr>
      <w:widowControl w:val="0"/>
      <w:jc w:val="both"/>
    </w:pPr>
    <w:rPr>
      <w:rFonts w:ascii="宋体"/>
      <w:kern w:val="2"/>
      <w:sz w:val="21"/>
      <w:szCs w:val="24"/>
    </w:rPr>
  </w:style>
  <w:style w:type="paragraph" w:styleId="10">
    <w:name w:val="heading 1"/>
    <w:basedOn w:val="a2"/>
    <w:next w:val="a2"/>
    <w:link w:val="11"/>
    <w:uiPriority w:val="9"/>
    <w:qFormat/>
    <w:pPr>
      <w:keepLines/>
      <w:adjustRightInd w:val="0"/>
      <w:snapToGrid w:val="0"/>
      <w:spacing w:before="360" w:line="360" w:lineRule="atLeast"/>
      <w:outlineLvl w:val="0"/>
    </w:pPr>
    <w:rPr>
      <w:rFonts w:ascii="Arial" w:eastAsia="黑体" w:hAnsi="Arial"/>
      <w:b/>
      <w:bCs/>
      <w:kern w:val="44"/>
      <w:sz w:val="30"/>
      <w:szCs w:val="44"/>
    </w:rPr>
  </w:style>
  <w:style w:type="paragraph" w:styleId="20">
    <w:name w:val="heading 2"/>
    <w:basedOn w:val="a2"/>
    <w:next w:val="a2"/>
    <w:link w:val="22"/>
    <w:uiPriority w:val="9"/>
    <w:qFormat/>
    <w:pPr>
      <w:keepLines/>
      <w:tabs>
        <w:tab w:val="left" w:pos="576"/>
      </w:tabs>
      <w:adjustRightInd w:val="0"/>
      <w:snapToGrid w:val="0"/>
      <w:spacing w:before="240" w:line="360" w:lineRule="atLeast"/>
      <w:outlineLvl w:val="1"/>
    </w:pPr>
    <w:rPr>
      <w:rFonts w:ascii="Arial" w:eastAsia="黑体" w:hAnsi="Arial"/>
      <w:b/>
      <w:bCs/>
      <w:sz w:val="28"/>
      <w:szCs w:val="32"/>
    </w:rPr>
  </w:style>
  <w:style w:type="paragraph" w:styleId="3">
    <w:name w:val="heading 3"/>
    <w:basedOn w:val="a2"/>
    <w:next w:val="a2"/>
    <w:link w:val="30"/>
    <w:qFormat/>
    <w:pPr>
      <w:keepLines/>
      <w:tabs>
        <w:tab w:val="left" w:pos="720"/>
      </w:tabs>
      <w:snapToGrid w:val="0"/>
      <w:spacing w:before="240" w:line="360" w:lineRule="atLeast"/>
      <w:outlineLvl w:val="2"/>
    </w:pPr>
    <w:rPr>
      <w:rFonts w:ascii="Arial" w:eastAsia="黑体" w:hAnsi="Arial"/>
      <w:b/>
      <w:bCs/>
      <w:sz w:val="24"/>
      <w:szCs w:val="32"/>
    </w:rPr>
  </w:style>
  <w:style w:type="paragraph" w:styleId="4">
    <w:name w:val="heading 4"/>
    <w:basedOn w:val="12"/>
    <w:next w:val="a2"/>
    <w:link w:val="40"/>
    <w:qFormat/>
    <w:pPr>
      <w:keepLines/>
      <w:ind w:firstLineChars="0" w:firstLine="0"/>
      <w:outlineLvl w:val="3"/>
    </w:pPr>
    <w:rPr>
      <w:rFonts w:ascii="Arial" w:eastAsia="黑体" w:hAnsi="Arial"/>
      <w:b/>
      <w:bCs/>
      <w:szCs w:val="28"/>
    </w:rPr>
  </w:style>
  <w:style w:type="paragraph" w:styleId="5">
    <w:name w:val="heading 5"/>
    <w:basedOn w:val="a2"/>
    <w:next w:val="a2"/>
    <w:link w:val="50"/>
    <w:qFormat/>
    <w:pPr>
      <w:keepNext/>
      <w:keepLines/>
      <w:adjustRightInd w:val="0"/>
      <w:snapToGrid w:val="0"/>
      <w:spacing w:before="240" w:line="360" w:lineRule="atLeast"/>
      <w:outlineLvl w:val="4"/>
    </w:pPr>
    <w:rPr>
      <w:rFonts w:ascii="黑体" w:eastAsia="黑体"/>
      <w:szCs w:val="28"/>
    </w:rPr>
  </w:style>
  <w:style w:type="paragraph" w:styleId="6">
    <w:name w:val="heading 6"/>
    <w:basedOn w:val="a2"/>
    <w:next w:val="a2"/>
    <w:link w:val="60"/>
    <w:qFormat/>
    <w:pPr>
      <w:keepNext/>
      <w:keepLines/>
      <w:tabs>
        <w:tab w:val="left" w:pos="420"/>
      </w:tabs>
      <w:spacing w:before="240" w:after="64" w:line="320" w:lineRule="auto"/>
      <w:ind w:left="420" w:hanging="420"/>
      <w:outlineLvl w:val="5"/>
    </w:pPr>
    <w:rPr>
      <w:b/>
      <w:bCs/>
      <w:szCs w:val="21"/>
    </w:rPr>
  </w:style>
  <w:style w:type="paragraph" w:styleId="7">
    <w:name w:val="heading 7"/>
    <w:basedOn w:val="a2"/>
    <w:next w:val="a2"/>
    <w:link w:val="70"/>
    <w:qFormat/>
    <w:pPr>
      <w:keepNext/>
      <w:keepLines/>
      <w:tabs>
        <w:tab w:val="left" w:pos="1296"/>
      </w:tabs>
      <w:spacing w:before="240" w:after="64" w:line="320" w:lineRule="auto"/>
      <w:ind w:left="1296" w:hanging="1296"/>
      <w:outlineLvl w:val="6"/>
    </w:pPr>
    <w:rPr>
      <w:b/>
      <w:bCs/>
      <w:sz w:val="24"/>
    </w:rPr>
  </w:style>
  <w:style w:type="paragraph" w:styleId="8">
    <w:name w:val="heading 8"/>
    <w:basedOn w:val="a2"/>
    <w:next w:val="a2"/>
    <w:link w:val="80"/>
    <w:qFormat/>
    <w:pPr>
      <w:keepNext/>
      <w:keepLines/>
      <w:tabs>
        <w:tab w:val="left" w:pos="1440"/>
      </w:tabs>
      <w:spacing w:before="240" w:after="64" w:line="320" w:lineRule="auto"/>
      <w:ind w:left="1440" w:hanging="1440"/>
      <w:outlineLvl w:val="7"/>
    </w:pPr>
    <w:rPr>
      <w:rFonts w:ascii="Arial" w:eastAsia="黑体" w:hAnsi="Arial"/>
      <w:sz w:val="24"/>
    </w:rPr>
  </w:style>
  <w:style w:type="paragraph" w:styleId="9">
    <w:name w:val="heading 9"/>
    <w:basedOn w:val="a2"/>
    <w:next w:val="a2"/>
    <w:link w:val="90"/>
    <w:qFormat/>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标题 1 字符"/>
    <w:link w:val="10"/>
    <w:uiPriority w:val="9"/>
    <w:rsid w:val="00D02CAD"/>
    <w:rPr>
      <w:rFonts w:ascii="Arial" w:eastAsia="黑体" w:hAnsi="Arial"/>
      <w:b/>
      <w:bCs/>
      <w:kern w:val="44"/>
      <w:sz w:val="30"/>
      <w:szCs w:val="44"/>
    </w:rPr>
  </w:style>
  <w:style w:type="character" w:customStyle="1" w:styleId="22">
    <w:name w:val="标题 2 字符"/>
    <w:link w:val="20"/>
    <w:uiPriority w:val="9"/>
    <w:rsid w:val="00D02CAD"/>
    <w:rPr>
      <w:rFonts w:ascii="Arial" w:eastAsia="黑体" w:hAnsi="Arial"/>
      <w:b/>
      <w:bCs/>
      <w:kern w:val="2"/>
      <w:sz w:val="28"/>
      <w:szCs w:val="32"/>
    </w:rPr>
  </w:style>
  <w:style w:type="character" w:customStyle="1" w:styleId="30">
    <w:name w:val="标题 3 字符"/>
    <w:link w:val="3"/>
    <w:rPr>
      <w:rFonts w:ascii="Arial" w:eastAsia="黑体" w:hAnsi="Arial"/>
      <w:b/>
      <w:bCs/>
      <w:kern w:val="2"/>
      <w:sz w:val="24"/>
      <w:szCs w:val="32"/>
    </w:rPr>
  </w:style>
  <w:style w:type="paragraph" w:customStyle="1" w:styleId="12">
    <w:name w:val="正文缩进1"/>
    <w:basedOn w:val="a2"/>
    <w:link w:val="Char"/>
    <w:pPr>
      <w:adjustRightInd w:val="0"/>
      <w:snapToGrid w:val="0"/>
      <w:spacing w:before="240" w:line="360" w:lineRule="atLeast"/>
      <w:ind w:firstLineChars="200" w:firstLine="420"/>
    </w:pPr>
  </w:style>
  <w:style w:type="character" w:customStyle="1" w:styleId="Char">
    <w:name w:val="正文缩进 Char"/>
    <w:aliases w:val="正文（首行缩进两字） Char,段162 Char Char Char"/>
    <w:link w:val="12"/>
    <w:qFormat/>
    <w:rPr>
      <w:rFonts w:ascii="宋体"/>
      <w:kern w:val="2"/>
      <w:sz w:val="21"/>
      <w:szCs w:val="24"/>
    </w:rPr>
  </w:style>
  <w:style w:type="character" w:customStyle="1" w:styleId="40">
    <w:name w:val="标题 4 字符"/>
    <w:link w:val="4"/>
    <w:qFormat/>
    <w:rsid w:val="008D1272"/>
    <w:rPr>
      <w:rFonts w:ascii="Arial" w:eastAsia="黑体" w:hAnsi="Arial"/>
      <w:b/>
      <w:bCs/>
      <w:kern w:val="2"/>
      <w:sz w:val="21"/>
      <w:szCs w:val="28"/>
    </w:rPr>
  </w:style>
  <w:style w:type="character" w:customStyle="1" w:styleId="50">
    <w:name w:val="标题 5 字符"/>
    <w:link w:val="5"/>
    <w:rPr>
      <w:rFonts w:ascii="黑体" w:eastAsia="黑体"/>
      <w:kern w:val="2"/>
      <w:sz w:val="21"/>
      <w:szCs w:val="28"/>
    </w:rPr>
  </w:style>
  <w:style w:type="character" w:customStyle="1" w:styleId="60">
    <w:name w:val="标题 6 字符"/>
    <w:link w:val="6"/>
    <w:semiHidden/>
    <w:rPr>
      <w:b/>
      <w:bCs/>
      <w:kern w:val="2"/>
      <w:sz w:val="21"/>
      <w:szCs w:val="21"/>
    </w:rPr>
  </w:style>
  <w:style w:type="character" w:customStyle="1" w:styleId="70">
    <w:name w:val="标题 7 字符"/>
    <w:link w:val="7"/>
    <w:semiHidden/>
    <w:rPr>
      <w:b/>
      <w:bCs/>
      <w:kern w:val="2"/>
      <w:sz w:val="24"/>
      <w:szCs w:val="24"/>
    </w:rPr>
  </w:style>
  <w:style w:type="character" w:customStyle="1" w:styleId="80">
    <w:name w:val="标题 8 字符"/>
    <w:link w:val="8"/>
    <w:semiHidden/>
    <w:rPr>
      <w:rFonts w:ascii="Arial" w:eastAsia="黑体" w:hAnsi="Arial"/>
      <w:kern w:val="2"/>
      <w:sz w:val="24"/>
      <w:szCs w:val="24"/>
    </w:rPr>
  </w:style>
  <w:style w:type="character" w:customStyle="1" w:styleId="90">
    <w:name w:val="标题 9 字符"/>
    <w:link w:val="9"/>
    <w:semiHidden/>
    <w:rPr>
      <w:rFonts w:ascii="Arial" w:eastAsia="黑体" w:hAnsi="Arial"/>
      <w:kern w:val="2"/>
      <w:sz w:val="21"/>
      <w:szCs w:val="21"/>
    </w:rPr>
  </w:style>
  <w:style w:type="character" w:customStyle="1" w:styleId="Char0">
    <w:name w:val="批注主题 Char"/>
    <w:link w:val="13"/>
    <w:uiPriority w:val="99"/>
    <w:semiHidden/>
    <w:rPr>
      <w:rFonts w:ascii="宋体"/>
      <w:b/>
      <w:bCs/>
      <w:kern w:val="2"/>
      <w:sz w:val="21"/>
      <w:szCs w:val="24"/>
    </w:rPr>
  </w:style>
  <w:style w:type="paragraph" w:customStyle="1" w:styleId="13">
    <w:name w:val="批注主题1"/>
    <w:basedOn w:val="a6"/>
    <w:next w:val="a6"/>
    <w:link w:val="Char0"/>
    <w:rPr>
      <w:b/>
      <w:bCs/>
    </w:rPr>
  </w:style>
  <w:style w:type="paragraph" w:styleId="a6">
    <w:name w:val="annotation text"/>
    <w:basedOn w:val="a2"/>
    <w:link w:val="a7"/>
    <w:qFormat/>
    <w:pPr>
      <w:jc w:val="left"/>
    </w:pPr>
  </w:style>
  <w:style w:type="character" w:customStyle="1" w:styleId="a7">
    <w:name w:val="批注文字 字符"/>
    <w:link w:val="a6"/>
    <w:qFormat/>
    <w:rPr>
      <w:rFonts w:ascii="宋体"/>
      <w:kern w:val="2"/>
      <w:sz w:val="21"/>
      <w:szCs w:val="24"/>
    </w:rPr>
  </w:style>
  <w:style w:type="paragraph" w:styleId="TOC7">
    <w:name w:val="toc 7"/>
    <w:basedOn w:val="a2"/>
    <w:next w:val="a2"/>
    <w:qFormat/>
    <w:pPr>
      <w:ind w:left="1260"/>
      <w:jc w:val="left"/>
    </w:pPr>
    <w:rPr>
      <w:rFonts w:ascii="Calibri" w:hAnsi="Calibri"/>
      <w:sz w:val="18"/>
      <w:szCs w:val="18"/>
    </w:rPr>
  </w:style>
  <w:style w:type="paragraph" w:styleId="a">
    <w:name w:val="List Number"/>
    <w:basedOn w:val="a2"/>
    <w:qFormat/>
    <w:pPr>
      <w:numPr>
        <w:numId w:val="1"/>
      </w:numPr>
      <w:adjustRightInd w:val="0"/>
      <w:snapToGrid w:val="0"/>
      <w:spacing w:line="360" w:lineRule="atLeast"/>
      <w:ind w:hanging="424"/>
    </w:pPr>
  </w:style>
  <w:style w:type="paragraph" w:styleId="a8">
    <w:name w:val="caption"/>
    <w:basedOn w:val="a2"/>
    <w:next w:val="a2"/>
    <w:link w:val="a9"/>
    <w:qFormat/>
    <w:pPr>
      <w:spacing w:before="120" w:after="120"/>
      <w:jc w:val="center"/>
    </w:pPr>
    <w:rPr>
      <w:rFonts w:ascii="黑体" w:eastAsia="黑体" w:hAnsi="Arial" w:cs="Arial"/>
      <w:sz w:val="18"/>
    </w:rPr>
  </w:style>
  <w:style w:type="character" w:customStyle="1" w:styleId="a9">
    <w:name w:val="题注 字符"/>
    <w:link w:val="a8"/>
    <w:semiHidden/>
    <w:rPr>
      <w:rFonts w:ascii="黑体" w:eastAsia="黑体" w:hAnsi="Arial" w:cs="Arial"/>
      <w:kern w:val="2"/>
      <w:sz w:val="18"/>
    </w:rPr>
  </w:style>
  <w:style w:type="paragraph" w:styleId="a0">
    <w:name w:val="List Bullet"/>
    <w:basedOn w:val="a2"/>
    <w:qFormat/>
    <w:pPr>
      <w:numPr>
        <w:numId w:val="2"/>
      </w:numPr>
      <w:tabs>
        <w:tab w:val="clear" w:pos="1690"/>
        <w:tab w:val="left" w:pos="840"/>
      </w:tabs>
      <w:adjustRightInd w:val="0"/>
      <w:snapToGrid w:val="0"/>
      <w:spacing w:line="360" w:lineRule="atLeast"/>
      <w:ind w:leftChars="200" w:left="400" w:hangingChars="200" w:hanging="200"/>
    </w:pPr>
  </w:style>
  <w:style w:type="paragraph" w:styleId="aa">
    <w:name w:val="Body Text"/>
    <w:basedOn w:val="a2"/>
    <w:link w:val="ab"/>
    <w:qFormat/>
    <w:pPr>
      <w:spacing w:after="120"/>
    </w:pPr>
  </w:style>
  <w:style w:type="character" w:customStyle="1" w:styleId="ab">
    <w:name w:val="正文文本 字符"/>
    <w:link w:val="aa"/>
    <w:uiPriority w:val="99"/>
    <w:semiHidden/>
    <w:rPr>
      <w:rFonts w:ascii="宋体"/>
      <w:kern w:val="2"/>
      <w:sz w:val="21"/>
      <w:szCs w:val="24"/>
    </w:rPr>
  </w:style>
  <w:style w:type="paragraph" w:styleId="2">
    <w:name w:val="List Bullet 2"/>
    <w:basedOn w:val="a2"/>
    <w:qFormat/>
    <w:pPr>
      <w:numPr>
        <w:numId w:val="3"/>
      </w:numPr>
      <w:adjustRightInd w:val="0"/>
      <w:snapToGrid w:val="0"/>
      <w:spacing w:line="360" w:lineRule="atLeast"/>
    </w:pPr>
  </w:style>
  <w:style w:type="paragraph" w:styleId="TOC5">
    <w:name w:val="toc 5"/>
    <w:basedOn w:val="a2"/>
    <w:next w:val="a2"/>
    <w:qFormat/>
    <w:pPr>
      <w:ind w:left="840"/>
      <w:jc w:val="left"/>
    </w:pPr>
    <w:rPr>
      <w:rFonts w:ascii="Calibri" w:hAnsi="Calibri"/>
      <w:sz w:val="18"/>
      <w:szCs w:val="18"/>
    </w:rPr>
  </w:style>
  <w:style w:type="paragraph" w:styleId="TOC3">
    <w:name w:val="toc 3"/>
    <w:basedOn w:val="a2"/>
    <w:next w:val="a2"/>
    <w:qFormat/>
    <w:pPr>
      <w:ind w:left="420"/>
      <w:jc w:val="left"/>
    </w:pPr>
    <w:rPr>
      <w:rFonts w:ascii="Calibri" w:hAnsi="Calibri"/>
      <w:i/>
      <w:iCs/>
      <w:sz w:val="20"/>
      <w:szCs w:val="20"/>
    </w:rPr>
  </w:style>
  <w:style w:type="paragraph" w:styleId="TOC8">
    <w:name w:val="toc 8"/>
    <w:basedOn w:val="a2"/>
    <w:next w:val="a2"/>
    <w:qFormat/>
    <w:pPr>
      <w:ind w:left="1470"/>
      <w:jc w:val="left"/>
    </w:pPr>
    <w:rPr>
      <w:rFonts w:ascii="Calibri" w:hAnsi="Calibri"/>
      <w:sz w:val="18"/>
      <w:szCs w:val="18"/>
    </w:rPr>
  </w:style>
  <w:style w:type="paragraph" w:styleId="ac">
    <w:name w:val="footer"/>
    <w:basedOn w:val="a2"/>
    <w:link w:val="ad"/>
    <w:qFormat/>
    <w:pPr>
      <w:tabs>
        <w:tab w:val="center" w:pos="4153"/>
        <w:tab w:val="right" w:pos="8306"/>
      </w:tabs>
      <w:snapToGrid w:val="0"/>
    </w:pPr>
    <w:rPr>
      <w:sz w:val="18"/>
      <w:szCs w:val="18"/>
    </w:rPr>
  </w:style>
  <w:style w:type="character" w:customStyle="1" w:styleId="ad">
    <w:name w:val="页脚 字符"/>
    <w:link w:val="ac"/>
    <w:qFormat/>
    <w:rsid w:val="008D1272"/>
    <w:rPr>
      <w:rFonts w:ascii="宋体"/>
      <w:kern w:val="2"/>
      <w:sz w:val="18"/>
      <w:szCs w:val="18"/>
    </w:rPr>
  </w:style>
  <w:style w:type="paragraph" w:styleId="ae">
    <w:name w:val="header"/>
    <w:basedOn w:val="a2"/>
    <w:link w:val="af"/>
    <w:qFormat/>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qFormat/>
    <w:rPr>
      <w:rFonts w:ascii="宋体"/>
      <w:kern w:val="2"/>
      <w:sz w:val="18"/>
      <w:szCs w:val="18"/>
    </w:rPr>
  </w:style>
  <w:style w:type="paragraph" w:styleId="TOC1">
    <w:name w:val="toc 1"/>
    <w:basedOn w:val="a2"/>
    <w:next w:val="a2"/>
    <w:uiPriority w:val="39"/>
    <w:qFormat/>
    <w:pPr>
      <w:spacing w:before="120" w:after="120"/>
      <w:jc w:val="left"/>
    </w:pPr>
    <w:rPr>
      <w:rFonts w:ascii="Calibri" w:hAnsi="Calibri"/>
      <w:b/>
      <w:bCs/>
      <w:caps/>
      <w:sz w:val="20"/>
      <w:szCs w:val="20"/>
    </w:rPr>
  </w:style>
  <w:style w:type="paragraph" w:styleId="TOC4">
    <w:name w:val="toc 4"/>
    <w:basedOn w:val="a2"/>
    <w:next w:val="a2"/>
    <w:uiPriority w:val="39"/>
    <w:qFormat/>
    <w:pPr>
      <w:ind w:left="630"/>
      <w:jc w:val="left"/>
    </w:pPr>
    <w:rPr>
      <w:rFonts w:ascii="Calibri" w:hAnsi="Calibri"/>
      <w:sz w:val="18"/>
      <w:szCs w:val="18"/>
    </w:rPr>
  </w:style>
  <w:style w:type="paragraph" w:styleId="af0">
    <w:name w:val="Subtitle"/>
    <w:basedOn w:val="a2"/>
    <w:qFormat/>
    <w:pPr>
      <w:spacing w:before="60" w:after="60"/>
      <w:jc w:val="center"/>
      <w:outlineLvl w:val="1"/>
    </w:pPr>
    <w:rPr>
      <w:rFonts w:ascii="Arial" w:eastAsia="黑体" w:hAnsi="Arial" w:cs="Arial"/>
      <w:b/>
      <w:bCs/>
      <w:kern w:val="28"/>
      <w:sz w:val="36"/>
      <w:szCs w:val="32"/>
    </w:rPr>
  </w:style>
  <w:style w:type="paragraph" w:styleId="TOC6">
    <w:name w:val="toc 6"/>
    <w:basedOn w:val="a2"/>
    <w:next w:val="a2"/>
    <w:qFormat/>
    <w:pPr>
      <w:ind w:left="1050"/>
      <w:jc w:val="left"/>
    </w:pPr>
    <w:rPr>
      <w:rFonts w:ascii="Calibri" w:hAnsi="Calibri"/>
      <w:sz w:val="18"/>
      <w:szCs w:val="18"/>
    </w:rPr>
  </w:style>
  <w:style w:type="paragraph" w:styleId="TOC2">
    <w:name w:val="toc 2"/>
    <w:basedOn w:val="a2"/>
    <w:next w:val="a2"/>
    <w:uiPriority w:val="39"/>
    <w:qFormat/>
    <w:pPr>
      <w:ind w:left="210"/>
      <w:jc w:val="left"/>
    </w:pPr>
    <w:rPr>
      <w:rFonts w:ascii="Calibri" w:hAnsi="Calibri"/>
      <w:smallCaps/>
      <w:sz w:val="20"/>
      <w:szCs w:val="20"/>
    </w:rPr>
  </w:style>
  <w:style w:type="paragraph" w:styleId="TOC9">
    <w:name w:val="toc 9"/>
    <w:basedOn w:val="a2"/>
    <w:next w:val="a2"/>
    <w:pPr>
      <w:ind w:left="1680"/>
      <w:jc w:val="left"/>
    </w:pPr>
    <w:rPr>
      <w:rFonts w:ascii="Calibri" w:hAnsi="Calibri"/>
      <w:sz w:val="18"/>
      <w:szCs w:val="18"/>
    </w:rPr>
  </w:style>
  <w:style w:type="paragraph" w:styleId="af1">
    <w:name w:val="Title"/>
    <w:basedOn w:val="a2"/>
    <w:next w:val="a2"/>
    <w:link w:val="af2"/>
    <w:qFormat/>
    <w:pPr>
      <w:spacing w:before="240" w:after="60"/>
      <w:jc w:val="center"/>
      <w:outlineLvl w:val="0"/>
    </w:pPr>
    <w:rPr>
      <w:rFonts w:ascii="Cambria" w:hAnsi="Cambria" w:cs="黑体"/>
      <w:b/>
      <w:bCs/>
      <w:sz w:val="32"/>
      <w:szCs w:val="32"/>
    </w:rPr>
  </w:style>
  <w:style w:type="character" w:customStyle="1" w:styleId="af2">
    <w:name w:val="标题 字符"/>
    <w:link w:val="af1"/>
    <w:semiHidden/>
    <w:rPr>
      <w:rFonts w:ascii="Cambria" w:hAnsi="Cambria" w:cs="黑体"/>
      <w:b/>
      <w:bCs/>
      <w:kern w:val="2"/>
      <w:sz w:val="32"/>
      <w:szCs w:val="32"/>
    </w:rPr>
  </w:style>
  <w:style w:type="character" w:styleId="af3">
    <w:name w:val="Strong"/>
    <w:qFormat/>
    <w:rPr>
      <w:rFonts w:ascii="楷体_GB2312" w:eastAsia="楷体_GB2312"/>
      <w:bCs/>
    </w:rPr>
  </w:style>
  <w:style w:type="character" w:styleId="af4">
    <w:name w:val="Hyperlink"/>
    <w:uiPriority w:val="99"/>
    <w:qFormat/>
    <w:rPr>
      <w:color w:val="0000FF"/>
      <w:u w:val="single"/>
    </w:rPr>
  </w:style>
  <w:style w:type="paragraph" w:customStyle="1" w:styleId="CharChar">
    <w:name w:val="批注框文本 Char Char"/>
    <w:basedOn w:val="a2"/>
    <w:link w:val="CharCharChar"/>
    <w:rPr>
      <w:sz w:val="18"/>
      <w:szCs w:val="18"/>
    </w:rPr>
  </w:style>
  <w:style w:type="character" w:customStyle="1" w:styleId="CharCharChar">
    <w:name w:val="批注框文本 Char Char Char"/>
    <w:link w:val="CharChar"/>
    <w:semiHidden/>
    <w:rPr>
      <w:rFonts w:ascii="宋体"/>
      <w:kern w:val="2"/>
      <w:sz w:val="18"/>
      <w:szCs w:val="18"/>
    </w:rPr>
  </w:style>
  <w:style w:type="paragraph" w:customStyle="1" w:styleId="14">
    <w:name w:val="文档结构图1"/>
    <w:basedOn w:val="a2"/>
    <w:pPr>
      <w:shd w:val="clear" w:color="auto" w:fill="000080"/>
    </w:pPr>
  </w:style>
  <w:style w:type="paragraph" w:customStyle="1" w:styleId="15">
    <w:name w:val="列出段落1"/>
    <w:basedOn w:val="a2"/>
    <w:pPr>
      <w:ind w:firstLineChars="200" w:firstLine="420"/>
    </w:pPr>
    <w:rPr>
      <w:rFonts w:ascii="Calibri" w:hAnsi="Calibri"/>
      <w:szCs w:val="22"/>
    </w:rPr>
  </w:style>
  <w:style w:type="paragraph" w:customStyle="1" w:styleId="af5">
    <w:name w:val="源程序注释"/>
    <w:basedOn w:val="af6"/>
    <w:rPr>
      <w:color w:val="008000"/>
    </w:rPr>
  </w:style>
  <w:style w:type="paragraph" w:customStyle="1" w:styleId="af6">
    <w:name w:val="源程序"/>
    <w:basedOn w:val="12"/>
    <w:link w:val="CharChar0"/>
    <w:qFormat/>
    <w:pPr>
      <w:spacing w:before="0" w:line="240" w:lineRule="atLeast"/>
      <w:ind w:leftChars="200" w:left="420" w:firstLineChars="0" w:firstLine="0"/>
    </w:pPr>
    <w:rPr>
      <w:rFonts w:hAnsi="宋体"/>
      <w:sz w:val="18"/>
    </w:rPr>
  </w:style>
  <w:style w:type="character" w:customStyle="1" w:styleId="CharChar0">
    <w:name w:val="源程序 Char Char"/>
    <w:link w:val="af6"/>
    <w:qFormat/>
    <w:rsid w:val="008D1272"/>
    <w:rPr>
      <w:rFonts w:ascii="宋体" w:hAnsi="宋体"/>
      <w:kern w:val="2"/>
      <w:sz w:val="18"/>
      <w:szCs w:val="24"/>
    </w:rPr>
  </w:style>
  <w:style w:type="paragraph" w:customStyle="1" w:styleId="23">
    <w:name w:val="小标题 2"/>
    <w:basedOn w:val="12"/>
    <w:qFormat/>
    <w:rPr>
      <w:rFonts w:ascii="楷体_GB2312" w:eastAsia="楷体_GB2312"/>
    </w:rPr>
  </w:style>
  <w:style w:type="paragraph" w:customStyle="1" w:styleId="af7">
    <w:name w:val="列表说明"/>
    <w:basedOn w:val="a2"/>
    <w:qFormat/>
    <w:pPr>
      <w:adjustRightInd w:val="0"/>
      <w:snapToGrid w:val="0"/>
      <w:spacing w:line="360" w:lineRule="atLeast"/>
      <w:ind w:left="850"/>
    </w:pPr>
  </w:style>
  <w:style w:type="paragraph" w:customStyle="1" w:styleId="150">
    <w:name w:val="缩进_五号_1.5行距"/>
    <w:basedOn w:val="a2"/>
    <w:pPr>
      <w:spacing w:line="360" w:lineRule="auto"/>
      <w:ind w:firstLineChars="200" w:firstLine="420"/>
    </w:pPr>
    <w:rPr>
      <w:rFonts w:ascii="Times New Roman" w:cs="宋体"/>
      <w:szCs w:val="20"/>
    </w:rPr>
  </w:style>
  <w:style w:type="paragraph" w:customStyle="1" w:styleId="151">
    <w:name w:val="样式 行距: 1.5 倍行距"/>
    <w:basedOn w:val="a2"/>
    <w:pPr>
      <w:spacing w:line="300" w:lineRule="auto"/>
    </w:pPr>
    <w:rPr>
      <w:rFonts w:ascii="Times New Roman" w:cs="宋体"/>
      <w:szCs w:val="20"/>
    </w:rPr>
  </w:style>
  <w:style w:type="paragraph" w:customStyle="1" w:styleId="24">
    <w:name w:val="列表说明2"/>
    <w:basedOn w:val="2"/>
    <w:qFormat/>
    <w:pPr>
      <w:numPr>
        <w:numId w:val="0"/>
      </w:numPr>
      <w:ind w:left="1354"/>
    </w:pPr>
  </w:style>
  <w:style w:type="paragraph" w:customStyle="1" w:styleId="af8">
    <w:name w:val="表格栏目"/>
    <w:basedOn w:val="a2"/>
    <w:qFormat/>
    <w:pPr>
      <w:adjustRightInd w:val="0"/>
      <w:spacing w:before="45" w:after="45"/>
      <w:jc w:val="center"/>
    </w:pPr>
    <w:rPr>
      <w:rFonts w:eastAsia="黑体"/>
      <w:b/>
      <w:bCs/>
    </w:rPr>
  </w:style>
  <w:style w:type="paragraph" w:customStyle="1" w:styleId="af9">
    <w:name w:val="小标题"/>
    <w:basedOn w:val="a2"/>
    <w:qFormat/>
    <w:pPr>
      <w:adjustRightInd w:val="0"/>
      <w:snapToGrid w:val="0"/>
      <w:spacing w:before="240" w:line="360" w:lineRule="atLeast"/>
      <w:ind w:leftChars="200" w:left="420"/>
    </w:pPr>
    <w:rPr>
      <w:rFonts w:ascii="黑体" w:eastAsia="黑体"/>
      <w:b/>
    </w:rPr>
  </w:style>
  <w:style w:type="paragraph" w:customStyle="1" w:styleId="TableText">
    <w:name w:val="Table Text"/>
    <w:basedOn w:val="aa"/>
    <w:pPr>
      <w:widowControl/>
      <w:overflowPunct w:val="0"/>
      <w:autoSpaceDE w:val="0"/>
      <w:autoSpaceDN w:val="0"/>
      <w:adjustRightInd w:val="0"/>
      <w:spacing w:after="0"/>
      <w:ind w:left="28" w:right="28"/>
      <w:jc w:val="left"/>
      <w:textAlignment w:val="baseline"/>
    </w:pPr>
    <w:rPr>
      <w:rFonts w:ascii="Arial" w:hAnsi="Arial"/>
      <w:kern w:val="0"/>
      <w:sz w:val="20"/>
      <w:szCs w:val="20"/>
      <w:lang w:eastAsia="en-US"/>
    </w:rPr>
  </w:style>
  <w:style w:type="paragraph" w:customStyle="1" w:styleId="afa">
    <w:name w:val="表格单元"/>
    <w:basedOn w:val="a2"/>
    <w:qFormat/>
    <w:pPr>
      <w:adjustRightInd w:val="0"/>
      <w:snapToGrid w:val="0"/>
      <w:spacing w:before="45" w:after="45"/>
    </w:pPr>
  </w:style>
  <w:style w:type="paragraph" w:customStyle="1" w:styleId="16">
    <w:name w:val="文档结构图1"/>
    <w:basedOn w:val="a2"/>
    <w:pPr>
      <w:shd w:val="clear" w:color="auto" w:fill="000080"/>
    </w:pPr>
  </w:style>
  <w:style w:type="paragraph" w:customStyle="1" w:styleId="afb">
    <w:name w:val="标题下空行"/>
    <w:basedOn w:val="a2"/>
    <w:pPr>
      <w:spacing w:line="240" w:lineRule="exact"/>
    </w:pPr>
  </w:style>
  <w:style w:type="paragraph" w:customStyle="1" w:styleId="17">
    <w:name w:val="修订1"/>
    <w:rPr>
      <w:rFonts w:ascii="宋体"/>
      <w:kern w:val="2"/>
      <w:sz w:val="21"/>
      <w:szCs w:val="24"/>
    </w:rPr>
  </w:style>
  <w:style w:type="paragraph" w:customStyle="1" w:styleId="21">
    <w:name w:val="列表编号 21"/>
    <w:basedOn w:val="a2"/>
    <w:pPr>
      <w:numPr>
        <w:numId w:val="4"/>
      </w:numPr>
      <w:adjustRightInd w:val="0"/>
      <w:snapToGrid w:val="0"/>
      <w:spacing w:line="360" w:lineRule="atLeast"/>
    </w:pPr>
    <w:rPr>
      <w:rFonts w:hAnsi="宋体"/>
    </w:rPr>
  </w:style>
  <w:style w:type="paragraph" w:customStyle="1" w:styleId="18">
    <w:name w:val="正文1"/>
    <w:basedOn w:val="a2"/>
    <w:next w:val="10"/>
    <w:pPr>
      <w:snapToGrid w:val="0"/>
      <w:spacing w:line="360" w:lineRule="auto"/>
      <w:ind w:left="425"/>
    </w:pPr>
    <w:rPr>
      <w:rFonts w:ascii="Times New Roman"/>
      <w:sz w:val="24"/>
    </w:rPr>
  </w:style>
  <w:style w:type="paragraph" w:customStyle="1" w:styleId="afc">
    <w:name w:val="文档正文"/>
    <w:basedOn w:val="a2"/>
    <w:link w:val="CharChar1"/>
    <w:pPr>
      <w:adjustRightInd w:val="0"/>
      <w:spacing w:line="480" w:lineRule="atLeast"/>
      <w:ind w:firstLineChars="200" w:firstLine="480"/>
      <w:textAlignment w:val="baseline"/>
    </w:pPr>
    <w:rPr>
      <w:rFonts w:hAnsi="Arial"/>
      <w:sz w:val="24"/>
    </w:rPr>
  </w:style>
  <w:style w:type="character" w:customStyle="1" w:styleId="CharChar1">
    <w:name w:val="文档正文 Char Char"/>
    <w:link w:val="afc"/>
    <w:rPr>
      <w:rFonts w:ascii="宋体" w:hAnsi="Arial"/>
      <w:kern w:val="2"/>
      <w:sz w:val="24"/>
      <w:szCs w:val="24"/>
    </w:rPr>
  </w:style>
  <w:style w:type="paragraph" w:customStyle="1" w:styleId="CharCharCharCharCharCharChar">
    <w:name w:val="Char Char Char Char Char Char Char"/>
    <w:basedOn w:val="a2"/>
    <w:pPr>
      <w:widowControl/>
      <w:spacing w:after="160" w:line="240" w:lineRule="exact"/>
      <w:jc w:val="left"/>
    </w:pPr>
    <w:rPr>
      <w:rFonts w:ascii="Verdana" w:hAnsi="Verdana"/>
      <w:kern w:val="0"/>
      <w:sz w:val="20"/>
      <w:szCs w:val="20"/>
      <w:lang w:eastAsia="en-US"/>
    </w:rPr>
  </w:style>
  <w:style w:type="paragraph" w:customStyle="1" w:styleId="25">
    <w:name w:val="列出段落2"/>
    <w:basedOn w:val="a2"/>
    <w:pPr>
      <w:ind w:firstLineChars="200" w:firstLine="420"/>
    </w:pPr>
    <w:rPr>
      <w:rFonts w:ascii="Cambria" w:hAnsi="Cambria"/>
      <w:sz w:val="24"/>
    </w:rPr>
  </w:style>
  <w:style w:type="character" w:customStyle="1" w:styleId="19">
    <w:name w:val="页码1"/>
    <w:basedOn w:val="a3"/>
  </w:style>
  <w:style w:type="character" w:customStyle="1" w:styleId="def">
    <w:name w:val="def"/>
    <w:basedOn w:val="a3"/>
  </w:style>
  <w:style w:type="character" w:customStyle="1" w:styleId="keyword">
    <w:name w:val="keyword"/>
    <w:basedOn w:val="a3"/>
  </w:style>
  <w:style w:type="character" w:customStyle="1" w:styleId="1a">
    <w:name w:val="批注引用1"/>
    <w:rPr>
      <w:sz w:val="21"/>
      <w:szCs w:val="21"/>
    </w:rPr>
  </w:style>
  <w:style w:type="character" w:styleId="afd">
    <w:name w:val="annotation reference"/>
    <w:qFormat/>
    <w:rsid w:val="008D1272"/>
    <w:rPr>
      <w:sz w:val="21"/>
      <w:szCs w:val="21"/>
    </w:rPr>
  </w:style>
  <w:style w:type="character" w:customStyle="1" w:styleId="HTML">
    <w:name w:val="HTML 预设格式 字符"/>
    <w:link w:val="HTML0"/>
    <w:rsid w:val="008D1272"/>
    <w:rPr>
      <w:rFonts w:ascii="宋体" w:hAnsi="宋体"/>
      <w:sz w:val="24"/>
      <w:szCs w:val="24"/>
    </w:rPr>
  </w:style>
  <w:style w:type="paragraph" w:styleId="HTML0">
    <w:name w:val="HTML Preformatted"/>
    <w:basedOn w:val="a2"/>
    <w:link w:val="HTML"/>
    <w:rsid w:val="008D1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kern w:val="0"/>
      <w:sz w:val="24"/>
    </w:rPr>
  </w:style>
  <w:style w:type="character" w:customStyle="1" w:styleId="afe">
    <w:name w:val="正文缩进 字符"/>
    <w:aliases w:val="段162 Char 字符,正文（首行缩进两字） 字符,段1 字符,段11 字符,段12 字符,段111 字符,段13 字符,段112 字符,段14 字符,段113 字符,段15 字符,段114 字符,段16 字符,段17 字符,段115 字符,段18 字符,段116 字符,段19 字符,段117 字符,段110 字符,段118 字符,段119 字符,段121 字符,段1111 字符,段131 字符,段1121 字符,段141 字符,段1131 字符,段151 字符,段1141 字符"/>
    <w:link w:val="aff"/>
    <w:qFormat/>
    <w:rsid w:val="008D1272"/>
    <w:rPr>
      <w:rFonts w:ascii="宋体"/>
      <w:kern w:val="2"/>
      <w:sz w:val="21"/>
    </w:rPr>
  </w:style>
  <w:style w:type="paragraph" w:styleId="aff">
    <w:name w:val="Normal Indent"/>
    <w:aliases w:val="段162 Char,正文（首行缩进两字）,段1,段11,段12,段111,段13,段112,段14,段113,段15,段114,段16,段17,段115,段18,段116,段19,段117,段110,段118,段119,段121,段1111,段131,段1121,段141,段1131,段151,段1141,段161,段171,段1151,段181,段1161,段191,段1171,段120,段1110,段122,段1112,段132,段1122,段142,段1132,段152,段1142,表"/>
    <w:basedOn w:val="a2"/>
    <w:link w:val="afe"/>
    <w:qFormat/>
    <w:rsid w:val="008D1272"/>
    <w:pPr>
      <w:overflowPunct w:val="0"/>
      <w:autoSpaceDE w:val="0"/>
      <w:autoSpaceDN w:val="0"/>
      <w:spacing w:afterLines="50"/>
      <w:ind w:firstLineChars="200" w:firstLine="560"/>
      <w:textAlignment w:val="baseline"/>
    </w:pPr>
    <w:rPr>
      <w:szCs w:val="20"/>
    </w:rPr>
  </w:style>
  <w:style w:type="character" w:styleId="aff0">
    <w:name w:val="FollowedHyperlink"/>
    <w:qFormat/>
    <w:rsid w:val="008D1272"/>
    <w:rPr>
      <w:color w:val="800080"/>
      <w:u w:val="single"/>
    </w:rPr>
  </w:style>
  <w:style w:type="character" w:styleId="aff1">
    <w:name w:val="page number"/>
    <w:qFormat/>
    <w:rsid w:val="008D1272"/>
  </w:style>
  <w:style w:type="character" w:customStyle="1" w:styleId="CharChar2">
    <w:name w:val="功能说明 Char Char"/>
    <w:qFormat/>
    <w:rsid w:val="008D1272"/>
    <w:rPr>
      <w:rFonts w:ascii="黑体" w:eastAsia="黑体"/>
      <w:b/>
      <w:kern w:val="2"/>
      <w:sz w:val="21"/>
      <w:szCs w:val="24"/>
      <w:lang w:val="en-US" w:eastAsia="zh-CN" w:bidi="ar-SA"/>
    </w:rPr>
  </w:style>
  <w:style w:type="character" w:customStyle="1" w:styleId="26">
    <w:name w:val="正文文本首行缩进 2 字符"/>
    <w:link w:val="27"/>
    <w:qFormat/>
    <w:rsid w:val="008D1272"/>
  </w:style>
  <w:style w:type="paragraph" w:styleId="27">
    <w:name w:val="Body Text First Indent 2"/>
    <w:basedOn w:val="aff2"/>
    <w:link w:val="26"/>
    <w:qFormat/>
    <w:rsid w:val="008D1272"/>
    <w:pPr>
      <w:ind w:leftChars="0" w:left="0" w:firstLine="420"/>
    </w:pPr>
    <w:rPr>
      <w:rFonts w:ascii="Times New Roman"/>
      <w:kern w:val="0"/>
      <w:sz w:val="20"/>
      <w:szCs w:val="20"/>
    </w:rPr>
  </w:style>
  <w:style w:type="paragraph" w:styleId="aff2">
    <w:name w:val="Body Text Indent"/>
    <w:basedOn w:val="a2"/>
    <w:link w:val="aff3"/>
    <w:qFormat/>
    <w:rsid w:val="008D1272"/>
    <w:pPr>
      <w:spacing w:after="120"/>
      <w:ind w:leftChars="200" w:left="420"/>
      <w:jc w:val="left"/>
    </w:pPr>
  </w:style>
  <w:style w:type="character" w:customStyle="1" w:styleId="aff3">
    <w:name w:val="正文文本缩进 字符"/>
    <w:link w:val="aff2"/>
    <w:qFormat/>
    <w:rsid w:val="008D1272"/>
    <w:rPr>
      <w:rFonts w:ascii="宋体"/>
      <w:kern w:val="2"/>
      <w:sz w:val="21"/>
      <w:szCs w:val="24"/>
    </w:rPr>
  </w:style>
  <w:style w:type="character" w:styleId="aff4">
    <w:name w:val="Emphasis"/>
    <w:qFormat/>
    <w:rsid w:val="008D1272"/>
    <w:rPr>
      <w:i/>
      <w:iCs/>
    </w:rPr>
  </w:style>
  <w:style w:type="paragraph" w:styleId="aff5">
    <w:name w:val="Normal (Web)"/>
    <w:basedOn w:val="a2"/>
    <w:rsid w:val="008D1272"/>
    <w:pPr>
      <w:widowControl/>
      <w:spacing w:before="100" w:beforeAutospacing="1" w:after="100" w:afterAutospacing="1"/>
      <w:jc w:val="left"/>
    </w:pPr>
    <w:rPr>
      <w:rFonts w:hAnsi="宋体"/>
      <w:kern w:val="0"/>
      <w:sz w:val="24"/>
    </w:rPr>
  </w:style>
  <w:style w:type="paragraph" w:customStyle="1" w:styleId="Char1">
    <w:name w:val="Char"/>
    <w:basedOn w:val="a2"/>
    <w:qFormat/>
    <w:rsid w:val="008D1272"/>
    <w:rPr>
      <w:rFonts w:ascii="Times New Roman"/>
      <w:sz w:val="24"/>
    </w:rPr>
  </w:style>
  <w:style w:type="paragraph" w:customStyle="1" w:styleId="1b">
    <w:name w:val="样式1"/>
    <w:basedOn w:val="a2"/>
    <w:qFormat/>
    <w:rsid w:val="008D1272"/>
    <w:pPr>
      <w:tabs>
        <w:tab w:val="left" w:pos="840"/>
        <w:tab w:val="num" w:pos="1354"/>
      </w:tabs>
      <w:ind w:left="1354" w:hanging="504"/>
    </w:pPr>
    <w:rPr>
      <w:rFonts w:ascii="Times New Roman"/>
    </w:rPr>
  </w:style>
  <w:style w:type="paragraph" w:customStyle="1" w:styleId="CharCharCharChar">
    <w:name w:val="Char Char Char Char"/>
    <w:basedOn w:val="a2"/>
    <w:qFormat/>
    <w:rsid w:val="008D1272"/>
    <w:rPr>
      <w:rFonts w:ascii="Tahoma" w:hAnsi="Tahoma"/>
      <w:sz w:val="24"/>
      <w:szCs w:val="20"/>
    </w:rPr>
  </w:style>
  <w:style w:type="paragraph" w:customStyle="1" w:styleId="aff6">
    <w:name w:val="a"/>
    <w:basedOn w:val="a2"/>
    <w:qFormat/>
    <w:rsid w:val="008D1272"/>
    <w:pPr>
      <w:widowControl/>
      <w:spacing w:before="100" w:beforeAutospacing="1" w:after="100" w:afterAutospacing="1"/>
      <w:jc w:val="left"/>
    </w:pPr>
    <w:rPr>
      <w:rFonts w:ascii="Arial Unicode MS" w:eastAsia="Arial Unicode MS" w:hAnsi="Arial Unicode MS" w:cs="Arial Unicode MS"/>
      <w:kern w:val="0"/>
      <w:sz w:val="24"/>
    </w:rPr>
  </w:style>
  <w:style w:type="paragraph" w:styleId="aff7">
    <w:name w:val="Balloon Text"/>
    <w:basedOn w:val="a2"/>
    <w:link w:val="aff8"/>
    <w:qFormat/>
    <w:rsid w:val="008D1272"/>
    <w:pPr>
      <w:jc w:val="left"/>
    </w:pPr>
    <w:rPr>
      <w:sz w:val="18"/>
      <w:szCs w:val="18"/>
    </w:rPr>
  </w:style>
  <w:style w:type="character" w:customStyle="1" w:styleId="aff8">
    <w:name w:val="批注框文本 字符"/>
    <w:link w:val="aff7"/>
    <w:uiPriority w:val="99"/>
    <w:rsid w:val="008D1272"/>
    <w:rPr>
      <w:rFonts w:ascii="宋体"/>
      <w:kern w:val="2"/>
      <w:sz w:val="18"/>
      <w:szCs w:val="18"/>
    </w:rPr>
  </w:style>
  <w:style w:type="paragraph" w:customStyle="1" w:styleId="x">
    <w:name w:val="项目列表x"/>
    <w:basedOn w:val="a2"/>
    <w:qFormat/>
    <w:rsid w:val="008D1272"/>
    <w:pPr>
      <w:ind w:firstLine="420"/>
      <w:jc w:val="left"/>
    </w:pPr>
  </w:style>
  <w:style w:type="character" w:customStyle="1" w:styleId="HTMLChar1">
    <w:name w:val="HTML 预设格式 Char1"/>
    <w:uiPriority w:val="99"/>
    <w:semiHidden/>
    <w:rsid w:val="008D1272"/>
    <w:rPr>
      <w:rFonts w:ascii="Courier New" w:hAnsi="Courier New" w:cs="Courier New"/>
      <w:kern w:val="2"/>
    </w:rPr>
  </w:style>
  <w:style w:type="paragraph" w:customStyle="1" w:styleId="1c">
    <w:name w:val="源程序1"/>
    <w:basedOn w:val="aff"/>
    <w:qFormat/>
    <w:rsid w:val="008D1272"/>
    <w:pPr>
      <w:tabs>
        <w:tab w:val="left" w:pos="420"/>
        <w:tab w:val="left" w:pos="1050"/>
        <w:tab w:val="left" w:pos="1680"/>
      </w:tabs>
      <w:overflowPunct/>
      <w:autoSpaceDE/>
      <w:autoSpaceDN/>
      <w:adjustRightInd w:val="0"/>
      <w:snapToGrid w:val="0"/>
      <w:spacing w:afterLines="0" w:line="240" w:lineRule="atLeast"/>
      <w:ind w:leftChars="200" w:left="420" w:firstLineChars="0" w:firstLine="0"/>
      <w:jc w:val="left"/>
      <w:textAlignment w:val="auto"/>
    </w:pPr>
    <w:rPr>
      <w:rFonts w:hAnsi="宋体"/>
      <w:sz w:val="18"/>
    </w:rPr>
  </w:style>
  <w:style w:type="paragraph" w:customStyle="1" w:styleId="aff9">
    <w:name w:val="功能说明"/>
    <w:basedOn w:val="a2"/>
    <w:qFormat/>
    <w:rsid w:val="008D1272"/>
    <w:pPr>
      <w:spacing w:beforeLines="100" w:afterLines="100"/>
      <w:ind w:leftChars="200" w:left="200"/>
      <w:jc w:val="left"/>
    </w:pPr>
    <w:rPr>
      <w:rFonts w:ascii="黑体" w:eastAsia="黑体"/>
      <w:b/>
    </w:rPr>
  </w:style>
  <w:style w:type="character" w:customStyle="1" w:styleId="Char10">
    <w:name w:val="正文文本缩进 Char1"/>
    <w:uiPriority w:val="99"/>
    <w:semiHidden/>
    <w:rsid w:val="008D1272"/>
    <w:rPr>
      <w:rFonts w:ascii="宋体"/>
      <w:kern w:val="2"/>
      <w:sz w:val="21"/>
      <w:szCs w:val="24"/>
    </w:rPr>
  </w:style>
  <w:style w:type="paragraph" w:styleId="28">
    <w:name w:val="Body Text 2"/>
    <w:basedOn w:val="a2"/>
    <w:link w:val="29"/>
    <w:qFormat/>
    <w:rsid w:val="008D1272"/>
    <w:pPr>
      <w:spacing w:line="480" w:lineRule="auto"/>
      <w:jc w:val="center"/>
    </w:pPr>
    <w:rPr>
      <w:rFonts w:ascii="Times New Roman"/>
      <w:sz w:val="28"/>
    </w:rPr>
  </w:style>
  <w:style w:type="character" w:customStyle="1" w:styleId="29">
    <w:name w:val="正文文本 2 字符"/>
    <w:link w:val="28"/>
    <w:rsid w:val="008D1272"/>
    <w:rPr>
      <w:kern w:val="2"/>
      <w:sz w:val="28"/>
      <w:szCs w:val="24"/>
    </w:rPr>
  </w:style>
  <w:style w:type="paragraph" w:styleId="affa">
    <w:name w:val="Document Map"/>
    <w:basedOn w:val="a2"/>
    <w:link w:val="affb"/>
    <w:qFormat/>
    <w:rsid w:val="008D1272"/>
    <w:pPr>
      <w:shd w:val="clear" w:color="auto" w:fill="000080"/>
      <w:jc w:val="left"/>
    </w:pPr>
  </w:style>
  <w:style w:type="character" w:customStyle="1" w:styleId="affb">
    <w:name w:val="文档结构图 字符"/>
    <w:link w:val="affa"/>
    <w:uiPriority w:val="99"/>
    <w:rsid w:val="008D1272"/>
    <w:rPr>
      <w:rFonts w:ascii="宋体"/>
      <w:kern w:val="2"/>
      <w:sz w:val="21"/>
      <w:szCs w:val="24"/>
      <w:shd w:val="clear" w:color="auto" w:fill="000080"/>
    </w:rPr>
  </w:style>
  <w:style w:type="paragraph" w:customStyle="1" w:styleId="41">
    <w:name w:val="4"/>
    <w:basedOn w:val="a2"/>
    <w:next w:val="HTML0"/>
    <w:qFormat/>
    <w:rsid w:val="008D1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kern w:val="0"/>
      <w:sz w:val="24"/>
    </w:rPr>
  </w:style>
  <w:style w:type="paragraph" w:customStyle="1" w:styleId="affc">
    <w:name w:val="表头"/>
    <w:basedOn w:val="a2"/>
    <w:qFormat/>
    <w:rsid w:val="008D1272"/>
    <w:pPr>
      <w:spacing w:line="360" w:lineRule="auto"/>
      <w:jc w:val="center"/>
    </w:pPr>
    <w:rPr>
      <w:b/>
    </w:rPr>
  </w:style>
  <w:style w:type="paragraph" w:styleId="affd">
    <w:name w:val="Date"/>
    <w:basedOn w:val="a2"/>
    <w:next w:val="a2"/>
    <w:link w:val="affe"/>
    <w:qFormat/>
    <w:rsid w:val="008D1272"/>
    <w:pPr>
      <w:ind w:leftChars="2500" w:left="100"/>
      <w:jc w:val="left"/>
    </w:pPr>
    <w:rPr>
      <w:rFonts w:eastAsia="黑体"/>
      <w:b/>
      <w:bCs/>
    </w:rPr>
  </w:style>
  <w:style w:type="character" w:customStyle="1" w:styleId="affe">
    <w:name w:val="日期 字符"/>
    <w:link w:val="affd"/>
    <w:rsid w:val="008D1272"/>
    <w:rPr>
      <w:rFonts w:ascii="宋体" w:eastAsia="黑体"/>
      <w:b/>
      <w:bCs/>
      <w:kern w:val="2"/>
      <w:sz w:val="21"/>
      <w:szCs w:val="24"/>
    </w:rPr>
  </w:style>
  <w:style w:type="paragraph" w:customStyle="1" w:styleId="31">
    <w:name w:val="样式 题注 + 左3"/>
    <w:basedOn w:val="a8"/>
    <w:qFormat/>
    <w:rsid w:val="008D1272"/>
    <w:rPr>
      <w:rFonts w:cs="宋体"/>
      <w:szCs w:val="20"/>
    </w:rPr>
  </w:style>
  <w:style w:type="paragraph" w:styleId="2a">
    <w:name w:val="List Number 2"/>
    <w:basedOn w:val="a2"/>
    <w:qFormat/>
    <w:rsid w:val="008D1272"/>
    <w:pPr>
      <w:tabs>
        <w:tab w:val="left" w:pos="1354"/>
      </w:tabs>
      <w:adjustRightInd w:val="0"/>
      <w:snapToGrid w:val="0"/>
      <w:spacing w:line="360" w:lineRule="atLeast"/>
      <w:ind w:left="1354" w:hanging="504"/>
      <w:jc w:val="left"/>
    </w:pPr>
    <w:rPr>
      <w:rFonts w:hAnsi="宋体"/>
    </w:rPr>
  </w:style>
  <w:style w:type="paragraph" w:customStyle="1" w:styleId="Web">
    <w:name w:val="普通 (Web)"/>
    <w:basedOn w:val="a2"/>
    <w:qFormat/>
    <w:rsid w:val="008D1272"/>
    <w:pPr>
      <w:jc w:val="left"/>
    </w:pPr>
    <w:rPr>
      <w:rFonts w:ascii="Times New Roman"/>
      <w:sz w:val="24"/>
    </w:rPr>
  </w:style>
  <w:style w:type="paragraph" w:customStyle="1" w:styleId="afff">
    <w:name w:val="内部地址"/>
    <w:basedOn w:val="a2"/>
    <w:qFormat/>
    <w:rsid w:val="008D1272"/>
    <w:pPr>
      <w:jc w:val="left"/>
    </w:pPr>
  </w:style>
  <w:style w:type="paragraph" w:customStyle="1" w:styleId="afff0">
    <w:name w:val="附录表格内容"/>
    <w:basedOn w:val="a2"/>
    <w:qFormat/>
    <w:rsid w:val="008D1272"/>
    <w:rPr>
      <w:rFonts w:ascii="Times New Roman"/>
      <w:sz w:val="18"/>
      <w:szCs w:val="20"/>
    </w:rPr>
  </w:style>
  <w:style w:type="paragraph" w:customStyle="1" w:styleId="1d">
    <w:name w:val="项目符号1"/>
    <w:basedOn w:val="4"/>
    <w:next w:val="a2"/>
    <w:qFormat/>
    <w:rsid w:val="008D1272"/>
    <w:pPr>
      <w:keepLines w:val="0"/>
      <w:tabs>
        <w:tab w:val="left" w:pos="960"/>
        <w:tab w:val="left" w:pos="1354"/>
      </w:tabs>
      <w:adjustRightInd/>
      <w:snapToGrid/>
      <w:spacing w:before="0" w:line="360" w:lineRule="auto"/>
      <w:ind w:left="960" w:right="482" w:hanging="510"/>
      <w:jc w:val="left"/>
      <w:outlineLvl w:val="9"/>
    </w:pPr>
    <w:rPr>
      <w:rFonts w:eastAsia="宋体"/>
      <w:b w:val="0"/>
      <w:szCs w:val="21"/>
    </w:rPr>
  </w:style>
  <w:style w:type="paragraph" w:customStyle="1" w:styleId="MessageTable">
    <w:name w:val="MessageTable"/>
    <w:basedOn w:val="a2"/>
    <w:qFormat/>
    <w:rsid w:val="008D1272"/>
    <w:pPr>
      <w:overflowPunct w:val="0"/>
      <w:autoSpaceDE w:val="0"/>
      <w:autoSpaceDN w:val="0"/>
      <w:adjustRightInd w:val="0"/>
      <w:spacing w:line="240" w:lineRule="exact"/>
      <w:jc w:val="left"/>
      <w:textAlignment w:val="baseline"/>
    </w:pPr>
    <w:rPr>
      <w:kern w:val="0"/>
      <w:sz w:val="16"/>
    </w:rPr>
  </w:style>
  <w:style w:type="character" w:customStyle="1" w:styleId="2Char1">
    <w:name w:val="正文首行缩进 2 Char1"/>
    <w:uiPriority w:val="99"/>
    <w:semiHidden/>
    <w:rsid w:val="008D1272"/>
    <w:rPr>
      <w:rFonts w:ascii="宋体"/>
      <w:kern w:val="2"/>
      <w:sz w:val="21"/>
      <w:szCs w:val="24"/>
    </w:rPr>
  </w:style>
  <w:style w:type="paragraph" w:customStyle="1" w:styleId="afff1">
    <w:name w:val="表格样式"/>
    <w:basedOn w:val="a2"/>
    <w:qFormat/>
    <w:rsid w:val="008D1272"/>
    <w:pPr>
      <w:jc w:val="left"/>
    </w:pPr>
    <w:rPr>
      <w:rFonts w:ascii="Times New Roman"/>
      <w:sz w:val="18"/>
    </w:rPr>
  </w:style>
  <w:style w:type="paragraph" w:styleId="afff2">
    <w:name w:val="annotation subject"/>
    <w:basedOn w:val="a6"/>
    <w:next w:val="a6"/>
    <w:link w:val="afff3"/>
    <w:qFormat/>
    <w:rsid w:val="008D1272"/>
    <w:rPr>
      <w:b/>
      <w:bCs/>
    </w:rPr>
  </w:style>
  <w:style w:type="character" w:customStyle="1" w:styleId="afff3">
    <w:name w:val="批注主题 字符"/>
    <w:link w:val="afff2"/>
    <w:rsid w:val="008D1272"/>
    <w:rPr>
      <w:rFonts w:ascii="宋体"/>
      <w:b/>
      <w:bCs/>
      <w:kern w:val="2"/>
      <w:sz w:val="21"/>
      <w:szCs w:val="24"/>
    </w:rPr>
  </w:style>
  <w:style w:type="paragraph" w:styleId="afff4">
    <w:name w:val="table of figures"/>
    <w:basedOn w:val="a2"/>
    <w:next w:val="a2"/>
    <w:uiPriority w:val="99"/>
    <w:unhideWhenUsed/>
    <w:rsid w:val="00BE412E"/>
    <w:pPr>
      <w:ind w:left="420" w:hanging="420"/>
      <w:jc w:val="left"/>
    </w:pPr>
    <w:rPr>
      <w:rFonts w:ascii="Calibri" w:hAnsi="Calibri"/>
      <w:smallCaps/>
      <w:sz w:val="20"/>
      <w:szCs w:val="20"/>
    </w:rPr>
  </w:style>
  <w:style w:type="paragraph" w:styleId="TOC">
    <w:name w:val="TOC Heading"/>
    <w:basedOn w:val="10"/>
    <w:next w:val="a2"/>
    <w:uiPriority w:val="39"/>
    <w:unhideWhenUsed/>
    <w:qFormat/>
    <w:rsid w:val="00BE412E"/>
    <w:pPr>
      <w:keepNext/>
      <w:widowControl/>
      <w:tabs>
        <w:tab w:val="left" w:pos="432"/>
      </w:tabs>
      <w:adjustRightInd/>
      <w:snapToGrid/>
      <w:spacing w:before="240" w:line="259" w:lineRule="auto"/>
      <w:jc w:val="left"/>
      <w:outlineLvl w:val="9"/>
    </w:pPr>
    <w:rPr>
      <w:rFonts w:ascii="Calibri Light" w:eastAsia="宋体" w:hAnsi="Calibri Light"/>
      <w:b w:val="0"/>
      <w:bCs w:val="0"/>
      <w:color w:val="2E74B5"/>
      <w:kern w:val="0"/>
      <w:sz w:val="32"/>
      <w:szCs w:val="32"/>
    </w:rPr>
  </w:style>
  <w:style w:type="paragraph" w:customStyle="1" w:styleId="afff5">
    <w:name w:val="表格内容"/>
    <w:basedOn w:val="a2"/>
    <w:rsid w:val="00F22E6A"/>
    <w:pPr>
      <w:widowControl/>
      <w:suppressLineNumbers/>
      <w:spacing w:after="140" w:line="288" w:lineRule="auto"/>
      <w:jc w:val="left"/>
    </w:pPr>
    <w:rPr>
      <w:rFonts w:ascii="Liberation Serif" w:hAnsi="Liberation Serif" w:cs="Droid Sans Fallback"/>
      <w:kern w:val="0"/>
      <w:sz w:val="24"/>
      <w:lang w:bidi="hi-IN"/>
    </w:rPr>
  </w:style>
  <w:style w:type="paragraph" w:customStyle="1" w:styleId="CharChar3CharCharCharChar">
    <w:name w:val="Char Char3 Char Char Char Char"/>
    <w:basedOn w:val="a2"/>
    <w:rsid w:val="00D02CAD"/>
    <w:rPr>
      <w:rFonts w:ascii="Times New Roman"/>
    </w:rPr>
  </w:style>
  <w:style w:type="paragraph" w:customStyle="1" w:styleId="afff6">
    <w:name w:val="封面表格文本"/>
    <w:basedOn w:val="a2"/>
    <w:rsid w:val="00D02CAD"/>
    <w:pPr>
      <w:keepNext/>
      <w:autoSpaceDE w:val="0"/>
      <w:autoSpaceDN w:val="0"/>
      <w:adjustRightInd w:val="0"/>
      <w:jc w:val="center"/>
    </w:pPr>
    <w:rPr>
      <w:rFonts w:ascii="Arial" w:hAnsi="Arial"/>
      <w:kern w:val="0"/>
      <w:szCs w:val="21"/>
    </w:rPr>
  </w:style>
  <w:style w:type="paragraph" w:customStyle="1" w:styleId="afff7">
    <w:name w:val="封面文档标题"/>
    <w:basedOn w:val="a2"/>
    <w:rsid w:val="00D02CAD"/>
    <w:pPr>
      <w:keepNext/>
      <w:autoSpaceDE w:val="0"/>
      <w:autoSpaceDN w:val="0"/>
      <w:adjustRightInd w:val="0"/>
      <w:spacing w:line="360" w:lineRule="auto"/>
      <w:jc w:val="center"/>
    </w:pPr>
    <w:rPr>
      <w:rFonts w:ascii="Arial" w:eastAsia="黑体" w:hAnsi="Arial"/>
      <w:bCs/>
      <w:kern w:val="0"/>
      <w:sz w:val="44"/>
      <w:szCs w:val="44"/>
    </w:rPr>
  </w:style>
  <w:style w:type="paragraph" w:customStyle="1" w:styleId="afff8">
    <w:name w:val="缺省文本"/>
    <w:basedOn w:val="a2"/>
    <w:rsid w:val="00D02CAD"/>
    <w:pPr>
      <w:keepNext/>
      <w:autoSpaceDE w:val="0"/>
      <w:autoSpaceDN w:val="0"/>
      <w:adjustRightInd w:val="0"/>
      <w:spacing w:line="360" w:lineRule="auto"/>
      <w:jc w:val="left"/>
    </w:pPr>
    <w:rPr>
      <w:rFonts w:ascii="Arial" w:hAnsi="Arial"/>
      <w:kern w:val="0"/>
      <w:szCs w:val="21"/>
    </w:rPr>
  </w:style>
  <w:style w:type="paragraph" w:styleId="afff9">
    <w:name w:val="Body Text First Indent"/>
    <w:basedOn w:val="a2"/>
    <w:link w:val="afffa"/>
    <w:rsid w:val="00D02CAD"/>
    <w:pPr>
      <w:keepNext/>
      <w:autoSpaceDE w:val="0"/>
      <w:autoSpaceDN w:val="0"/>
      <w:adjustRightInd w:val="0"/>
      <w:spacing w:line="360" w:lineRule="auto"/>
      <w:ind w:firstLineChars="200" w:firstLine="420"/>
    </w:pPr>
    <w:rPr>
      <w:rFonts w:ascii="Arial" w:hAnsi="Arial"/>
      <w:kern w:val="0"/>
      <w:szCs w:val="21"/>
    </w:rPr>
  </w:style>
  <w:style w:type="character" w:customStyle="1" w:styleId="afffa">
    <w:name w:val="正文文本首行缩进 字符"/>
    <w:link w:val="afff9"/>
    <w:rsid w:val="00D02CAD"/>
    <w:rPr>
      <w:rFonts w:ascii="Arial" w:hAnsi="Arial"/>
      <w:kern w:val="2"/>
      <w:sz w:val="21"/>
      <w:szCs w:val="21"/>
    </w:rPr>
  </w:style>
  <w:style w:type="paragraph" w:styleId="afffb">
    <w:name w:val="List Paragraph"/>
    <w:basedOn w:val="a2"/>
    <w:uiPriority w:val="34"/>
    <w:qFormat/>
    <w:rsid w:val="00D02CAD"/>
    <w:pPr>
      <w:ind w:firstLineChars="200" w:firstLine="420"/>
    </w:pPr>
    <w:rPr>
      <w:rFonts w:ascii="Times New Roman" w:eastAsia="MS Gothic"/>
      <w:szCs w:val="21"/>
    </w:rPr>
  </w:style>
  <w:style w:type="table" w:styleId="afffc">
    <w:name w:val="Table Grid"/>
    <w:basedOn w:val="a4"/>
    <w:uiPriority w:val="59"/>
    <w:rsid w:val="00D02CA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d">
    <w:name w:val="Book Title"/>
    <w:uiPriority w:val="33"/>
    <w:qFormat/>
    <w:rsid w:val="00D02CAD"/>
    <w:rPr>
      <w:b/>
      <w:bCs/>
      <w:i/>
      <w:iCs/>
      <w:spacing w:val="5"/>
    </w:rPr>
  </w:style>
  <w:style w:type="character" w:customStyle="1" w:styleId="apple-converted-space">
    <w:name w:val="apple-converted-space"/>
    <w:rsid w:val="00D02CAD"/>
  </w:style>
  <w:style w:type="paragraph" w:styleId="afffe">
    <w:name w:val="Revision"/>
    <w:hidden/>
    <w:uiPriority w:val="99"/>
    <w:semiHidden/>
    <w:rsid w:val="00E339BA"/>
    <w:rPr>
      <w:rFonts w:eastAsia="MS Gothic"/>
      <w:kern w:val="2"/>
      <w:sz w:val="21"/>
      <w:szCs w:val="21"/>
    </w:rPr>
  </w:style>
  <w:style w:type="character" w:styleId="HTML1">
    <w:name w:val="HTML Code"/>
    <w:uiPriority w:val="99"/>
    <w:semiHidden/>
    <w:unhideWhenUsed/>
    <w:rsid w:val="00E339BA"/>
    <w:rPr>
      <w:rFonts w:ascii="Courier New" w:eastAsia="宋体" w:hAnsi="Courier New" w:cs="Courier New"/>
      <w:sz w:val="20"/>
      <w:szCs w:val="20"/>
    </w:rPr>
  </w:style>
  <w:style w:type="character" w:customStyle="1" w:styleId="Hyperlink0">
    <w:name w:val="Hyperlink.0"/>
    <w:basedOn w:val="af4"/>
    <w:rsid w:val="008B193A"/>
    <w:rPr>
      <w:color w:val="0000FF"/>
      <w:u w:val="single" w:color="0000FF"/>
    </w:rPr>
  </w:style>
  <w:style w:type="paragraph" w:customStyle="1" w:styleId="affff">
    <w:name w:val="默认"/>
    <w:rsid w:val="008B193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numbering" w:customStyle="1" w:styleId="a1">
    <w:name w:val="项目符号"/>
    <w:rsid w:val="00A27CEB"/>
    <w:pPr>
      <w:numPr>
        <w:numId w:val="7"/>
      </w:numPr>
    </w:pPr>
  </w:style>
  <w:style w:type="character" w:customStyle="1" w:styleId="font21">
    <w:name w:val="font21"/>
    <w:basedOn w:val="a3"/>
    <w:qFormat/>
    <w:rsid w:val="006C0060"/>
    <w:rPr>
      <w:rFonts w:ascii="Arial" w:hAnsi="Arial" w:cs="Arial" w:hint="default"/>
      <w:color w:val="000000"/>
      <w:sz w:val="18"/>
      <w:szCs w:val="18"/>
      <w:u w:val="none"/>
    </w:rPr>
  </w:style>
  <w:style w:type="character" w:customStyle="1" w:styleId="font51">
    <w:name w:val="font51"/>
    <w:basedOn w:val="a3"/>
    <w:qFormat/>
    <w:rsid w:val="006C0060"/>
    <w:rPr>
      <w:rFonts w:ascii="宋体" w:eastAsia="宋体" w:hAnsi="宋体" w:cs="宋体" w:hint="eastAsia"/>
      <w:color w:val="000000"/>
      <w:sz w:val="18"/>
      <w:szCs w:val="18"/>
      <w:u w:val="none"/>
    </w:rPr>
  </w:style>
  <w:style w:type="character" w:customStyle="1" w:styleId="font01">
    <w:name w:val="font01"/>
    <w:basedOn w:val="a3"/>
    <w:qFormat/>
    <w:rsid w:val="006C0060"/>
    <w:rPr>
      <w:rFonts w:ascii="宋体" w:eastAsia="宋体" w:hAnsi="宋体" w:cs="宋体" w:hint="eastAsia"/>
      <w:color w:val="000000"/>
      <w:sz w:val="18"/>
      <w:szCs w:val="18"/>
      <w:u w:val="none"/>
    </w:rPr>
  </w:style>
  <w:style w:type="table" w:customStyle="1" w:styleId="TableNormal">
    <w:name w:val="Table Normal"/>
    <w:rsid w:val="00F04288"/>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 w:type="paragraph" w:customStyle="1" w:styleId="affff0">
    <w:name w:val="页眉与页脚"/>
    <w:rsid w:val="00F04288"/>
    <w:pPr>
      <w:pBdr>
        <w:top w:val="nil"/>
        <w:left w:val="nil"/>
        <w:bottom w:val="nil"/>
        <w:right w:val="nil"/>
        <w:between w:val="nil"/>
        <w:bar w:val="nil"/>
      </w:pBdr>
      <w:tabs>
        <w:tab w:val="right" w:pos="9020"/>
      </w:tabs>
    </w:pPr>
    <w:rPr>
      <w:rFonts w:ascii="Helvetica Neue" w:eastAsia="Helvetica Neue" w:hAnsi="Helvetica Neue" w:cs="Helvetica Neue"/>
      <w:color w:val="000000"/>
      <w:sz w:val="24"/>
      <w:szCs w:val="24"/>
      <w:bdr w:val="nil"/>
    </w:rPr>
  </w:style>
  <w:style w:type="numbering" w:customStyle="1" w:styleId="1">
    <w:name w:val="已导入的样式“1”"/>
    <w:rsid w:val="00F0428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67E99D76-9A54-4440-8D22-E903A25F85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17</Pages>
  <Words>1826</Words>
  <Characters>10414</Characters>
  <Application>Microsoft Office Word</Application>
  <DocSecurity>0</DocSecurity>
  <Lines>86</Lines>
  <Paragraphs>24</Paragraphs>
  <ScaleCrop>false</ScaleCrop>
  <Company>中国银联</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中国银联电子支付研究院</dc:title>
  <dc:creator>zhangsj</dc:creator>
  <cp:lastModifiedBy>胡 长宽</cp:lastModifiedBy>
  <cp:revision>38</cp:revision>
  <dcterms:created xsi:type="dcterms:W3CDTF">2015-12-21T06:31:00Z</dcterms:created>
  <dcterms:modified xsi:type="dcterms:W3CDTF">2021-05-20T07:27:00Z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2052-9.1.0.4280</vt:lpwstr>
  </property>
</Properties>
</file>